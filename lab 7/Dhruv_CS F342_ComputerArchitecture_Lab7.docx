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1DE7F86" w14:textId="77777777" w:rsidR="00B75843" w:rsidRPr="00BC4D3A" w:rsidRDefault="00D50170" w:rsidP="00D50170">
      <w:pPr>
        <w:jc w:val="center"/>
        <w:rPr>
          <w:b/>
          <w:sz w:val="36"/>
        </w:rPr>
      </w:pPr>
      <w:r w:rsidRPr="00BC4D3A">
        <w:rPr>
          <w:b/>
          <w:sz w:val="36"/>
        </w:rPr>
        <w:t xml:space="preserve">Experiment No </w:t>
      </w:r>
      <w:r w:rsidR="00E05C3A">
        <w:rPr>
          <w:b/>
          <w:sz w:val="36"/>
        </w:rPr>
        <w:t>7</w:t>
      </w:r>
      <w:r w:rsidRPr="00BC4D3A">
        <w:rPr>
          <w:b/>
          <w:sz w:val="36"/>
        </w:rPr>
        <w:t xml:space="preserve">: Implementation of </w:t>
      </w:r>
      <w:r w:rsidR="00802A16">
        <w:rPr>
          <w:b/>
          <w:sz w:val="36"/>
        </w:rPr>
        <w:t xml:space="preserve">a Processor for R-type Instructions </w:t>
      </w:r>
    </w:p>
    <w:p w14:paraId="2FCF1D5C" w14:textId="77777777" w:rsidR="00CD67D5" w:rsidRDefault="00CD67D5" w:rsidP="00CD67D5">
      <w:pPr>
        <w:rPr>
          <w:b/>
        </w:rPr>
      </w:pPr>
    </w:p>
    <w:tbl>
      <w:tblPr>
        <w:tblStyle w:val="TableGrid"/>
        <w:tblW w:w="0" w:type="auto"/>
        <w:tblInd w:w="392" w:type="dxa"/>
        <w:tblLook w:val="04A0" w:firstRow="1" w:lastRow="0" w:firstColumn="1" w:lastColumn="0" w:noHBand="0" w:noVBand="1"/>
      </w:tblPr>
      <w:tblGrid>
        <w:gridCol w:w="992"/>
        <w:gridCol w:w="3402"/>
        <w:gridCol w:w="2552"/>
      </w:tblGrid>
      <w:tr w:rsidR="00CD67D5" w14:paraId="7AD30BBA" w14:textId="77777777" w:rsidTr="003328DB">
        <w:tc>
          <w:tcPr>
            <w:tcW w:w="992" w:type="dxa"/>
            <w:tcBorders>
              <w:top w:val="single" w:sz="4" w:space="0" w:color="auto"/>
              <w:left w:val="single" w:sz="4" w:space="0" w:color="auto"/>
              <w:bottom w:val="single" w:sz="4" w:space="0" w:color="auto"/>
              <w:right w:val="single" w:sz="4" w:space="0" w:color="auto"/>
            </w:tcBorders>
            <w:hideMark/>
          </w:tcPr>
          <w:p w14:paraId="37A6188E" w14:textId="77777777" w:rsidR="00CD67D5" w:rsidRDefault="00CD67D5" w:rsidP="003328DB">
            <w:pPr>
              <w:rPr>
                <w:b/>
                <w:sz w:val="28"/>
                <w:szCs w:val="28"/>
              </w:rPr>
            </w:pPr>
            <w:r>
              <w:rPr>
                <w:b/>
                <w:sz w:val="28"/>
                <w:szCs w:val="28"/>
              </w:rPr>
              <w:t>Sl No</w:t>
            </w:r>
          </w:p>
        </w:tc>
        <w:tc>
          <w:tcPr>
            <w:tcW w:w="3402" w:type="dxa"/>
            <w:tcBorders>
              <w:top w:val="single" w:sz="4" w:space="0" w:color="auto"/>
              <w:left w:val="single" w:sz="4" w:space="0" w:color="auto"/>
              <w:bottom w:val="single" w:sz="4" w:space="0" w:color="auto"/>
              <w:right w:val="single" w:sz="4" w:space="0" w:color="auto"/>
            </w:tcBorders>
            <w:hideMark/>
          </w:tcPr>
          <w:p w14:paraId="7A08DA05" w14:textId="77777777" w:rsidR="00CD67D5" w:rsidRDefault="00CD67D5" w:rsidP="003328DB">
            <w:pPr>
              <w:rPr>
                <w:b/>
                <w:sz w:val="28"/>
                <w:szCs w:val="28"/>
              </w:rPr>
            </w:pPr>
            <w:r>
              <w:rPr>
                <w:b/>
                <w:sz w:val="28"/>
                <w:szCs w:val="28"/>
              </w:rPr>
              <w:t>Name</w:t>
            </w:r>
          </w:p>
        </w:tc>
        <w:tc>
          <w:tcPr>
            <w:tcW w:w="2552" w:type="dxa"/>
            <w:tcBorders>
              <w:top w:val="single" w:sz="4" w:space="0" w:color="auto"/>
              <w:left w:val="single" w:sz="4" w:space="0" w:color="auto"/>
              <w:bottom w:val="single" w:sz="4" w:space="0" w:color="auto"/>
              <w:right w:val="single" w:sz="4" w:space="0" w:color="auto"/>
            </w:tcBorders>
            <w:hideMark/>
          </w:tcPr>
          <w:p w14:paraId="40A0FB3C" w14:textId="77777777" w:rsidR="00CD67D5" w:rsidRDefault="00CD67D5" w:rsidP="003328DB">
            <w:pPr>
              <w:rPr>
                <w:b/>
                <w:sz w:val="28"/>
                <w:szCs w:val="28"/>
              </w:rPr>
            </w:pPr>
            <w:r>
              <w:rPr>
                <w:b/>
                <w:sz w:val="28"/>
                <w:szCs w:val="28"/>
              </w:rPr>
              <w:t>ID No</w:t>
            </w:r>
          </w:p>
        </w:tc>
      </w:tr>
      <w:tr w:rsidR="00CD67D5" w14:paraId="5B6E57CB" w14:textId="77777777" w:rsidTr="003328DB">
        <w:tc>
          <w:tcPr>
            <w:tcW w:w="992" w:type="dxa"/>
            <w:tcBorders>
              <w:top w:val="single" w:sz="4" w:space="0" w:color="auto"/>
              <w:left w:val="single" w:sz="4" w:space="0" w:color="auto"/>
              <w:bottom w:val="single" w:sz="4" w:space="0" w:color="auto"/>
              <w:right w:val="single" w:sz="4" w:space="0" w:color="auto"/>
            </w:tcBorders>
            <w:hideMark/>
          </w:tcPr>
          <w:p w14:paraId="0D75E419" w14:textId="77777777" w:rsidR="00CD67D5" w:rsidRDefault="00CD67D5" w:rsidP="003328DB">
            <w:pPr>
              <w:rPr>
                <w:b/>
                <w:sz w:val="28"/>
                <w:szCs w:val="28"/>
              </w:rPr>
            </w:pPr>
            <w:r>
              <w:rPr>
                <w:b/>
                <w:sz w:val="28"/>
                <w:szCs w:val="28"/>
              </w:rPr>
              <w:t>1</w:t>
            </w:r>
          </w:p>
        </w:tc>
        <w:tc>
          <w:tcPr>
            <w:tcW w:w="3402" w:type="dxa"/>
            <w:tcBorders>
              <w:top w:val="single" w:sz="4" w:space="0" w:color="auto"/>
              <w:left w:val="single" w:sz="4" w:space="0" w:color="auto"/>
              <w:bottom w:val="single" w:sz="4" w:space="0" w:color="auto"/>
              <w:right w:val="single" w:sz="4" w:space="0" w:color="auto"/>
            </w:tcBorders>
            <w:hideMark/>
          </w:tcPr>
          <w:p w14:paraId="7EBC3A91" w14:textId="2E4B9905" w:rsidR="00CD67D5" w:rsidRDefault="00E939FB" w:rsidP="003328DB">
            <w:pPr>
              <w:rPr>
                <w:b/>
                <w:sz w:val="28"/>
                <w:szCs w:val="28"/>
              </w:rPr>
            </w:pPr>
            <w:sdt>
              <w:sdtPr>
                <w:rPr>
                  <w:b/>
                </w:rPr>
                <w:id w:val="-1628077579"/>
                <w:placeholder>
                  <w:docPart w:val="E742D18C615E4A24B912A12FC06E5679"/>
                </w:placeholder>
              </w:sdtPr>
              <w:sdtEndPr/>
              <w:sdtContent>
                <w:r w:rsidR="009B66C1">
                  <w:rPr>
                    <w:b/>
                  </w:rPr>
                  <w:t>Dhruv Makwana</w:t>
                </w:r>
              </w:sdtContent>
            </w:sdt>
          </w:p>
        </w:tc>
        <w:tc>
          <w:tcPr>
            <w:tcW w:w="2552" w:type="dxa"/>
            <w:tcBorders>
              <w:top w:val="single" w:sz="4" w:space="0" w:color="auto"/>
              <w:left w:val="single" w:sz="4" w:space="0" w:color="auto"/>
              <w:bottom w:val="single" w:sz="4" w:space="0" w:color="auto"/>
              <w:right w:val="single" w:sz="4" w:space="0" w:color="auto"/>
            </w:tcBorders>
            <w:hideMark/>
          </w:tcPr>
          <w:p w14:paraId="161FC251" w14:textId="16619828" w:rsidR="00CD67D5" w:rsidRDefault="00E939FB" w:rsidP="003328DB">
            <w:pPr>
              <w:rPr>
                <w:b/>
                <w:sz w:val="28"/>
                <w:szCs w:val="28"/>
              </w:rPr>
            </w:pPr>
            <w:sdt>
              <w:sdtPr>
                <w:rPr>
                  <w:b/>
                </w:rPr>
                <w:id w:val="900799664"/>
                <w:placeholder>
                  <w:docPart w:val="7827CB9AAE92421289E61B66C661372B"/>
                </w:placeholder>
              </w:sdtPr>
              <w:sdtEndPr/>
              <w:sdtContent>
                <w:r w:rsidR="009B66C1" w:rsidRPr="009B66C1">
                  <w:rPr>
                    <w:b/>
                  </w:rPr>
                  <w:t>2019A3PS0381H</w:t>
                </w:r>
              </w:sdtContent>
            </w:sdt>
          </w:p>
        </w:tc>
      </w:tr>
    </w:tbl>
    <w:p w14:paraId="332AF3B1" w14:textId="77777777" w:rsidR="00D50170" w:rsidRPr="00BC4D3A" w:rsidRDefault="00D50170" w:rsidP="00D50170">
      <w:pPr>
        <w:pStyle w:val="Default"/>
        <w:jc w:val="both"/>
      </w:pPr>
    </w:p>
    <w:p w14:paraId="11D3AB30" w14:textId="77777777" w:rsidR="00F16414" w:rsidRDefault="00F16414" w:rsidP="00C45D2F"/>
    <w:p w14:paraId="005B1AC5" w14:textId="77777777" w:rsidR="00B71416" w:rsidRDefault="004527DE" w:rsidP="003A1B5B">
      <w:pPr>
        <w:pStyle w:val="Heading1"/>
        <w:tabs>
          <w:tab w:val="clear" w:pos="0"/>
          <w:tab w:val="num" w:pos="360"/>
        </w:tabs>
        <w:ind w:left="0" w:firstLine="0"/>
        <w:jc w:val="both"/>
        <w:rPr>
          <w:rFonts w:ascii="Times New Roman" w:hAnsi="Times New Roman"/>
          <w:sz w:val="24"/>
          <w:szCs w:val="24"/>
          <w:u w:val="single"/>
        </w:rPr>
      </w:pPr>
      <w:r w:rsidRPr="00B327AF">
        <w:rPr>
          <w:rFonts w:ascii="Times New Roman" w:hAnsi="Times New Roman"/>
          <w:sz w:val="24"/>
          <w:u w:val="single"/>
        </w:rPr>
        <w:t xml:space="preserve">Exercise </w:t>
      </w:r>
      <w:r>
        <w:rPr>
          <w:rFonts w:ascii="Times New Roman" w:hAnsi="Times New Roman"/>
          <w:sz w:val="24"/>
          <w:u w:val="single"/>
        </w:rPr>
        <w:t>7</w:t>
      </w:r>
      <w:r w:rsidRPr="00B327AF">
        <w:rPr>
          <w:rFonts w:ascii="Times New Roman" w:hAnsi="Times New Roman"/>
          <w:sz w:val="24"/>
          <w:u w:val="single"/>
        </w:rPr>
        <w:t>.</w:t>
      </w:r>
      <w:r>
        <w:rPr>
          <w:rFonts w:ascii="Times New Roman" w:hAnsi="Times New Roman"/>
          <w:sz w:val="24"/>
          <w:u w:val="single"/>
        </w:rPr>
        <w:t>2</w:t>
      </w:r>
      <w:r w:rsidRPr="00B327AF">
        <w:rPr>
          <w:rFonts w:ascii="Times New Roman" w:hAnsi="Times New Roman"/>
          <w:sz w:val="24"/>
          <w:u w:val="single"/>
        </w:rPr>
        <w:t xml:space="preserve"> </w:t>
      </w:r>
      <w:r w:rsidRPr="00B327AF">
        <w:rPr>
          <w:rFonts w:ascii="Times New Roman" w:hAnsi="Times New Roman"/>
          <w:sz w:val="24"/>
          <w:szCs w:val="24"/>
          <w:u w:val="single"/>
        </w:rPr>
        <w:t xml:space="preserve">Implement </w:t>
      </w:r>
      <w:r w:rsidR="003A1B5B">
        <w:rPr>
          <w:rFonts w:ascii="Times New Roman" w:hAnsi="Times New Roman"/>
          <w:sz w:val="24"/>
          <w:szCs w:val="24"/>
          <w:u w:val="single"/>
        </w:rPr>
        <w:t xml:space="preserve">partial </w:t>
      </w:r>
      <w:r w:rsidR="002C0D36">
        <w:rPr>
          <w:rFonts w:ascii="Times New Roman" w:hAnsi="Times New Roman"/>
          <w:sz w:val="24"/>
          <w:szCs w:val="24"/>
          <w:u w:val="single"/>
        </w:rPr>
        <w:t>RISC V</w:t>
      </w:r>
      <w:r>
        <w:rPr>
          <w:rFonts w:ascii="Times New Roman" w:hAnsi="Times New Roman"/>
          <w:sz w:val="24"/>
          <w:szCs w:val="24"/>
          <w:u w:val="single"/>
        </w:rPr>
        <w:t xml:space="preserve"> processor </w:t>
      </w:r>
      <w:r w:rsidR="003A1B5B">
        <w:rPr>
          <w:rFonts w:ascii="Times New Roman" w:hAnsi="Times New Roman"/>
          <w:sz w:val="24"/>
          <w:szCs w:val="24"/>
          <w:u w:val="single"/>
        </w:rPr>
        <w:t xml:space="preserve">(Shown below), </w:t>
      </w:r>
      <w:r w:rsidR="002C0D36">
        <w:rPr>
          <w:rFonts w:ascii="Times New Roman" w:hAnsi="Times New Roman"/>
          <w:sz w:val="24"/>
          <w:szCs w:val="24"/>
          <w:u w:val="single"/>
        </w:rPr>
        <w:t>which ex</w:t>
      </w:r>
      <w:r w:rsidR="003A1B5B">
        <w:rPr>
          <w:rFonts w:ascii="Times New Roman" w:hAnsi="Times New Roman"/>
          <w:sz w:val="24"/>
          <w:szCs w:val="24"/>
          <w:u w:val="single"/>
        </w:rPr>
        <w:t>ecutes only R-Type instructions. (Make use of the blocks implemented earlier)</w:t>
      </w:r>
    </w:p>
    <w:p w14:paraId="421EB23C" w14:textId="77777777" w:rsidR="003A1B5B" w:rsidRDefault="003A1B5B" w:rsidP="003A1B5B"/>
    <w:p w14:paraId="2EA88A41" w14:textId="77777777" w:rsidR="003A1B5B" w:rsidRDefault="003A1B5B" w:rsidP="003A1B5B">
      <w:r>
        <w:t>This processor should support the following instructions (Please refer RISC V reference manual for the opcodes, func7 and func3 codes for instructions. Accordingly generate the correct ALU operation bits):</w:t>
      </w:r>
    </w:p>
    <w:p w14:paraId="12CCBB67" w14:textId="77777777" w:rsidR="003A1B5B" w:rsidRDefault="003A1B5B" w:rsidP="003A1B5B"/>
    <w:tbl>
      <w:tblPr>
        <w:tblStyle w:val="TableGrid"/>
        <w:tblW w:w="988" w:type="dxa"/>
        <w:tblLayout w:type="fixed"/>
        <w:tblLook w:val="04A0" w:firstRow="1" w:lastRow="0" w:firstColumn="1" w:lastColumn="0" w:noHBand="0" w:noVBand="1"/>
      </w:tblPr>
      <w:tblGrid>
        <w:gridCol w:w="988"/>
      </w:tblGrid>
      <w:tr w:rsidR="003A1B5B" w:rsidRPr="0029516E" w14:paraId="122F8E1D" w14:textId="77777777" w:rsidTr="003A1B5B">
        <w:tc>
          <w:tcPr>
            <w:tcW w:w="988" w:type="dxa"/>
          </w:tcPr>
          <w:p w14:paraId="533E2573" w14:textId="77777777" w:rsidR="003A1B5B" w:rsidRPr="0029516E" w:rsidRDefault="003A1B5B" w:rsidP="00C050BB">
            <w:pPr>
              <w:tabs>
                <w:tab w:val="left" w:pos="1454"/>
              </w:tabs>
              <w:jc w:val="center"/>
              <w:rPr>
                <w:b/>
                <w:sz w:val="22"/>
                <w:szCs w:val="22"/>
                <w:lang w:eastAsia="en-US"/>
              </w:rPr>
            </w:pPr>
            <w:r w:rsidRPr="0029516E">
              <w:rPr>
                <w:b/>
                <w:sz w:val="22"/>
                <w:szCs w:val="22"/>
                <w:lang w:eastAsia="en-US"/>
              </w:rPr>
              <w:t>add</w:t>
            </w:r>
          </w:p>
        </w:tc>
      </w:tr>
      <w:tr w:rsidR="003A1B5B" w:rsidRPr="0029516E" w14:paraId="4CEB41FF" w14:textId="77777777" w:rsidTr="003A1B5B">
        <w:tc>
          <w:tcPr>
            <w:tcW w:w="988" w:type="dxa"/>
          </w:tcPr>
          <w:p w14:paraId="456BA023" w14:textId="77777777" w:rsidR="003A1B5B" w:rsidRPr="0029516E" w:rsidRDefault="003A1B5B" w:rsidP="00C050BB">
            <w:pPr>
              <w:tabs>
                <w:tab w:val="left" w:pos="1454"/>
              </w:tabs>
              <w:jc w:val="center"/>
              <w:rPr>
                <w:b/>
                <w:sz w:val="22"/>
                <w:szCs w:val="22"/>
                <w:lang w:eastAsia="en-US"/>
              </w:rPr>
            </w:pPr>
            <w:r w:rsidRPr="0029516E">
              <w:rPr>
                <w:b/>
                <w:sz w:val="22"/>
                <w:szCs w:val="22"/>
                <w:lang w:eastAsia="en-US"/>
              </w:rPr>
              <w:t>sub</w:t>
            </w:r>
          </w:p>
        </w:tc>
      </w:tr>
      <w:tr w:rsidR="003A1B5B" w:rsidRPr="0029516E" w14:paraId="21DEE897" w14:textId="77777777" w:rsidTr="003A1B5B">
        <w:tc>
          <w:tcPr>
            <w:tcW w:w="988" w:type="dxa"/>
          </w:tcPr>
          <w:p w14:paraId="784FA0F6" w14:textId="77777777" w:rsidR="003A1B5B" w:rsidRPr="0029516E" w:rsidRDefault="003A1B5B" w:rsidP="00C050BB">
            <w:pPr>
              <w:tabs>
                <w:tab w:val="left" w:pos="1454"/>
              </w:tabs>
              <w:jc w:val="center"/>
              <w:rPr>
                <w:b/>
                <w:sz w:val="22"/>
                <w:szCs w:val="22"/>
                <w:lang w:eastAsia="en-US"/>
              </w:rPr>
            </w:pPr>
            <w:r w:rsidRPr="0029516E">
              <w:rPr>
                <w:b/>
                <w:sz w:val="22"/>
                <w:szCs w:val="22"/>
                <w:lang w:eastAsia="en-US"/>
              </w:rPr>
              <w:t>AND</w:t>
            </w:r>
          </w:p>
        </w:tc>
      </w:tr>
      <w:tr w:rsidR="003A1B5B" w:rsidRPr="0029516E" w14:paraId="7C0B7CFD" w14:textId="77777777" w:rsidTr="003A1B5B">
        <w:tc>
          <w:tcPr>
            <w:tcW w:w="988" w:type="dxa"/>
          </w:tcPr>
          <w:p w14:paraId="7F8DBFFE" w14:textId="77777777" w:rsidR="003A1B5B" w:rsidRPr="0029516E" w:rsidRDefault="003A1B5B" w:rsidP="00C050BB">
            <w:pPr>
              <w:tabs>
                <w:tab w:val="left" w:pos="1454"/>
              </w:tabs>
              <w:jc w:val="center"/>
              <w:rPr>
                <w:b/>
                <w:sz w:val="22"/>
                <w:szCs w:val="22"/>
                <w:lang w:eastAsia="en-US"/>
              </w:rPr>
            </w:pPr>
            <w:r w:rsidRPr="0029516E">
              <w:rPr>
                <w:b/>
                <w:sz w:val="22"/>
                <w:szCs w:val="22"/>
                <w:lang w:eastAsia="en-US"/>
              </w:rPr>
              <w:t>OR</w:t>
            </w:r>
          </w:p>
        </w:tc>
      </w:tr>
      <w:tr w:rsidR="003A1B5B" w:rsidRPr="0029516E" w14:paraId="6E0D9197" w14:textId="77777777" w:rsidTr="003A1B5B">
        <w:tc>
          <w:tcPr>
            <w:tcW w:w="988" w:type="dxa"/>
          </w:tcPr>
          <w:p w14:paraId="5FC6F0B7" w14:textId="77777777" w:rsidR="003A1B5B" w:rsidRPr="0029516E" w:rsidRDefault="003A1B5B" w:rsidP="00C050BB">
            <w:pPr>
              <w:tabs>
                <w:tab w:val="left" w:pos="1454"/>
              </w:tabs>
              <w:jc w:val="center"/>
              <w:rPr>
                <w:b/>
                <w:sz w:val="22"/>
                <w:szCs w:val="22"/>
                <w:lang w:eastAsia="en-US"/>
              </w:rPr>
            </w:pPr>
            <w:r w:rsidRPr="0029516E">
              <w:rPr>
                <w:b/>
                <w:sz w:val="22"/>
                <w:szCs w:val="22"/>
                <w:lang w:eastAsia="en-US"/>
              </w:rPr>
              <w:t>sll</w:t>
            </w:r>
          </w:p>
        </w:tc>
      </w:tr>
      <w:tr w:rsidR="003A1B5B" w:rsidRPr="0029516E" w14:paraId="5C0D8D9B" w14:textId="77777777" w:rsidTr="003A1B5B">
        <w:tc>
          <w:tcPr>
            <w:tcW w:w="988" w:type="dxa"/>
          </w:tcPr>
          <w:p w14:paraId="19974A64" w14:textId="77777777" w:rsidR="003A1B5B" w:rsidRPr="0029516E" w:rsidRDefault="003A1B5B" w:rsidP="00C050BB">
            <w:pPr>
              <w:tabs>
                <w:tab w:val="left" w:pos="1454"/>
              </w:tabs>
              <w:jc w:val="center"/>
              <w:rPr>
                <w:b/>
                <w:sz w:val="22"/>
                <w:szCs w:val="22"/>
                <w:lang w:eastAsia="en-US"/>
              </w:rPr>
            </w:pPr>
            <w:r w:rsidRPr="0029516E">
              <w:rPr>
                <w:b/>
                <w:sz w:val="22"/>
                <w:szCs w:val="22"/>
                <w:lang w:eastAsia="en-US"/>
              </w:rPr>
              <w:t>srl</w:t>
            </w:r>
          </w:p>
        </w:tc>
      </w:tr>
    </w:tbl>
    <w:p w14:paraId="0EFE64C1" w14:textId="77777777" w:rsidR="003A1B5B" w:rsidRPr="003A1B5B" w:rsidRDefault="003A1B5B" w:rsidP="003A1B5B"/>
    <w:p w14:paraId="506BF3BD" w14:textId="77777777" w:rsidR="004527DE" w:rsidRDefault="00E05C3A" w:rsidP="00E05C3A">
      <w:pPr>
        <w:jc w:val="center"/>
      </w:pPr>
      <w:r>
        <w:rPr>
          <w:noProof/>
          <w:lang w:val="en-IN" w:eastAsia="en-IN"/>
        </w:rPr>
        <w:drawing>
          <wp:inline distT="0" distB="0" distL="0" distR="0" wp14:anchorId="46FF38A1" wp14:editId="482C61C3">
            <wp:extent cx="5210175" cy="3876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175" cy="3876675"/>
                    </a:xfrm>
                    <a:prstGeom prst="rect">
                      <a:avLst/>
                    </a:prstGeom>
                  </pic:spPr>
                </pic:pic>
              </a:graphicData>
            </a:graphic>
          </wp:inline>
        </w:drawing>
      </w:r>
    </w:p>
    <w:p w14:paraId="58727944" w14:textId="77777777" w:rsidR="003A1B5B" w:rsidRPr="00E33D08" w:rsidRDefault="003A1B5B" w:rsidP="003A1B5B">
      <w:pPr>
        <w:pStyle w:val="ListParagraph"/>
        <w:numPr>
          <w:ilvl w:val="0"/>
          <w:numId w:val="31"/>
        </w:numPr>
        <w:ind w:left="0" w:firstLine="0"/>
        <w:jc w:val="both"/>
        <w:rPr>
          <w:b/>
        </w:rPr>
      </w:pPr>
      <w:r>
        <w:rPr>
          <w:b/>
        </w:rPr>
        <w:t xml:space="preserve">Implement the main control unit and copy the </w:t>
      </w:r>
      <w:r w:rsidRPr="004E6BF0">
        <w:rPr>
          <w:b/>
          <w:u w:val="single"/>
        </w:rPr>
        <w:t>image</w:t>
      </w:r>
      <w:r>
        <w:rPr>
          <w:b/>
        </w:rPr>
        <w:t xml:space="preserve"> of Verilog code of Main control unit here.</w:t>
      </w:r>
    </w:p>
    <w:p w14:paraId="3AA31D37" w14:textId="77777777" w:rsidR="003A1B5B" w:rsidRDefault="003A1B5B" w:rsidP="003A1B5B">
      <w:pPr>
        <w:jc w:val="both"/>
      </w:pPr>
    </w:p>
    <w:p w14:paraId="1EA495F5" w14:textId="46FD3B7D" w:rsidR="003A1B5B" w:rsidRDefault="003A1B5B" w:rsidP="003A1B5B">
      <w:pPr>
        <w:pStyle w:val="WW-Default"/>
      </w:pPr>
      <w:r w:rsidRPr="00BC4D3A">
        <w:lastRenderedPageBreak/>
        <w:t>Answer:</w:t>
      </w:r>
      <w:r w:rsidRPr="00BC4D3A">
        <w:rPr>
          <w:b/>
        </w:rPr>
        <w:t xml:space="preserve"> </w:t>
      </w:r>
      <w:sdt>
        <w:sdtPr>
          <w:rPr>
            <w:b/>
          </w:rPr>
          <w:id w:val="-216667244"/>
          <w:placeholder>
            <w:docPart w:val="955E755A1F594C1D9C9044A670663968"/>
          </w:placeholder>
        </w:sdtPr>
        <w:sdtEndPr>
          <w:rPr>
            <w:b w:val="0"/>
          </w:rPr>
        </w:sdtEndPr>
        <w:sdtContent>
          <w:r w:rsidRPr="00BC4D3A">
            <w:t xml:space="preserve"> </w:t>
          </w:r>
          <w:r w:rsidR="009B66C1" w:rsidRPr="009B66C1">
            <w:drawing>
              <wp:inline distT="0" distB="0" distL="0" distR="0" wp14:anchorId="7BDFF423" wp14:editId="691F1081">
                <wp:extent cx="6332220" cy="1844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1844675"/>
                        </a:xfrm>
                        <a:prstGeom prst="rect">
                          <a:avLst/>
                        </a:prstGeom>
                      </pic:spPr>
                    </pic:pic>
                  </a:graphicData>
                </a:graphic>
              </wp:inline>
            </w:drawing>
          </w:r>
          <w:r w:rsidRPr="00BC4D3A">
            <w:t xml:space="preserve"> </w:t>
          </w:r>
        </w:sdtContent>
      </w:sdt>
    </w:p>
    <w:p w14:paraId="2B199CB7" w14:textId="77777777" w:rsidR="004527DE" w:rsidRDefault="004527DE" w:rsidP="004527DE">
      <w:pPr>
        <w:jc w:val="both"/>
      </w:pPr>
    </w:p>
    <w:p w14:paraId="109DE19D" w14:textId="77777777" w:rsidR="003A1B5B" w:rsidRPr="00E33D08" w:rsidRDefault="003A1B5B" w:rsidP="003A1B5B">
      <w:pPr>
        <w:pStyle w:val="ListParagraph"/>
        <w:numPr>
          <w:ilvl w:val="0"/>
          <w:numId w:val="31"/>
        </w:numPr>
        <w:ind w:left="0" w:firstLine="0"/>
        <w:jc w:val="both"/>
        <w:rPr>
          <w:b/>
        </w:rPr>
      </w:pPr>
      <w:r>
        <w:rPr>
          <w:b/>
        </w:rPr>
        <w:t xml:space="preserve">Implement complete processor in Verilog (Instantiate all the datapath blocks and main control unit as modules). Copy the </w:t>
      </w:r>
      <w:r w:rsidRPr="004E6BF0">
        <w:rPr>
          <w:b/>
          <w:u w:val="single"/>
        </w:rPr>
        <w:t>image</w:t>
      </w:r>
      <w:r>
        <w:rPr>
          <w:b/>
        </w:rPr>
        <w:t xml:space="preserve"> of Verilog code of the processor here.</w:t>
      </w:r>
    </w:p>
    <w:p w14:paraId="13E5024E" w14:textId="77777777" w:rsidR="003A1B5B" w:rsidRDefault="003A1B5B" w:rsidP="003A1B5B">
      <w:pPr>
        <w:jc w:val="both"/>
      </w:pPr>
    </w:p>
    <w:p w14:paraId="53961BA3" w14:textId="322309E4" w:rsidR="003A1B5B" w:rsidRPr="00BC4D3A" w:rsidRDefault="003A1B5B" w:rsidP="003A1B5B">
      <w:pPr>
        <w:pStyle w:val="WW-Default"/>
      </w:pPr>
      <w:r w:rsidRPr="00BC4D3A">
        <w:t>Answer:</w:t>
      </w:r>
      <w:r w:rsidRPr="00BC4D3A">
        <w:rPr>
          <w:b/>
        </w:rPr>
        <w:t xml:space="preserve"> </w:t>
      </w:r>
      <w:sdt>
        <w:sdtPr>
          <w:rPr>
            <w:b/>
          </w:rPr>
          <w:id w:val="116961489"/>
          <w:placeholder>
            <w:docPart w:val="5266BEEBC6754E589F95D1D4AC09BC6C"/>
          </w:placeholder>
        </w:sdtPr>
        <w:sdtEndPr>
          <w:rPr>
            <w:b w:val="0"/>
          </w:rPr>
        </w:sdtEndPr>
        <w:sdtContent>
          <w:r w:rsidRPr="00BC4D3A">
            <w:t xml:space="preserve"> </w:t>
          </w:r>
          <w:r w:rsidR="009B66C1" w:rsidRPr="009B66C1">
            <w:drawing>
              <wp:inline distT="0" distB="0" distL="0" distR="0" wp14:anchorId="053F38E3" wp14:editId="25C6CDA6">
                <wp:extent cx="6332220" cy="2998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2998470"/>
                        </a:xfrm>
                        <a:prstGeom prst="rect">
                          <a:avLst/>
                        </a:prstGeom>
                      </pic:spPr>
                    </pic:pic>
                  </a:graphicData>
                </a:graphic>
              </wp:inline>
            </w:drawing>
          </w:r>
          <w:r w:rsidRPr="00BC4D3A">
            <w:t xml:space="preserve"> </w:t>
          </w:r>
        </w:sdtContent>
      </w:sdt>
    </w:p>
    <w:p w14:paraId="40AF29FC" w14:textId="77777777" w:rsidR="003A1B5B" w:rsidRPr="00E33D08" w:rsidRDefault="003A1B5B" w:rsidP="003A1B5B">
      <w:pPr>
        <w:pStyle w:val="ListParagraph"/>
        <w:numPr>
          <w:ilvl w:val="0"/>
          <w:numId w:val="31"/>
        </w:numPr>
        <w:ind w:left="0" w:firstLine="0"/>
        <w:jc w:val="both"/>
        <w:rPr>
          <w:b/>
        </w:rPr>
      </w:pPr>
      <w:r>
        <w:rPr>
          <w:b/>
        </w:rPr>
        <w:t xml:space="preserve">Test the processor design by initializing the instruction memory with a set of instructions. List below the sequence of instructions you have used to initialize the instruction memory. Verify if the register file is changing according to the instructions. (Register file contains unknowns, you can initialize the register file or you can load values into the register file using li instruction specified earlier). </w:t>
      </w:r>
    </w:p>
    <w:p w14:paraId="1AEA865C" w14:textId="77777777" w:rsidR="003A1B5B" w:rsidRDefault="003A1B5B" w:rsidP="003A1B5B">
      <w:pPr>
        <w:jc w:val="both"/>
      </w:pPr>
    </w:p>
    <w:p w14:paraId="32313AC9" w14:textId="5B8778C4" w:rsidR="003A1B5B" w:rsidRDefault="003A1B5B" w:rsidP="003A1B5B">
      <w:pPr>
        <w:pStyle w:val="WW-Default"/>
      </w:pPr>
      <w:r>
        <w:t>Sequence of Instructions Implemented</w:t>
      </w:r>
      <w:r w:rsidRPr="00BC4D3A">
        <w:t>:</w:t>
      </w:r>
      <w:r w:rsidRPr="00BC4D3A">
        <w:rPr>
          <w:b/>
        </w:rPr>
        <w:t xml:space="preserve"> </w:t>
      </w:r>
      <w:sdt>
        <w:sdtPr>
          <w:rPr>
            <w:b/>
          </w:rPr>
          <w:id w:val="99069110"/>
          <w:placeholder>
            <w:docPart w:val="1DD10CA6E0B241B6A73633E0D5106C5C"/>
          </w:placeholder>
        </w:sdtPr>
        <w:sdtEndPr>
          <w:rPr>
            <w:b w:val="0"/>
          </w:rPr>
        </w:sdtEndPr>
        <w:sdtContent>
          <w:r w:rsidRPr="00BC4D3A">
            <w:t xml:space="preserve"> </w:t>
          </w:r>
          <w:r w:rsidR="009B66C1">
            <w:rPr>
              <w:rFonts w:ascii="Courier New" w:eastAsia="Times New Roman" w:hAnsi="Courier New" w:cs="Courier New"/>
              <w:sz w:val="22"/>
              <w:szCs w:val="22"/>
              <w:lang w:eastAsia="en-US"/>
            </w:rPr>
            <w:t>add t1, t2, t3</w:t>
          </w:r>
          <w:r w:rsidR="009B66C1">
            <w:rPr>
              <w:rFonts w:ascii="Courier New" w:eastAsia="Times New Roman" w:hAnsi="Courier New" w:cs="Courier New"/>
              <w:sz w:val="22"/>
              <w:szCs w:val="22"/>
              <w:lang w:eastAsia="en-US"/>
            </w:rPr>
            <w:br/>
            <w:t xml:space="preserve"> </w:t>
          </w:r>
          <w:r w:rsidR="009B66C1">
            <w:rPr>
              <w:rFonts w:ascii="Courier New" w:eastAsia="Times New Roman" w:hAnsi="Courier New" w:cs="Courier New"/>
              <w:sz w:val="22"/>
              <w:szCs w:val="22"/>
              <w:lang w:eastAsia="en-US"/>
            </w:rPr>
            <w:t>sub t1, t2, t3</w:t>
          </w:r>
          <w:r w:rsidR="009B66C1">
            <w:rPr>
              <w:rFonts w:ascii="Courier New" w:eastAsia="Times New Roman" w:hAnsi="Courier New" w:cs="Courier New"/>
              <w:sz w:val="22"/>
              <w:szCs w:val="22"/>
              <w:lang w:eastAsia="en-US"/>
            </w:rPr>
            <w:t xml:space="preserve"> </w:t>
          </w:r>
          <w:r w:rsidR="009B66C1">
            <w:rPr>
              <w:rFonts w:ascii="Courier New" w:eastAsia="Times New Roman" w:hAnsi="Courier New" w:cs="Courier New"/>
              <w:sz w:val="22"/>
              <w:szCs w:val="22"/>
              <w:lang w:eastAsia="en-US"/>
            </w:rPr>
            <w:br/>
          </w:r>
          <w:r w:rsidR="009B66C1">
            <w:rPr>
              <w:rFonts w:ascii="Courier New" w:eastAsia="Times New Roman" w:hAnsi="Courier New" w:cs="Courier New"/>
              <w:sz w:val="22"/>
              <w:szCs w:val="22"/>
              <w:lang w:eastAsia="en-US"/>
            </w:rPr>
            <w:t>and t1, t2, t3</w:t>
          </w:r>
          <w:r w:rsidR="009B66C1">
            <w:rPr>
              <w:rFonts w:ascii="Courier New" w:eastAsia="Times New Roman" w:hAnsi="Courier New" w:cs="Courier New"/>
              <w:sz w:val="22"/>
              <w:szCs w:val="22"/>
              <w:lang w:eastAsia="en-US"/>
            </w:rPr>
            <w:t xml:space="preserve"> </w:t>
          </w:r>
          <w:r w:rsidR="009B66C1">
            <w:rPr>
              <w:rFonts w:ascii="Courier New" w:eastAsia="Times New Roman" w:hAnsi="Courier New" w:cs="Courier New"/>
              <w:sz w:val="22"/>
              <w:szCs w:val="22"/>
              <w:lang w:eastAsia="en-US"/>
            </w:rPr>
            <w:br/>
          </w:r>
          <w:r w:rsidR="009B66C1">
            <w:rPr>
              <w:rFonts w:ascii="Courier New" w:eastAsia="Times New Roman" w:hAnsi="Courier New" w:cs="Courier New"/>
              <w:sz w:val="22"/>
              <w:szCs w:val="22"/>
              <w:lang w:eastAsia="en-US"/>
            </w:rPr>
            <w:t>or t1, t2, t3</w:t>
          </w:r>
          <w:r w:rsidR="009B66C1">
            <w:rPr>
              <w:rFonts w:ascii="Courier New" w:eastAsia="Times New Roman" w:hAnsi="Courier New" w:cs="Courier New"/>
              <w:sz w:val="22"/>
              <w:szCs w:val="22"/>
              <w:lang w:eastAsia="en-US"/>
            </w:rPr>
            <w:t xml:space="preserve"> </w:t>
          </w:r>
          <w:r w:rsidR="009B66C1">
            <w:rPr>
              <w:rFonts w:ascii="Courier New" w:eastAsia="Times New Roman" w:hAnsi="Courier New" w:cs="Courier New"/>
              <w:sz w:val="22"/>
              <w:szCs w:val="22"/>
              <w:lang w:eastAsia="en-US"/>
            </w:rPr>
            <w:br/>
          </w:r>
          <w:r w:rsidR="009B66C1">
            <w:rPr>
              <w:rFonts w:ascii="Courier New" w:eastAsia="Times New Roman" w:hAnsi="Courier New" w:cs="Courier New"/>
              <w:sz w:val="22"/>
              <w:szCs w:val="22"/>
              <w:lang w:eastAsia="en-US"/>
            </w:rPr>
            <w:t>sll t1, t2, t3</w:t>
          </w:r>
          <w:r w:rsidR="009B66C1">
            <w:rPr>
              <w:rFonts w:ascii="Courier New" w:eastAsia="Times New Roman" w:hAnsi="Courier New" w:cs="Courier New"/>
              <w:sz w:val="22"/>
              <w:szCs w:val="22"/>
              <w:lang w:eastAsia="en-US"/>
            </w:rPr>
            <w:t xml:space="preserve"> </w:t>
          </w:r>
          <w:r w:rsidR="009B66C1">
            <w:rPr>
              <w:rFonts w:ascii="Courier New" w:eastAsia="Times New Roman" w:hAnsi="Courier New" w:cs="Courier New"/>
              <w:sz w:val="22"/>
              <w:szCs w:val="22"/>
              <w:lang w:eastAsia="en-US"/>
            </w:rPr>
            <w:br/>
          </w:r>
          <w:r w:rsidR="009B66C1">
            <w:rPr>
              <w:rFonts w:ascii="Courier New" w:eastAsia="Times New Roman" w:hAnsi="Courier New" w:cs="Courier New"/>
              <w:sz w:val="22"/>
              <w:szCs w:val="22"/>
              <w:lang w:eastAsia="en-US"/>
            </w:rPr>
            <w:t>srl t1, t2, t3</w:t>
          </w:r>
          <w:r w:rsidR="009B66C1">
            <w:rPr>
              <w:rFonts w:ascii="Courier New" w:eastAsia="Times New Roman" w:hAnsi="Courier New" w:cs="Courier New"/>
              <w:sz w:val="22"/>
              <w:szCs w:val="22"/>
              <w:lang w:eastAsia="en-US"/>
            </w:rPr>
            <w:t xml:space="preserve"> </w:t>
          </w:r>
          <w:r w:rsidRPr="00BC4D3A">
            <w:t xml:space="preserve"> </w:t>
          </w:r>
        </w:sdtContent>
      </w:sdt>
    </w:p>
    <w:p w14:paraId="25A8EFD0" w14:textId="77777777" w:rsidR="003A1B5B" w:rsidRDefault="003A1B5B" w:rsidP="003A1B5B">
      <w:pPr>
        <w:jc w:val="both"/>
      </w:pPr>
    </w:p>
    <w:p w14:paraId="5D04BA47" w14:textId="77777777" w:rsidR="003A1B5B" w:rsidRPr="00CD6085" w:rsidRDefault="003A1B5B" w:rsidP="003A1B5B">
      <w:pPr>
        <w:pStyle w:val="ListParagraph"/>
        <w:widowControl/>
        <w:numPr>
          <w:ilvl w:val="0"/>
          <w:numId w:val="31"/>
        </w:numPr>
        <w:tabs>
          <w:tab w:val="left" w:pos="709"/>
        </w:tabs>
        <w:spacing w:after="200" w:line="276" w:lineRule="auto"/>
        <w:ind w:left="426" w:hanging="426"/>
        <w:contextualSpacing/>
        <w:rPr>
          <w:color w:val="00000A"/>
          <w:kern w:val="0"/>
        </w:rPr>
      </w:pPr>
      <w:r w:rsidRPr="00CD6085">
        <w:rPr>
          <w:b/>
        </w:rPr>
        <w:t>Verify if the register file is g</w:t>
      </w:r>
      <w:r>
        <w:rPr>
          <w:b/>
        </w:rPr>
        <w:t>etting updated according to your sequence of</w:t>
      </w:r>
      <w:r w:rsidRPr="00CD6085">
        <w:rPr>
          <w:b/>
        </w:rPr>
        <w:t xml:space="preserve"> instructions (mentioned earlier).</w:t>
      </w:r>
    </w:p>
    <w:p w14:paraId="196B2D15" w14:textId="522A38BE" w:rsidR="003A1B5B" w:rsidRDefault="003A1B5B" w:rsidP="003A1B5B">
      <w:pPr>
        <w:tabs>
          <w:tab w:val="left" w:pos="709"/>
        </w:tabs>
        <w:spacing w:after="200" w:line="276" w:lineRule="auto"/>
        <w:rPr>
          <w:color w:val="00000A"/>
          <w:kern w:val="0"/>
        </w:rPr>
      </w:pPr>
      <w:r w:rsidRPr="00A654BA">
        <w:rPr>
          <w:color w:val="00000A"/>
          <w:kern w:val="0"/>
        </w:rPr>
        <w:t xml:space="preserve">Copy verified </w:t>
      </w:r>
      <w:r w:rsidRPr="00A654BA">
        <w:rPr>
          <w:b/>
          <w:color w:val="00000A"/>
          <w:kern w:val="0"/>
          <w:u w:val="single"/>
        </w:rPr>
        <w:t>Register file</w:t>
      </w:r>
      <w:r w:rsidRPr="00A654BA">
        <w:rPr>
          <w:color w:val="00000A"/>
          <w:kern w:val="0"/>
        </w:rPr>
        <w:t xml:space="preserve"> waveform here</w:t>
      </w:r>
      <w:r>
        <w:rPr>
          <w:color w:val="00000A"/>
          <w:kern w:val="0"/>
        </w:rPr>
        <w:t xml:space="preserve"> (show only the Registers that get updated, CLK, and RESET)</w:t>
      </w:r>
      <w:r w:rsidRPr="00A654BA">
        <w:rPr>
          <w:color w:val="00000A"/>
          <w:kern w:val="0"/>
        </w:rPr>
        <w:t>:</w:t>
      </w:r>
      <w:r w:rsidRPr="00A654BA">
        <w:rPr>
          <w:b/>
          <w:color w:val="00000A"/>
          <w:kern w:val="0"/>
        </w:rPr>
        <w:t xml:space="preserve"> </w:t>
      </w:r>
      <w:sdt>
        <w:sdtPr>
          <w:rPr>
            <w:b/>
            <w:color w:val="00000A"/>
            <w:kern w:val="0"/>
          </w:rPr>
          <w:id w:val="-1122839705"/>
          <w:placeholder>
            <w:docPart w:val="0CBA7B5F0F5F4432A28602C7998B4003"/>
          </w:placeholder>
        </w:sdtPr>
        <w:sdtEndPr>
          <w:rPr>
            <w:b w:val="0"/>
          </w:rPr>
        </w:sdtEndPr>
        <w:sdtContent>
          <w:r w:rsidRPr="00A654BA">
            <w:rPr>
              <w:color w:val="00000A"/>
              <w:kern w:val="0"/>
            </w:rPr>
            <w:t xml:space="preserve"> </w:t>
          </w:r>
          <w:r w:rsidR="009B66C1" w:rsidRPr="009B66C1">
            <w:rPr>
              <w:color w:val="00000A"/>
              <w:kern w:val="0"/>
            </w:rPr>
            <w:drawing>
              <wp:inline distT="0" distB="0" distL="0" distR="0" wp14:anchorId="38CFAA1D" wp14:editId="48113D75">
                <wp:extent cx="6332220" cy="895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895985"/>
                        </a:xfrm>
                        <a:prstGeom prst="rect">
                          <a:avLst/>
                        </a:prstGeom>
                      </pic:spPr>
                    </pic:pic>
                  </a:graphicData>
                </a:graphic>
              </wp:inline>
            </w:drawing>
          </w:r>
          <w:r w:rsidRPr="00A654BA">
            <w:rPr>
              <w:color w:val="00000A"/>
              <w:kern w:val="0"/>
            </w:rPr>
            <w:t xml:space="preserve"> </w:t>
          </w:r>
        </w:sdtContent>
      </w:sdt>
    </w:p>
    <w:p w14:paraId="3FAD38B3" w14:textId="77777777" w:rsidR="003A1B5B" w:rsidRDefault="003A1B5B" w:rsidP="004527DE">
      <w:pPr>
        <w:jc w:val="both"/>
      </w:pPr>
    </w:p>
    <w:p w14:paraId="7364FC19" w14:textId="77777777" w:rsidR="00C30EA7" w:rsidRDefault="00C30EA7" w:rsidP="008E4850">
      <w:pPr>
        <w:jc w:val="both"/>
      </w:pPr>
    </w:p>
    <w:p w14:paraId="04283975" w14:textId="77777777" w:rsidR="003A1B5B" w:rsidRPr="00E33D08" w:rsidRDefault="003A1B5B" w:rsidP="003A1B5B">
      <w:pPr>
        <w:pStyle w:val="ListParagraph"/>
        <w:numPr>
          <w:ilvl w:val="0"/>
          <w:numId w:val="31"/>
        </w:numPr>
        <w:ind w:left="0" w:firstLine="0"/>
        <w:jc w:val="both"/>
        <w:rPr>
          <w:b/>
        </w:rPr>
      </w:pPr>
      <w:r>
        <w:rPr>
          <w:b/>
        </w:rPr>
        <w:t>List the concepts you learnt from this experiment (Conclusions/Observations)</w:t>
      </w:r>
    </w:p>
    <w:p w14:paraId="1630E00C" w14:textId="77777777" w:rsidR="003A1B5B" w:rsidRDefault="003A1B5B" w:rsidP="003A1B5B">
      <w:pPr>
        <w:jc w:val="both"/>
      </w:pPr>
    </w:p>
    <w:p w14:paraId="6C0FFC15" w14:textId="2D3FE37A" w:rsidR="003A1B5B" w:rsidRPr="00BC4D3A" w:rsidRDefault="003A1B5B" w:rsidP="003A1B5B">
      <w:pPr>
        <w:pStyle w:val="WW-Default"/>
      </w:pPr>
      <w:r w:rsidRPr="00BC4D3A">
        <w:t>Answer:</w:t>
      </w:r>
      <w:r w:rsidRPr="00BC4D3A">
        <w:rPr>
          <w:b/>
        </w:rPr>
        <w:t xml:space="preserve"> </w:t>
      </w:r>
      <w:sdt>
        <w:sdtPr>
          <w:rPr>
            <w:b/>
          </w:rPr>
          <w:id w:val="1229194888"/>
          <w:placeholder>
            <w:docPart w:val="67BC370087384F73ACF326493862B558"/>
          </w:placeholder>
        </w:sdtPr>
        <w:sdtEndPr>
          <w:rPr>
            <w:b w:val="0"/>
          </w:rPr>
        </w:sdtEndPr>
        <w:sdtContent>
          <w:r w:rsidR="009B66C1">
            <w:rPr>
              <w:b/>
            </w:rPr>
            <w:t>We learned how to implement and verify the functionality of a basic R-type processor.</w:t>
          </w:r>
          <w:r w:rsidRPr="00BC4D3A">
            <w:t xml:space="preserve">  </w:t>
          </w:r>
        </w:sdtContent>
      </w:sdt>
    </w:p>
    <w:p w14:paraId="3C4695A9" w14:textId="77777777" w:rsidR="00C30EA7" w:rsidRDefault="00C30EA7" w:rsidP="008E4850">
      <w:pPr>
        <w:jc w:val="both"/>
      </w:pPr>
    </w:p>
    <w:p w14:paraId="7AE83AC0" w14:textId="77777777" w:rsidR="00C30EA7" w:rsidRDefault="00C30EA7" w:rsidP="008E4850">
      <w:pPr>
        <w:jc w:val="both"/>
      </w:pPr>
    </w:p>
    <w:p w14:paraId="3A22C718" w14:textId="77777777" w:rsidR="00C30EA7" w:rsidRDefault="00C30EA7" w:rsidP="008E4850">
      <w:pPr>
        <w:jc w:val="both"/>
      </w:pPr>
    </w:p>
    <w:p w14:paraId="633CBA8F" w14:textId="77777777" w:rsidR="00C30EA7" w:rsidRDefault="00C30EA7" w:rsidP="008E4850">
      <w:pPr>
        <w:jc w:val="both"/>
      </w:pPr>
    </w:p>
    <w:p w14:paraId="2BCDEDCC" w14:textId="77777777" w:rsidR="00C30EA7" w:rsidRDefault="00C30EA7" w:rsidP="008E4850">
      <w:pPr>
        <w:jc w:val="both"/>
      </w:pPr>
    </w:p>
    <w:p w14:paraId="16286987" w14:textId="77777777" w:rsidR="00C30EA7" w:rsidRDefault="00C30EA7" w:rsidP="008E4850">
      <w:pPr>
        <w:jc w:val="both"/>
      </w:pPr>
    </w:p>
    <w:p w14:paraId="27651F49" w14:textId="77777777" w:rsidR="00C30EA7" w:rsidRDefault="00C30EA7" w:rsidP="008E4850">
      <w:pPr>
        <w:jc w:val="both"/>
      </w:pPr>
    </w:p>
    <w:p w14:paraId="6D6DF2AE" w14:textId="77777777" w:rsidR="00C30EA7" w:rsidRDefault="00C30EA7" w:rsidP="008E4850">
      <w:pPr>
        <w:jc w:val="both"/>
      </w:pPr>
    </w:p>
    <w:p w14:paraId="2E040223" w14:textId="77777777" w:rsidR="00C30EA7" w:rsidRDefault="00C30EA7" w:rsidP="008E4850">
      <w:pPr>
        <w:jc w:val="both"/>
      </w:pPr>
    </w:p>
    <w:p w14:paraId="6AD2B52E" w14:textId="77777777" w:rsidR="00C30EA7" w:rsidRDefault="00C30EA7" w:rsidP="008E4850">
      <w:pPr>
        <w:jc w:val="both"/>
      </w:pPr>
    </w:p>
    <w:p w14:paraId="307D95F4" w14:textId="77777777" w:rsidR="00C30EA7" w:rsidRDefault="00C30EA7" w:rsidP="008E4850">
      <w:pPr>
        <w:jc w:val="both"/>
      </w:pPr>
    </w:p>
    <w:p w14:paraId="5CEE8F60" w14:textId="77777777" w:rsidR="00C30EA7" w:rsidRPr="00C45D2F" w:rsidRDefault="00E939FB" w:rsidP="008E4850">
      <w:pPr>
        <w:jc w:val="both"/>
      </w:pPr>
      <w:sdt>
        <w:sdtPr>
          <w:rPr>
            <w:b/>
          </w:rPr>
          <w:id w:val="-1281018388"/>
          <w:placeholder>
            <w:docPart w:val="82E549BE9BF14AD7A0FCDCE6CE02F906"/>
          </w:placeholder>
        </w:sdtPr>
        <w:sdtEndPr>
          <w:rPr>
            <w:b w:val="0"/>
          </w:rPr>
        </w:sdtEndPr>
        <w:sdtContent>
          <w:r w:rsidR="00C30EA7" w:rsidRPr="00BC4D3A">
            <w:t xml:space="preserve">  </w:t>
          </w:r>
        </w:sdtContent>
      </w:sdt>
      <w:r w:rsidR="00980D91" w:rsidRPr="00980D91">
        <w:rPr>
          <w:b/>
        </w:rPr>
        <w:t xml:space="preserve"> </w:t>
      </w:r>
      <w:sdt>
        <w:sdtPr>
          <w:rPr>
            <w:b/>
          </w:rPr>
          <w:id w:val="-404525802"/>
          <w:placeholder>
            <w:docPart w:val="A32B1CFF913147AEA7F186C2ADC8715A"/>
          </w:placeholder>
        </w:sdtPr>
        <w:sdtEndPr>
          <w:rPr>
            <w:b w:val="0"/>
          </w:rPr>
        </w:sdtEndPr>
        <w:sdtContent>
          <w:r w:rsidR="00980D91" w:rsidRPr="00BC4D3A">
            <w:t xml:space="preserve">  </w:t>
          </w:r>
        </w:sdtContent>
      </w:sdt>
    </w:p>
    <w:sectPr w:rsidR="00C30EA7" w:rsidRPr="00C45D2F" w:rsidSect="00D50170">
      <w:footerReference w:type="default" r:id="rId12"/>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2C5B0" w14:textId="77777777" w:rsidR="00E939FB" w:rsidRDefault="00E939FB" w:rsidP="00B34F40">
      <w:r>
        <w:separator/>
      </w:r>
    </w:p>
  </w:endnote>
  <w:endnote w:type="continuationSeparator" w:id="0">
    <w:p w14:paraId="23836449" w14:textId="77777777" w:rsidR="00E939FB" w:rsidRDefault="00E939FB" w:rsidP="00B3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4B172" w14:textId="77777777" w:rsidR="00C30EA7" w:rsidRPr="00B34F40" w:rsidRDefault="00C30EA7"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E14522" w:rsidRPr="00E14522">
      <w:rPr>
        <w:rFonts w:ascii="Cambria" w:eastAsia="Times New Roman" w:hAnsi="Cambria"/>
        <w:noProof/>
      </w:rPr>
      <w:t>2</w:t>
    </w:r>
    <w:r w:rsidRPr="00B34F40">
      <w:rPr>
        <w:rFonts w:ascii="Cambria" w:eastAsia="Times New Roman" w:hAnsi="Cambria"/>
        <w:noProof/>
      </w:rPr>
      <w:fldChar w:fldCharType="end"/>
    </w:r>
  </w:p>
  <w:p w14:paraId="5EB81E35" w14:textId="77777777" w:rsidR="00C30EA7" w:rsidRDefault="00C30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61BD3" w14:textId="77777777" w:rsidR="00E939FB" w:rsidRDefault="00E939FB" w:rsidP="00B34F40">
      <w:r>
        <w:separator/>
      </w:r>
    </w:p>
  </w:footnote>
  <w:footnote w:type="continuationSeparator" w:id="0">
    <w:p w14:paraId="2C8D6FE8" w14:textId="77777777" w:rsidR="00E939FB" w:rsidRDefault="00E939FB" w:rsidP="00B34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15:restartNumberingAfterBreak="0">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A"/>
    <w:multiLevelType w:val="singleLevel"/>
    <w:tmpl w:val="0000000A"/>
    <w:name w:val="WW8Num10"/>
    <w:lvl w:ilvl="0">
      <w:start w:val="1"/>
      <w:numFmt w:val="upperLetter"/>
      <w:lvlText w:val="%1."/>
      <w:lvlJc w:val="left"/>
      <w:pPr>
        <w:tabs>
          <w:tab w:val="num" w:pos="0"/>
        </w:tabs>
        <w:ind w:left="810" w:hanging="360"/>
      </w:pPr>
    </w:lvl>
  </w:abstractNum>
  <w:abstractNum w:abstractNumId="9" w15:restartNumberingAfterBreak="0">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389442C"/>
    <w:multiLevelType w:val="singleLevel"/>
    <w:tmpl w:val="0000000A"/>
    <w:lvl w:ilvl="0">
      <w:start w:val="1"/>
      <w:numFmt w:val="upperLetter"/>
      <w:lvlText w:val="%1."/>
      <w:lvlJc w:val="left"/>
      <w:pPr>
        <w:tabs>
          <w:tab w:val="num" w:pos="0"/>
        </w:tabs>
        <w:ind w:left="810" w:hanging="360"/>
      </w:pPr>
    </w:lvl>
  </w:abstractNum>
  <w:abstractNum w:abstractNumId="11" w15:restartNumberingAfterBreak="0">
    <w:nsid w:val="05647F39"/>
    <w:multiLevelType w:val="hybridMultilevel"/>
    <w:tmpl w:val="14BE4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DD0B59"/>
    <w:multiLevelType w:val="hybridMultilevel"/>
    <w:tmpl w:val="FA38F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15F0B"/>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5F7CCB"/>
    <w:multiLevelType w:val="hybridMultilevel"/>
    <w:tmpl w:val="B45499C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C41887"/>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BBA67FC"/>
    <w:multiLevelType w:val="hybridMultilevel"/>
    <w:tmpl w:val="F9FA7174"/>
    <w:lvl w:ilvl="0" w:tplc="18F498EA">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2E153F5"/>
    <w:multiLevelType w:val="hybridMultilevel"/>
    <w:tmpl w:val="5326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E258F2"/>
    <w:multiLevelType w:val="multilevel"/>
    <w:tmpl w:val="F13AE98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27EA017D"/>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CB5ED8"/>
    <w:multiLevelType w:val="hybridMultilevel"/>
    <w:tmpl w:val="E2489D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E71599E"/>
    <w:multiLevelType w:val="hybridMultilevel"/>
    <w:tmpl w:val="53AA30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B50DD0"/>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439299E"/>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30868"/>
    <w:multiLevelType w:val="hybridMultilevel"/>
    <w:tmpl w:val="FED01060"/>
    <w:lvl w:ilvl="0" w:tplc="8C5889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C55DFA"/>
    <w:multiLevelType w:val="hybridMultilevel"/>
    <w:tmpl w:val="F1B8BCFE"/>
    <w:lvl w:ilvl="0" w:tplc="B7A23F92">
      <w:start w:val="1"/>
      <w:numFmt w:val="decimal"/>
      <w:lvlText w:val="Q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600A3D"/>
    <w:multiLevelType w:val="hybridMultilevel"/>
    <w:tmpl w:val="C8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07852"/>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343B6"/>
    <w:multiLevelType w:val="hybridMultilevel"/>
    <w:tmpl w:val="C6568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3777CA"/>
    <w:multiLevelType w:val="hybridMultilevel"/>
    <w:tmpl w:val="A20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894393"/>
    <w:multiLevelType w:val="hybridMultilevel"/>
    <w:tmpl w:val="AF18DD2E"/>
    <w:lvl w:ilvl="0" w:tplc="5B3ED90E">
      <w:start w:val="1"/>
      <w:numFmt w:val="decimal"/>
      <w:lvlText w:val="Q7.%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7C660C4"/>
    <w:multiLevelType w:val="hybridMultilevel"/>
    <w:tmpl w:val="C23ACA52"/>
    <w:lvl w:ilvl="0" w:tplc="2AC644D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475EE2"/>
    <w:multiLevelType w:val="multilevel"/>
    <w:tmpl w:val="0000000B"/>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3" w15:restartNumberingAfterBreak="0">
    <w:nsid w:val="6E7247FA"/>
    <w:multiLevelType w:val="hybridMultilevel"/>
    <w:tmpl w:val="3040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9E01DF"/>
    <w:multiLevelType w:val="multilevel"/>
    <w:tmpl w:val="F1DAD6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E5E2D2F"/>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7"/>
  </w:num>
  <w:num w:numId="6">
    <w:abstractNumId w:val="3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4"/>
  </w:num>
  <w:num w:numId="12">
    <w:abstractNumId w:val="21"/>
  </w:num>
  <w:num w:numId="13">
    <w:abstractNumId w:val="19"/>
  </w:num>
  <w:num w:numId="14">
    <w:abstractNumId w:val="28"/>
  </w:num>
  <w:num w:numId="15">
    <w:abstractNumId w:val="23"/>
  </w:num>
  <w:num w:numId="16">
    <w:abstractNumId w:val="27"/>
  </w:num>
  <w:num w:numId="17">
    <w:abstractNumId w:val="12"/>
  </w:num>
  <w:num w:numId="18">
    <w:abstractNumId w:val="20"/>
  </w:num>
  <w:num w:numId="19">
    <w:abstractNumId w:val="22"/>
  </w:num>
  <w:num w:numId="20">
    <w:abstractNumId w:val="10"/>
  </w:num>
  <w:num w:numId="21">
    <w:abstractNumId w:val="15"/>
  </w:num>
  <w:num w:numId="22">
    <w:abstractNumId w:val="9"/>
  </w:num>
  <w:num w:numId="23">
    <w:abstractNumId w:val="33"/>
  </w:num>
  <w:num w:numId="24">
    <w:abstractNumId w:val="17"/>
  </w:num>
  <w:num w:numId="25">
    <w:abstractNumId w:val="29"/>
  </w:num>
  <w:num w:numId="26">
    <w:abstractNumId w:val="24"/>
  </w:num>
  <w:num w:numId="27">
    <w:abstractNumId w:val="26"/>
  </w:num>
  <w:num w:numId="28">
    <w:abstractNumId w:val="35"/>
  </w:num>
  <w:num w:numId="29">
    <w:abstractNumId w:val="34"/>
  </w:num>
  <w:num w:numId="30">
    <w:abstractNumId w:val="18"/>
  </w:num>
  <w:num w:numId="31">
    <w:abstractNumId w:val="30"/>
  </w:num>
  <w:num w:numId="32">
    <w:abstractNumId w:val="25"/>
  </w:num>
  <w:num w:numId="33">
    <w:abstractNumId w:val="16"/>
  </w:num>
  <w:num w:numId="34">
    <w:abstractNumId w:val="13"/>
  </w:num>
  <w:num w:numId="35">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JmD6wko47QFOBtStivmCTq/AJ6YIcJTU3lyUtlgtCticWyN1tTjAYJrqT78CqlfBHNiVFPvmo6Onu/ldCElj+w==" w:salt="h7/8z7ENUMsWx8trQMSYNw=="/>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1M7EwsrQ0MDU0NjNQ0lEKTi0uzszPAykwrAUADPIN0iwAAAA="/>
  </w:docVars>
  <w:rsids>
    <w:rsidRoot w:val="00093EEA"/>
    <w:rsid w:val="0000286F"/>
    <w:rsid w:val="000071EF"/>
    <w:rsid w:val="00017FAA"/>
    <w:rsid w:val="00020674"/>
    <w:rsid w:val="00021EC2"/>
    <w:rsid w:val="0003707D"/>
    <w:rsid w:val="000445E1"/>
    <w:rsid w:val="0005247E"/>
    <w:rsid w:val="00055505"/>
    <w:rsid w:val="00067027"/>
    <w:rsid w:val="000737DD"/>
    <w:rsid w:val="0008037D"/>
    <w:rsid w:val="00092312"/>
    <w:rsid w:val="000925CB"/>
    <w:rsid w:val="00093EEA"/>
    <w:rsid w:val="000A04F6"/>
    <w:rsid w:val="000A3FE2"/>
    <w:rsid w:val="000B0A75"/>
    <w:rsid w:val="000B1EED"/>
    <w:rsid w:val="000B2402"/>
    <w:rsid w:val="000B38DC"/>
    <w:rsid w:val="000B3E35"/>
    <w:rsid w:val="000C1E09"/>
    <w:rsid w:val="000D2367"/>
    <w:rsid w:val="000D5FDF"/>
    <w:rsid w:val="000E08FC"/>
    <w:rsid w:val="000F2C2C"/>
    <w:rsid w:val="000F435A"/>
    <w:rsid w:val="000F625B"/>
    <w:rsid w:val="000F7B7E"/>
    <w:rsid w:val="00100A1B"/>
    <w:rsid w:val="00104982"/>
    <w:rsid w:val="00130947"/>
    <w:rsid w:val="00137A5A"/>
    <w:rsid w:val="0014453D"/>
    <w:rsid w:val="00144A0E"/>
    <w:rsid w:val="00153121"/>
    <w:rsid w:val="001551AA"/>
    <w:rsid w:val="00157564"/>
    <w:rsid w:val="0016641C"/>
    <w:rsid w:val="00174C7F"/>
    <w:rsid w:val="0018399A"/>
    <w:rsid w:val="00183EB5"/>
    <w:rsid w:val="001B3FB1"/>
    <w:rsid w:val="001B4626"/>
    <w:rsid w:val="001B4B75"/>
    <w:rsid w:val="001C79BF"/>
    <w:rsid w:val="001D22E6"/>
    <w:rsid w:val="001D2EAB"/>
    <w:rsid w:val="001E6D07"/>
    <w:rsid w:val="001E74D5"/>
    <w:rsid w:val="0020703B"/>
    <w:rsid w:val="00224B45"/>
    <w:rsid w:val="002318CC"/>
    <w:rsid w:val="00233A51"/>
    <w:rsid w:val="002572CC"/>
    <w:rsid w:val="00261715"/>
    <w:rsid w:val="00267278"/>
    <w:rsid w:val="002747D6"/>
    <w:rsid w:val="00281968"/>
    <w:rsid w:val="00281C2F"/>
    <w:rsid w:val="00287A5C"/>
    <w:rsid w:val="00293873"/>
    <w:rsid w:val="002946FD"/>
    <w:rsid w:val="00295061"/>
    <w:rsid w:val="00297DDC"/>
    <w:rsid w:val="002C0D36"/>
    <w:rsid w:val="002C3575"/>
    <w:rsid w:val="002C61FA"/>
    <w:rsid w:val="002C79A5"/>
    <w:rsid w:val="002D26DF"/>
    <w:rsid w:val="002D7516"/>
    <w:rsid w:val="002E314E"/>
    <w:rsid w:val="002E6A34"/>
    <w:rsid w:val="002F57A5"/>
    <w:rsid w:val="002F5843"/>
    <w:rsid w:val="00305544"/>
    <w:rsid w:val="00306B04"/>
    <w:rsid w:val="00311908"/>
    <w:rsid w:val="00315835"/>
    <w:rsid w:val="003271C7"/>
    <w:rsid w:val="00332708"/>
    <w:rsid w:val="003335A2"/>
    <w:rsid w:val="00334B6A"/>
    <w:rsid w:val="00341211"/>
    <w:rsid w:val="00343654"/>
    <w:rsid w:val="0034750D"/>
    <w:rsid w:val="00350622"/>
    <w:rsid w:val="003572A2"/>
    <w:rsid w:val="0037128D"/>
    <w:rsid w:val="003715EF"/>
    <w:rsid w:val="00383ADE"/>
    <w:rsid w:val="00386570"/>
    <w:rsid w:val="00394477"/>
    <w:rsid w:val="003956C0"/>
    <w:rsid w:val="003A1B5B"/>
    <w:rsid w:val="003A7F0E"/>
    <w:rsid w:val="003B0939"/>
    <w:rsid w:val="003E44EC"/>
    <w:rsid w:val="003F01DE"/>
    <w:rsid w:val="003F4054"/>
    <w:rsid w:val="00404DE0"/>
    <w:rsid w:val="0041042B"/>
    <w:rsid w:val="0041277B"/>
    <w:rsid w:val="00412975"/>
    <w:rsid w:val="0041746A"/>
    <w:rsid w:val="0043499A"/>
    <w:rsid w:val="004441C3"/>
    <w:rsid w:val="00445FA0"/>
    <w:rsid w:val="004471EB"/>
    <w:rsid w:val="00451850"/>
    <w:rsid w:val="004527DE"/>
    <w:rsid w:val="004657F6"/>
    <w:rsid w:val="0047168D"/>
    <w:rsid w:val="00473A09"/>
    <w:rsid w:val="00481373"/>
    <w:rsid w:val="004836F4"/>
    <w:rsid w:val="004852A0"/>
    <w:rsid w:val="00485C79"/>
    <w:rsid w:val="00491439"/>
    <w:rsid w:val="004A2618"/>
    <w:rsid w:val="004A3550"/>
    <w:rsid w:val="004A4DC5"/>
    <w:rsid w:val="004C5F41"/>
    <w:rsid w:val="004E0E41"/>
    <w:rsid w:val="004E725E"/>
    <w:rsid w:val="004E75B8"/>
    <w:rsid w:val="004F696C"/>
    <w:rsid w:val="0050138D"/>
    <w:rsid w:val="0050599D"/>
    <w:rsid w:val="005069DA"/>
    <w:rsid w:val="00511724"/>
    <w:rsid w:val="00513392"/>
    <w:rsid w:val="00513A68"/>
    <w:rsid w:val="00515D70"/>
    <w:rsid w:val="005236A3"/>
    <w:rsid w:val="005249D9"/>
    <w:rsid w:val="0054713E"/>
    <w:rsid w:val="00553E33"/>
    <w:rsid w:val="0055470B"/>
    <w:rsid w:val="00570D34"/>
    <w:rsid w:val="0059225E"/>
    <w:rsid w:val="005A2632"/>
    <w:rsid w:val="005A296B"/>
    <w:rsid w:val="005A3FDD"/>
    <w:rsid w:val="005C36BF"/>
    <w:rsid w:val="005C41AF"/>
    <w:rsid w:val="005C6E2A"/>
    <w:rsid w:val="005C7CE5"/>
    <w:rsid w:val="005E23D6"/>
    <w:rsid w:val="005E2BA0"/>
    <w:rsid w:val="005E5344"/>
    <w:rsid w:val="005F66E3"/>
    <w:rsid w:val="005F6E5F"/>
    <w:rsid w:val="005F6F9B"/>
    <w:rsid w:val="0060752A"/>
    <w:rsid w:val="00612F34"/>
    <w:rsid w:val="00636A48"/>
    <w:rsid w:val="00644658"/>
    <w:rsid w:val="0065021E"/>
    <w:rsid w:val="00663A01"/>
    <w:rsid w:val="006956DC"/>
    <w:rsid w:val="006B02ED"/>
    <w:rsid w:val="006B2ED2"/>
    <w:rsid w:val="006B36B0"/>
    <w:rsid w:val="006B47CD"/>
    <w:rsid w:val="006C377C"/>
    <w:rsid w:val="006D341A"/>
    <w:rsid w:val="006D4B98"/>
    <w:rsid w:val="006F2879"/>
    <w:rsid w:val="006F2A51"/>
    <w:rsid w:val="006F5772"/>
    <w:rsid w:val="006F6346"/>
    <w:rsid w:val="00704C0C"/>
    <w:rsid w:val="0070737C"/>
    <w:rsid w:val="00720D65"/>
    <w:rsid w:val="0072183F"/>
    <w:rsid w:val="00723CD5"/>
    <w:rsid w:val="00726F8A"/>
    <w:rsid w:val="00732D0E"/>
    <w:rsid w:val="007339C5"/>
    <w:rsid w:val="00735FF7"/>
    <w:rsid w:val="007409C1"/>
    <w:rsid w:val="00740BD5"/>
    <w:rsid w:val="00751324"/>
    <w:rsid w:val="0076003D"/>
    <w:rsid w:val="007669EC"/>
    <w:rsid w:val="00786231"/>
    <w:rsid w:val="007937EA"/>
    <w:rsid w:val="00795B89"/>
    <w:rsid w:val="00796024"/>
    <w:rsid w:val="00797E55"/>
    <w:rsid w:val="007A09F8"/>
    <w:rsid w:val="007B32A3"/>
    <w:rsid w:val="007B66FB"/>
    <w:rsid w:val="007C2AE1"/>
    <w:rsid w:val="007E69D0"/>
    <w:rsid w:val="00802A16"/>
    <w:rsid w:val="00805BAC"/>
    <w:rsid w:val="00806432"/>
    <w:rsid w:val="00834940"/>
    <w:rsid w:val="00836ECB"/>
    <w:rsid w:val="00842B4F"/>
    <w:rsid w:val="00843532"/>
    <w:rsid w:val="0084604A"/>
    <w:rsid w:val="0085530B"/>
    <w:rsid w:val="00857A3B"/>
    <w:rsid w:val="00860C6F"/>
    <w:rsid w:val="008648EC"/>
    <w:rsid w:val="00864D39"/>
    <w:rsid w:val="0086736F"/>
    <w:rsid w:val="00870550"/>
    <w:rsid w:val="00894395"/>
    <w:rsid w:val="008971D6"/>
    <w:rsid w:val="008A2967"/>
    <w:rsid w:val="008A5968"/>
    <w:rsid w:val="008D1D8E"/>
    <w:rsid w:val="008D2C31"/>
    <w:rsid w:val="008E414B"/>
    <w:rsid w:val="008E4850"/>
    <w:rsid w:val="008E7A91"/>
    <w:rsid w:val="008F7031"/>
    <w:rsid w:val="009001EF"/>
    <w:rsid w:val="009023BE"/>
    <w:rsid w:val="00910691"/>
    <w:rsid w:val="0091192F"/>
    <w:rsid w:val="0092374D"/>
    <w:rsid w:val="00925910"/>
    <w:rsid w:val="00931CF9"/>
    <w:rsid w:val="0094182A"/>
    <w:rsid w:val="0094320E"/>
    <w:rsid w:val="009440A0"/>
    <w:rsid w:val="00944743"/>
    <w:rsid w:val="0095257A"/>
    <w:rsid w:val="00960B63"/>
    <w:rsid w:val="009657B8"/>
    <w:rsid w:val="00966B5C"/>
    <w:rsid w:val="00977B9B"/>
    <w:rsid w:val="00980D91"/>
    <w:rsid w:val="00992D04"/>
    <w:rsid w:val="00997FB9"/>
    <w:rsid w:val="009A4771"/>
    <w:rsid w:val="009A6817"/>
    <w:rsid w:val="009B099C"/>
    <w:rsid w:val="009B1E5A"/>
    <w:rsid w:val="009B66C1"/>
    <w:rsid w:val="009C3A50"/>
    <w:rsid w:val="009D080F"/>
    <w:rsid w:val="009E024B"/>
    <w:rsid w:val="009E622A"/>
    <w:rsid w:val="009E652C"/>
    <w:rsid w:val="009F398A"/>
    <w:rsid w:val="009F3AB1"/>
    <w:rsid w:val="00A00E60"/>
    <w:rsid w:val="00A2297C"/>
    <w:rsid w:val="00A31146"/>
    <w:rsid w:val="00A41B2B"/>
    <w:rsid w:val="00A4250F"/>
    <w:rsid w:val="00A42C34"/>
    <w:rsid w:val="00A47002"/>
    <w:rsid w:val="00A47FF0"/>
    <w:rsid w:val="00A50FC7"/>
    <w:rsid w:val="00A56D6D"/>
    <w:rsid w:val="00A62D38"/>
    <w:rsid w:val="00A658CE"/>
    <w:rsid w:val="00A67C1D"/>
    <w:rsid w:val="00A70B03"/>
    <w:rsid w:val="00A761AB"/>
    <w:rsid w:val="00A8397B"/>
    <w:rsid w:val="00A90BF6"/>
    <w:rsid w:val="00AA3543"/>
    <w:rsid w:val="00AA7FD4"/>
    <w:rsid w:val="00AB139D"/>
    <w:rsid w:val="00AB39BA"/>
    <w:rsid w:val="00AC2B72"/>
    <w:rsid w:val="00AC30F2"/>
    <w:rsid w:val="00AD0CED"/>
    <w:rsid w:val="00AD3AB9"/>
    <w:rsid w:val="00AD4473"/>
    <w:rsid w:val="00AD4B93"/>
    <w:rsid w:val="00AD6E22"/>
    <w:rsid w:val="00AE2035"/>
    <w:rsid w:val="00AE23B9"/>
    <w:rsid w:val="00AE4CE2"/>
    <w:rsid w:val="00AE6635"/>
    <w:rsid w:val="00AE664C"/>
    <w:rsid w:val="00AE6B1C"/>
    <w:rsid w:val="00AF1C5A"/>
    <w:rsid w:val="00AF5D2C"/>
    <w:rsid w:val="00B06236"/>
    <w:rsid w:val="00B121AC"/>
    <w:rsid w:val="00B13F75"/>
    <w:rsid w:val="00B24C80"/>
    <w:rsid w:val="00B327AF"/>
    <w:rsid w:val="00B34F40"/>
    <w:rsid w:val="00B539FA"/>
    <w:rsid w:val="00B71416"/>
    <w:rsid w:val="00B721FB"/>
    <w:rsid w:val="00B72535"/>
    <w:rsid w:val="00B75251"/>
    <w:rsid w:val="00B75843"/>
    <w:rsid w:val="00B85D8B"/>
    <w:rsid w:val="00B94D2B"/>
    <w:rsid w:val="00BA17FC"/>
    <w:rsid w:val="00BA4354"/>
    <w:rsid w:val="00BA45BA"/>
    <w:rsid w:val="00BA4FA4"/>
    <w:rsid w:val="00BB5890"/>
    <w:rsid w:val="00BC458F"/>
    <w:rsid w:val="00BC4D3A"/>
    <w:rsid w:val="00BC6DFE"/>
    <w:rsid w:val="00BE0FC1"/>
    <w:rsid w:val="00BE4748"/>
    <w:rsid w:val="00BF4B15"/>
    <w:rsid w:val="00BF7D06"/>
    <w:rsid w:val="00C00AF7"/>
    <w:rsid w:val="00C02E8B"/>
    <w:rsid w:val="00C20CFA"/>
    <w:rsid w:val="00C216FC"/>
    <w:rsid w:val="00C23312"/>
    <w:rsid w:val="00C2736E"/>
    <w:rsid w:val="00C30EA7"/>
    <w:rsid w:val="00C32329"/>
    <w:rsid w:val="00C4199B"/>
    <w:rsid w:val="00C41B3A"/>
    <w:rsid w:val="00C41B77"/>
    <w:rsid w:val="00C436D1"/>
    <w:rsid w:val="00C43F1D"/>
    <w:rsid w:val="00C45D2F"/>
    <w:rsid w:val="00C4627A"/>
    <w:rsid w:val="00C47D3C"/>
    <w:rsid w:val="00C53205"/>
    <w:rsid w:val="00C544FC"/>
    <w:rsid w:val="00C55C15"/>
    <w:rsid w:val="00C63368"/>
    <w:rsid w:val="00C73585"/>
    <w:rsid w:val="00C91D04"/>
    <w:rsid w:val="00C9454C"/>
    <w:rsid w:val="00C95464"/>
    <w:rsid w:val="00C96EC1"/>
    <w:rsid w:val="00CA1FD3"/>
    <w:rsid w:val="00CA4847"/>
    <w:rsid w:val="00CA4B53"/>
    <w:rsid w:val="00CB1C5B"/>
    <w:rsid w:val="00CB6846"/>
    <w:rsid w:val="00CC0431"/>
    <w:rsid w:val="00CD67D5"/>
    <w:rsid w:val="00CE3DC8"/>
    <w:rsid w:val="00CE6637"/>
    <w:rsid w:val="00CE67C2"/>
    <w:rsid w:val="00CF0FC1"/>
    <w:rsid w:val="00D0142C"/>
    <w:rsid w:val="00D23823"/>
    <w:rsid w:val="00D253D0"/>
    <w:rsid w:val="00D416D9"/>
    <w:rsid w:val="00D4465D"/>
    <w:rsid w:val="00D50170"/>
    <w:rsid w:val="00D50FAC"/>
    <w:rsid w:val="00D553A5"/>
    <w:rsid w:val="00D566A9"/>
    <w:rsid w:val="00D56C44"/>
    <w:rsid w:val="00D62342"/>
    <w:rsid w:val="00D63E4A"/>
    <w:rsid w:val="00D66985"/>
    <w:rsid w:val="00D66E2C"/>
    <w:rsid w:val="00D7111E"/>
    <w:rsid w:val="00D721AE"/>
    <w:rsid w:val="00D74732"/>
    <w:rsid w:val="00D74E14"/>
    <w:rsid w:val="00D8704C"/>
    <w:rsid w:val="00D90192"/>
    <w:rsid w:val="00D931A4"/>
    <w:rsid w:val="00DA339F"/>
    <w:rsid w:val="00DB4F9A"/>
    <w:rsid w:val="00DC262E"/>
    <w:rsid w:val="00DD489E"/>
    <w:rsid w:val="00DD60BD"/>
    <w:rsid w:val="00DD62E0"/>
    <w:rsid w:val="00DE0BC2"/>
    <w:rsid w:val="00DE6675"/>
    <w:rsid w:val="00E02D0B"/>
    <w:rsid w:val="00E02E05"/>
    <w:rsid w:val="00E04C85"/>
    <w:rsid w:val="00E05C3A"/>
    <w:rsid w:val="00E14522"/>
    <w:rsid w:val="00E31F2B"/>
    <w:rsid w:val="00E33D08"/>
    <w:rsid w:val="00E35A3A"/>
    <w:rsid w:val="00E50544"/>
    <w:rsid w:val="00E53FFC"/>
    <w:rsid w:val="00E54A3E"/>
    <w:rsid w:val="00E57D0E"/>
    <w:rsid w:val="00E620ED"/>
    <w:rsid w:val="00E626DF"/>
    <w:rsid w:val="00E71C40"/>
    <w:rsid w:val="00E75363"/>
    <w:rsid w:val="00E7675F"/>
    <w:rsid w:val="00E76C61"/>
    <w:rsid w:val="00E939FB"/>
    <w:rsid w:val="00E941AC"/>
    <w:rsid w:val="00EA2BF2"/>
    <w:rsid w:val="00EA3258"/>
    <w:rsid w:val="00EA3D99"/>
    <w:rsid w:val="00EA4CE0"/>
    <w:rsid w:val="00EA6AD9"/>
    <w:rsid w:val="00EA745D"/>
    <w:rsid w:val="00EB55D0"/>
    <w:rsid w:val="00EB70A0"/>
    <w:rsid w:val="00EC02D6"/>
    <w:rsid w:val="00EC047F"/>
    <w:rsid w:val="00EC36B0"/>
    <w:rsid w:val="00ED76AD"/>
    <w:rsid w:val="00EE4997"/>
    <w:rsid w:val="00EF1BC1"/>
    <w:rsid w:val="00F045BB"/>
    <w:rsid w:val="00F07545"/>
    <w:rsid w:val="00F07EE5"/>
    <w:rsid w:val="00F16414"/>
    <w:rsid w:val="00F43422"/>
    <w:rsid w:val="00F46468"/>
    <w:rsid w:val="00F57399"/>
    <w:rsid w:val="00F60E77"/>
    <w:rsid w:val="00F71D1C"/>
    <w:rsid w:val="00F75171"/>
    <w:rsid w:val="00F75E44"/>
    <w:rsid w:val="00F91986"/>
    <w:rsid w:val="00F96450"/>
    <w:rsid w:val="00FB0E70"/>
    <w:rsid w:val="00FB3A62"/>
    <w:rsid w:val="00FB420A"/>
    <w:rsid w:val="00FC2AD6"/>
    <w:rsid w:val="00FD114E"/>
    <w:rsid w:val="00FD626F"/>
    <w:rsid w:val="00FE7F2E"/>
    <w:rsid w:val="00FF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AA4BCB"/>
  <w15:docId w15:val="{5E1EBCB7-662C-4ECB-B7B3-9B6A5682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432"/>
    <w:pPr>
      <w:widowControl w:val="0"/>
      <w:suppressAutoHyphens/>
    </w:pPr>
    <w:rPr>
      <w:rFonts w:eastAsia="DejaVu Sans"/>
      <w:kern w:val="1"/>
      <w:sz w:val="24"/>
      <w:szCs w:val="24"/>
      <w:lang w:eastAsia="ar-SA"/>
    </w:rPr>
  </w:style>
  <w:style w:type="paragraph" w:styleId="Heading1">
    <w:name w:val="heading 1"/>
    <w:basedOn w:val="Normal"/>
    <w:next w:val="Normal"/>
    <w:qFormat/>
    <w:pPr>
      <w:keepNext/>
      <w:tabs>
        <w:tab w:val="num" w:pos="0"/>
      </w:tabs>
      <w:spacing w:before="240" w:after="60"/>
      <w:ind w:left="432" w:hanging="432"/>
      <w:outlineLvl w:val="0"/>
    </w:pPr>
    <w:rPr>
      <w:rFonts w:ascii="Cambria" w:eastAsia="Times New Roman"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customStyle="1" w:styleId="WW8Num14z2">
    <w:name w:val="WW8Num14z2"/>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OpenSymbol" w:hAnsi="OpenSymbol" w:cs="OpenSymbol"/>
    </w:rPr>
  </w:style>
  <w:style w:type="character" w:customStyle="1" w:styleId="WW-DefaultParagraphFont">
    <w:name w:val="WW-Default Paragraph 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PlainTextChar">
    <w:name w:val="Plain Text Char"/>
    <w:rPr>
      <w:rFonts w:ascii="Courier New" w:hAnsi="Courier New" w:cs="Courier New"/>
    </w:rPr>
  </w:style>
  <w:style w:type="character" w:customStyle="1" w:styleId="Heading1Char">
    <w:name w:val="Heading 1 Char"/>
    <w:rPr>
      <w:rFonts w:ascii="Cambria" w:eastAsia="Times New Roman" w:hAnsi="Cambria" w:cs="Times New Roman"/>
      <w:b/>
      <w:bCs/>
      <w:kern w:val="1"/>
      <w:sz w:val="32"/>
      <w:szCs w:val="32"/>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styleId="PlainText">
    <w:name w:val="Plain Text"/>
    <w:basedOn w:val="Normal"/>
    <w:pPr>
      <w:widowControl/>
    </w:pPr>
    <w:rPr>
      <w:rFonts w:ascii="Courier New" w:eastAsia="Times New Roman" w:hAnsi="Courier New" w:cs="Courier New"/>
      <w:sz w:val="20"/>
      <w:szCs w:val="20"/>
    </w:rPr>
  </w:style>
  <w:style w:type="paragraph" w:styleId="TOCHeading">
    <w:name w:val="TOC Heading"/>
    <w:basedOn w:val="Heading1"/>
    <w:next w:val="Normal"/>
    <w:uiPriority w:val="39"/>
    <w:qFormat/>
    <w:pPr>
      <w:keepLines/>
      <w:widowControl/>
      <w:tabs>
        <w:tab w:val="clear" w:pos="0"/>
      </w:tabs>
      <w:suppressAutoHyphens w:val="0"/>
      <w:spacing w:before="480" w:after="0" w:line="276" w:lineRule="auto"/>
      <w:ind w:left="0" w:firstLine="0"/>
    </w:pPr>
    <w:rPr>
      <w:color w:val="365F91"/>
      <w:sz w:val="28"/>
      <w:szCs w:val="28"/>
    </w:rPr>
  </w:style>
  <w:style w:type="paragraph" w:customStyle="1" w:styleId="WW-Default">
    <w:name w:val="WW-Default"/>
    <w:pPr>
      <w:tabs>
        <w:tab w:val="left" w:pos="709"/>
      </w:tabs>
      <w:suppressAutoHyphens/>
      <w:spacing w:after="200" w:line="276" w:lineRule="auto"/>
    </w:pPr>
    <w:rPr>
      <w:rFonts w:eastAsia="DejaVu Sans"/>
      <w:color w:val="00000A"/>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igure">
    <w:name w:val="Figure"/>
    <w:basedOn w:val="Caption"/>
  </w:style>
  <w:style w:type="paragraph" w:customStyle="1" w:styleId="Framecontents">
    <w:name w:val="Frame contents"/>
    <w:basedOn w:val="BodyText"/>
  </w:style>
  <w:style w:type="paragraph" w:styleId="Header">
    <w:name w:val="header"/>
    <w:basedOn w:val="Normal"/>
    <w:link w:val="HeaderChar"/>
    <w:uiPriority w:val="99"/>
    <w:unhideWhenUsed/>
    <w:rsid w:val="00B34F40"/>
    <w:pPr>
      <w:tabs>
        <w:tab w:val="center" w:pos="4680"/>
        <w:tab w:val="right" w:pos="9360"/>
      </w:tabs>
    </w:pPr>
  </w:style>
  <w:style w:type="character" w:customStyle="1" w:styleId="HeaderChar">
    <w:name w:val="Header Char"/>
    <w:link w:val="Header"/>
    <w:uiPriority w:val="99"/>
    <w:rsid w:val="00B34F40"/>
    <w:rPr>
      <w:rFonts w:eastAsia="DejaVu Sans"/>
      <w:kern w:val="1"/>
      <w:sz w:val="24"/>
      <w:szCs w:val="24"/>
      <w:lang w:eastAsia="ar-SA"/>
    </w:rPr>
  </w:style>
  <w:style w:type="paragraph" w:styleId="Footer">
    <w:name w:val="footer"/>
    <w:basedOn w:val="Normal"/>
    <w:link w:val="FooterChar"/>
    <w:uiPriority w:val="99"/>
    <w:unhideWhenUsed/>
    <w:rsid w:val="00B34F40"/>
    <w:pPr>
      <w:tabs>
        <w:tab w:val="center" w:pos="4680"/>
        <w:tab w:val="right" w:pos="9360"/>
      </w:tabs>
    </w:pPr>
  </w:style>
  <w:style w:type="character" w:customStyle="1" w:styleId="FooterChar">
    <w:name w:val="Footer Char"/>
    <w:link w:val="Footer"/>
    <w:uiPriority w:val="99"/>
    <w:rsid w:val="00B34F40"/>
    <w:rPr>
      <w:rFonts w:eastAsia="DejaVu Sans"/>
      <w:kern w:val="1"/>
      <w:sz w:val="24"/>
      <w:szCs w:val="24"/>
      <w:lang w:eastAsia="ar-SA"/>
    </w:rPr>
  </w:style>
  <w:style w:type="paragraph" w:styleId="BalloonText">
    <w:name w:val="Balloon Text"/>
    <w:basedOn w:val="Normal"/>
    <w:link w:val="BalloonTextChar"/>
    <w:uiPriority w:val="99"/>
    <w:semiHidden/>
    <w:unhideWhenUsed/>
    <w:rsid w:val="00B34F40"/>
    <w:rPr>
      <w:rFonts w:ascii="Tahoma" w:hAnsi="Tahoma" w:cs="Tahoma"/>
      <w:sz w:val="16"/>
      <w:szCs w:val="16"/>
    </w:rPr>
  </w:style>
  <w:style w:type="character" w:customStyle="1" w:styleId="BalloonTextChar">
    <w:name w:val="Balloon Text Char"/>
    <w:link w:val="BalloonText"/>
    <w:uiPriority w:val="99"/>
    <w:semiHidden/>
    <w:rsid w:val="00B34F40"/>
    <w:rPr>
      <w:rFonts w:ascii="Tahoma" w:eastAsia="DejaVu Sans" w:hAnsi="Tahoma" w:cs="Tahoma"/>
      <w:kern w:val="1"/>
      <w:sz w:val="16"/>
      <w:szCs w:val="16"/>
      <w:lang w:eastAsia="ar-SA"/>
    </w:rPr>
  </w:style>
  <w:style w:type="paragraph" w:styleId="TOC1">
    <w:name w:val="toc 1"/>
    <w:basedOn w:val="Normal"/>
    <w:next w:val="Normal"/>
    <w:autoRedefine/>
    <w:uiPriority w:val="39"/>
    <w:unhideWhenUsed/>
    <w:rsid w:val="000B0A75"/>
  </w:style>
  <w:style w:type="character" w:styleId="Hyperlink">
    <w:name w:val="Hyperlink"/>
    <w:uiPriority w:val="99"/>
    <w:unhideWhenUsed/>
    <w:rsid w:val="000B0A75"/>
    <w:rPr>
      <w:color w:val="0000FF"/>
      <w:u w:val="single"/>
    </w:rPr>
  </w:style>
  <w:style w:type="paragraph" w:customStyle="1" w:styleId="StyleFiguresBefore9pt">
    <w:name w:val="Style Figures + Before:  9 pt"/>
    <w:basedOn w:val="Normal"/>
    <w:rsid w:val="00BC6DFE"/>
    <w:pPr>
      <w:widowControl/>
      <w:suppressAutoHyphens w:val="0"/>
      <w:overflowPunct w:val="0"/>
      <w:autoSpaceDE w:val="0"/>
      <w:autoSpaceDN w:val="0"/>
      <w:adjustRightInd w:val="0"/>
      <w:spacing w:before="180"/>
      <w:jc w:val="center"/>
    </w:pPr>
    <w:rPr>
      <w:rFonts w:ascii="Comic Sans MS" w:eastAsia="Times New Roman" w:hAnsi="Comic Sans MS" w:cs="Comic Sans MS"/>
      <w:b/>
      <w:bCs/>
      <w:kern w:val="0"/>
      <w:sz w:val="18"/>
      <w:szCs w:val="18"/>
      <w:lang w:val="en-AU" w:eastAsia="en-AU"/>
    </w:rPr>
  </w:style>
  <w:style w:type="paragraph" w:customStyle="1" w:styleId="Minorheading">
    <w:name w:val="Minor heading"/>
    <w:basedOn w:val="Normal"/>
    <w:rsid w:val="00A761AB"/>
    <w:pPr>
      <w:widowControl/>
      <w:suppressAutoHyphens w:val="0"/>
      <w:overflowPunct w:val="0"/>
      <w:autoSpaceDE w:val="0"/>
      <w:autoSpaceDN w:val="0"/>
      <w:adjustRightInd w:val="0"/>
      <w:textAlignment w:val="baseline"/>
    </w:pPr>
    <w:rPr>
      <w:rFonts w:ascii="Comic Sans MS" w:eastAsia="Times New Roman" w:hAnsi="Comic Sans MS" w:cs="Comic Sans MS"/>
      <w:b/>
      <w:bCs/>
      <w:kern w:val="0"/>
      <w:sz w:val="20"/>
      <w:szCs w:val="20"/>
      <w:lang w:val="en-AU" w:eastAsia="en-AU"/>
    </w:rPr>
  </w:style>
  <w:style w:type="paragraph" w:customStyle="1" w:styleId="Default">
    <w:name w:val="Default"/>
    <w:rsid w:val="007A09F8"/>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0925CB"/>
    <w:rPr>
      <w:color w:val="808080"/>
    </w:rPr>
  </w:style>
  <w:style w:type="table" w:styleId="TableGrid">
    <w:name w:val="Table Grid"/>
    <w:basedOn w:val="TableNormal"/>
    <w:uiPriority w:val="59"/>
    <w:rsid w:val="001E7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5BAC"/>
    <w:pPr>
      <w:widowControl/>
      <w:suppressAutoHyphens w:val="0"/>
      <w:spacing w:before="100" w:beforeAutospacing="1" w:after="100" w:afterAutospacing="1"/>
    </w:pPr>
    <w:rPr>
      <w:rFonts w:eastAsiaTheme="minorEastAsia"/>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05794">
      <w:bodyDiv w:val="1"/>
      <w:marLeft w:val="0"/>
      <w:marRight w:val="0"/>
      <w:marTop w:val="0"/>
      <w:marBottom w:val="0"/>
      <w:divBdr>
        <w:top w:val="none" w:sz="0" w:space="0" w:color="auto"/>
        <w:left w:val="none" w:sz="0" w:space="0" w:color="auto"/>
        <w:bottom w:val="none" w:sz="0" w:space="0" w:color="auto"/>
        <w:right w:val="none" w:sz="0" w:space="0" w:color="auto"/>
      </w:divBdr>
    </w:div>
    <w:div w:id="1310594726">
      <w:bodyDiv w:val="1"/>
      <w:marLeft w:val="0"/>
      <w:marRight w:val="0"/>
      <w:marTop w:val="0"/>
      <w:marBottom w:val="0"/>
      <w:divBdr>
        <w:top w:val="none" w:sz="0" w:space="0" w:color="auto"/>
        <w:left w:val="none" w:sz="0" w:space="0" w:color="auto"/>
        <w:bottom w:val="none" w:sz="0" w:space="0" w:color="auto"/>
        <w:right w:val="none" w:sz="0" w:space="0" w:color="auto"/>
      </w:divBdr>
    </w:div>
    <w:div w:id="1593393080">
      <w:bodyDiv w:val="1"/>
      <w:marLeft w:val="0"/>
      <w:marRight w:val="0"/>
      <w:marTop w:val="0"/>
      <w:marBottom w:val="0"/>
      <w:divBdr>
        <w:top w:val="none" w:sz="0" w:space="0" w:color="auto"/>
        <w:left w:val="none" w:sz="0" w:space="0" w:color="auto"/>
        <w:bottom w:val="none" w:sz="0" w:space="0" w:color="auto"/>
        <w:right w:val="none" w:sz="0" w:space="0" w:color="auto"/>
      </w:divBdr>
      <w:divsChild>
        <w:div w:id="206645773">
          <w:marLeft w:val="547"/>
          <w:marRight w:val="0"/>
          <w:marTop w:val="0"/>
          <w:marBottom w:val="0"/>
          <w:divBdr>
            <w:top w:val="none" w:sz="0" w:space="0" w:color="auto"/>
            <w:left w:val="none" w:sz="0" w:space="0" w:color="auto"/>
            <w:bottom w:val="none" w:sz="0" w:space="0" w:color="auto"/>
            <w:right w:val="none" w:sz="0" w:space="0" w:color="auto"/>
          </w:divBdr>
        </w:div>
        <w:div w:id="12560134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E549BE9BF14AD7A0FCDCE6CE02F906"/>
        <w:category>
          <w:name w:val="General"/>
          <w:gallery w:val="placeholder"/>
        </w:category>
        <w:types>
          <w:type w:val="bbPlcHdr"/>
        </w:types>
        <w:behaviors>
          <w:behavior w:val="content"/>
        </w:behaviors>
        <w:guid w:val="{907E1262-0E5C-4507-95EF-F335EB79C0DD}"/>
      </w:docPartPr>
      <w:docPartBody>
        <w:p w:rsidR="004D02C4" w:rsidRDefault="004D02C4" w:rsidP="004D02C4">
          <w:pPr>
            <w:pStyle w:val="82E549BE9BF14AD7A0FCDCE6CE02F906"/>
          </w:pPr>
          <w:r w:rsidRPr="00E44018">
            <w:rPr>
              <w:rStyle w:val="PlaceholderText"/>
            </w:rPr>
            <w:t>Click here to enter text.</w:t>
          </w:r>
        </w:p>
      </w:docPartBody>
    </w:docPart>
    <w:docPart>
      <w:docPartPr>
        <w:name w:val="A32B1CFF913147AEA7F186C2ADC8715A"/>
        <w:category>
          <w:name w:val="General"/>
          <w:gallery w:val="placeholder"/>
        </w:category>
        <w:types>
          <w:type w:val="bbPlcHdr"/>
        </w:types>
        <w:behaviors>
          <w:behavior w:val="content"/>
        </w:behaviors>
        <w:guid w:val="{EC0F1E70-5859-46B4-B408-99DF59CD3E55}"/>
      </w:docPartPr>
      <w:docPartBody>
        <w:p w:rsidR="00DA7247" w:rsidRDefault="0074189E" w:rsidP="0074189E">
          <w:pPr>
            <w:pStyle w:val="A32B1CFF913147AEA7F186C2ADC8715A"/>
          </w:pPr>
          <w:r w:rsidRPr="00E44018">
            <w:rPr>
              <w:rStyle w:val="PlaceholderText"/>
            </w:rPr>
            <w:t>Click here to enter text.</w:t>
          </w:r>
        </w:p>
      </w:docPartBody>
    </w:docPart>
    <w:docPart>
      <w:docPartPr>
        <w:name w:val="E742D18C615E4A24B912A12FC06E5679"/>
        <w:category>
          <w:name w:val="General"/>
          <w:gallery w:val="placeholder"/>
        </w:category>
        <w:types>
          <w:type w:val="bbPlcHdr"/>
        </w:types>
        <w:behaviors>
          <w:behavior w:val="content"/>
        </w:behaviors>
        <w:guid w:val="{69EB4E75-3EA6-4ECD-8763-6C8CE684DDFF}"/>
      </w:docPartPr>
      <w:docPartBody>
        <w:p w:rsidR="00451669" w:rsidRDefault="00280ECF" w:rsidP="00280ECF">
          <w:pPr>
            <w:pStyle w:val="E742D18C615E4A24B912A12FC06E5679"/>
          </w:pPr>
          <w:r>
            <w:rPr>
              <w:rStyle w:val="PlaceholderText"/>
            </w:rPr>
            <w:t>Click here to enter text.</w:t>
          </w:r>
        </w:p>
      </w:docPartBody>
    </w:docPart>
    <w:docPart>
      <w:docPartPr>
        <w:name w:val="7827CB9AAE92421289E61B66C661372B"/>
        <w:category>
          <w:name w:val="General"/>
          <w:gallery w:val="placeholder"/>
        </w:category>
        <w:types>
          <w:type w:val="bbPlcHdr"/>
        </w:types>
        <w:behaviors>
          <w:behavior w:val="content"/>
        </w:behaviors>
        <w:guid w:val="{FEDF1105-F665-40CA-82D9-E83BE4C2DBA6}"/>
      </w:docPartPr>
      <w:docPartBody>
        <w:p w:rsidR="00451669" w:rsidRDefault="00280ECF" w:rsidP="00280ECF">
          <w:pPr>
            <w:pStyle w:val="7827CB9AAE92421289E61B66C661372B"/>
          </w:pPr>
          <w:r>
            <w:rPr>
              <w:rStyle w:val="PlaceholderText"/>
            </w:rPr>
            <w:t>Click here to enter text.</w:t>
          </w:r>
        </w:p>
      </w:docPartBody>
    </w:docPart>
    <w:docPart>
      <w:docPartPr>
        <w:name w:val="955E755A1F594C1D9C9044A670663968"/>
        <w:category>
          <w:name w:val="General"/>
          <w:gallery w:val="placeholder"/>
        </w:category>
        <w:types>
          <w:type w:val="bbPlcHdr"/>
        </w:types>
        <w:behaviors>
          <w:behavior w:val="content"/>
        </w:behaviors>
        <w:guid w:val="{CFA30C50-51FA-4743-96C9-3BCEB13BE69F}"/>
      </w:docPartPr>
      <w:docPartBody>
        <w:p w:rsidR="000C246D" w:rsidRDefault="0083330B" w:rsidP="0083330B">
          <w:pPr>
            <w:pStyle w:val="955E755A1F594C1D9C9044A670663968"/>
          </w:pPr>
          <w:r w:rsidRPr="00E44018">
            <w:rPr>
              <w:rStyle w:val="PlaceholderText"/>
            </w:rPr>
            <w:t>Click here to enter text.</w:t>
          </w:r>
        </w:p>
      </w:docPartBody>
    </w:docPart>
    <w:docPart>
      <w:docPartPr>
        <w:name w:val="5266BEEBC6754E589F95D1D4AC09BC6C"/>
        <w:category>
          <w:name w:val="General"/>
          <w:gallery w:val="placeholder"/>
        </w:category>
        <w:types>
          <w:type w:val="bbPlcHdr"/>
        </w:types>
        <w:behaviors>
          <w:behavior w:val="content"/>
        </w:behaviors>
        <w:guid w:val="{189597A6-375C-4338-85C2-2447A835000C}"/>
      </w:docPartPr>
      <w:docPartBody>
        <w:p w:rsidR="000C246D" w:rsidRDefault="0083330B" w:rsidP="0083330B">
          <w:pPr>
            <w:pStyle w:val="5266BEEBC6754E589F95D1D4AC09BC6C"/>
          </w:pPr>
          <w:r w:rsidRPr="00E44018">
            <w:rPr>
              <w:rStyle w:val="PlaceholderText"/>
            </w:rPr>
            <w:t>Click here to enter text.</w:t>
          </w:r>
        </w:p>
      </w:docPartBody>
    </w:docPart>
    <w:docPart>
      <w:docPartPr>
        <w:name w:val="1DD10CA6E0B241B6A73633E0D5106C5C"/>
        <w:category>
          <w:name w:val="General"/>
          <w:gallery w:val="placeholder"/>
        </w:category>
        <w:types>
          <w:type w:val="bbPlcHdr"/>
        </w:types>
        <w:behaviors>
          <w:behavior w:val="content"/>
        </w:behaviors>
        <w:guid w:val="{AFE1160E-3B4B-41F5-BE73-9ED0E5105456}"/>
      </w:docPartPr>
      <w:docPartBody>
        <w:p w:rsidR="000C246D" w:rsidRDefault="0083330B" w:rsidP="0083330B">
          <w:pPr>
            <w:pStyle w:val="1DD10CA6E0B241B6A73633E0D5106C5C"/>
          </w:pPr>
          <w:r w:rsidRPr="00E44018">
            <w:rPr>
              <w:rStyle w:val="PlaceholderText"/>
            </w:rPr>
            <w:t>Click here to enter text.</w:t>
          </w:r>
        </w:p>
      </w:docPartBody>
    </w:docPart>
    <w:docPart>
      <w:docPartPr>
        <w:name w:val="0CBA7B5F0F5F4432A28602C7998B4003"/>
        <w:category>
          <w:name w:val="General"/>
          <w:gallery w:val="placeholder"/>
        </w:category>
        <w:types>
          <w:type w:val="bbPlcHdr"/>
        </w:types>
        <w:behaviors>
          <w:behavior w:val="content"/>
        </w:behaviors>
        <w:guid w:val="{6EDA2118-EC7B-4450-AC0E-DE7A0DCA81E4}"/>
      </w:docPartPr>
      <w:docPartBody>
        <w:p w:rsidR="000C246D" w:rsidRDefault="0083330B" w:rsidP="0083330B">
          <w:pPr>
            <w:pStyle w:val="0CBA7B5F0F5F4432A28602C7998B4003"/>
          </w:pPr>
          <w:r w:rsidRPr="00E44018">
            <w:rPr>
              <w:rStyle w:val="PlaceholderText"/>
            </w:rPr>
            <w:t>Click here to enter text.</w:t>
          </w:r>
        </w:p>
      </w:docPartBody>
    </w:docPart>
    <w:docPart>
      <w:docPartPr>
        <w:name w:val="67BC370087384F73ACF326493862B558"/>
        <w:category>
          <w:name w:val="General"/>
          <w:gallery w:val="placeholder"/>
        </w:category>
        <w:types>
          <w:type w:val="bbPlcHdr"/>
        </w:types>
        <w:behaviors>
          <w:behavior w:val="content"/>
        </w:behaviors>
        <w:guid w:val="{3F48BCAA-8FEC-4DDF-A949-41F0007ADBB7}"/>
      </w:docPartPr>
      <w:docPartBody>
        <w:p w:rsidR="000C246D" w:rsidRDefault="0083330B" w:rsidP="0083330B">
          <w:pPr>
            <w:pStyle w:val="67BC370087384F73ACF326493862B558"/>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490"/>
    <w:rsid w:val="000C246D"/>
    <w:rsid w:val="00185784"/>
    <w:rsid w:val="00205921"/>
    <w:rsid w:val="00257EE0"/>
    <w:rsid w:val="00280ECF"/>
    <w:rsid w:val="002A6A14"/>
    <w:rsid w:val="00386F5B"/>
    <w:rsid w:val="003B1CEC"/>
    <w:rsid w:val="00451669"/>
    <w:rsid w:val="004D02C4"/>
    <w:rsid w:val="00655AC2"/>
    <w:rsid w:val="006A5FF6"/>
    <w:rsid w:val="006E432A"/>
    <w:rsid w:val="00713F00"/>
    <w:rsid w:val="0074189E"/>
    <w:rsid w:val="0083330B"/>
    <w:rsid w:val="008A68A0"/>
    <w:rsid w:val="008E5490"/>
    <w:rsid w:val="008F5BED"/>
    <w:rsid w:val="00941D43"/>
    <w:rsid w:val="00942A18"/>
    <w:rsid w:val="0096586D"/>
    <w:rsid w:val="00A40A1D"/>
    <w:rsid w:val="00AA1B61"/>
    <w:rsid w:val="00AB775E"/>
    <w:rsid w:val="00AD42D7"/>
    <w:rsid w:val="00B6338A"/>
    <w:rsid w:val="00B83212"/>
    <w:rsid w:val="00CB03F8"/>
    <w:rsid w:val="00CD7CCB"/>
    <w:rsid w:val="00CF701C"/>
    <w:rsid w:val="00D67B56"/>
    <w:rsid w:val="00D86A39"/>
    <w:rsid w:val="00DA7247"/>
    <w:rsid w:val="00E16C13"/>
    <w:rsid w:val="00E628C6"/>
    <w:rsid w:val="00EB6B72"/>
    <w:rsid w:val="00F87280"/>
    <w:rsid w:val="00F92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330B"/>
    <w:rPr>
      <w:color w:val="808080"/>
    </w:rPr>
  </w:style>
  <w:style w:type="paragraph" w:customStyle="1" w:styleId="82E549BE9BF14AD7A0FCDCE6CE02F906">
    <w:name w:val="82E549BE9BF14AD7A0FCDCE6CE02F906"/>
    <w:rsid w:val="004D02C4"/>
  </w:style>
  <w:style w:type="paragraph" w:customStyle="1" w:styleId="A32B1CFF913147AEA7F186C2ADC8715A">
    <w:name w:val="A32B1CFF913147AEA7F186C2ADC8715A"/>
    <w:rsid w:val="0074189E"/>
  </w:style>
  <w:style w:type="paragraph" w:customStyle="1" w:styleId="E742D18C615E4A24B912A12FC06E5679">
    <w:name w:val="E742D18C615E4A24B912A12FC06E5679"/>
    <w:rsid w:val="00280ECF"/>
    <w:pPr>
      <w:spacing w:after="160" w:line="259" w:lineRule="auto"/>
    </w:pPr>
    <w:rPr>
      <w:lang w:val="en-IN" w:eastAsia="en-IN"/>
    </w:rPr>
  </w:style>
  <w:style w:type="paragraph" w:customStyle="1" w:styleId="7827CB9AAE92421289E61B66C661372B">
    <w:name w:val="7827CB9AAE92421289E61B66C661372B"/>
    <w:rsid w:val="00280ECF"/>
    <w:pPr>
      <w:spacing w:after="160" w:line="259" w:lineRule="auto"/>
    </w:pPr>
    <w:rPr>
      <w:lang w:val="en-IN" w:eastAsia="en-IN"/>
    </w:rPr>
  </w:style>
  <w:style w:type="paragraph" w:customStyle="1" w:styleId="955E755A1F594C1D9C9044A670663968">
    <w:name w:val="955E755A1F594C1D9C9044A670663968"/>
    <w:rsid w:val="0083330B"/>
    <w:pPr>
      <w:spacing w:after="160" w:line="259" w:lineRule="auto"/>
    </w:pPr>
    <w:rPr>
      <w:lang w:val="en-IN" w:eastAsia="en-IN"/>
    </w:rPr>
  </w:style>
  <w:style w:type="paragraph" w:customStyle="1" w:styleId="5266BEEBC6754E589F95D1D4AC09BC6C">
    <w:name w:val="5266BEEBC6754E589F95D1D4AC09BC6C"/>
    <w:rsid w:val="0083330B"/>
    <w:pPr>
      <w:spacing w:after="160" w:line="259" w:lineRule="auto"/>
    </w:pPr>
    <w:rPr>
      <w:lang w:val="en-IN" w:eastAsia="en-IN"/>
    </w:rPr>
  </w:style>
  <w:style w:type="paragraph" w:customStyle="1" w:styleId="1DD10CA6E0B241B6A73633E0D5106C5C">
    <w:name w:val="1DD10CA6E0B241B6A73633E0D5106C5C"/>
    <w:rsid w:val="0083330B"/>
    <w:pPr>
      <w:spacing w:after="160" w:line="259" w:lineRule="auto"/>
    </w:pPr>
    <w:rPr>
      <w:lang w:val="en-IN" w:eastAsia="en-IN"/>
    </w:rPr>
  </w:style>
  <w:style w:type="paragraph" w:customStyle="1" w:styleId="0CBA7B5F0F5F4432A28602C7998B4003">
    <w:name w:val="0CBA7B5F0F5F4432A28602C7998B4003"/>
    <w:rsid w:val="0083330B"/>
    <w:pPr>
      <w:spacing w:after="160" w:line="259" w:lineRule="auto"/>
    </w:pPr>
    <w:rPr>
      <w:lang w:val="en-IN" w:eastAsia="en-IN"/>
    </w:rPr>
  </w:style>
  <w:style w:type="paragraph" w:customStyle="1" w:styleId="67BC370087384F73ACF326493862B558">
    <w:name w:val="67BC370087384F73ACF326493862B558"/>
    <w:rsid w:val="0083330B"/>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383C9-FFFD-4F83-AE44-DF3CA3F8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1777</CharactersWithSpaces>
  <SharedDoc>false</SharedDoc>
  <HLinks>
    <vt:vector size="42" baseType="variant">
      <vt:variant>
        <vt:i4>2031671</vt:i4>
      </vt:variant>
      <vt:variant>
        <vt:i4>38</vt:i4>
      </vt:variant>
      <vt:variant>
        <vt:i4>0</vt:i4>
      </vt:variant>
      <vt:variant>
        <vt:i4>5</vt:i4>
      </vt:variant>
      <vt:variant>
        <vt:lpwstr/>
      </vt:variant>
      <vt:variant>
        <vt:lpwstr>_Toc366305283</vt:lpwstr>
      </vt:variant>
      <vt:variant>
        <vt:i4>2031671</vt:i4>
      </vt:variant>
      <vt:variant>
        <vt:i4>32</vt:i4>
      </vt:variant>
      <vt:variant>
        <vt:i4>0</vt:i4>
      </vt:variant>
      <vt:variant>
        <vt:i4>5</vt:i4>
      </vt:variant>
      <vt:variant>
        <vt:lpwstr/>
      </vt:variant>
      <vt:variant>
        <vt:lpwstr>_Toc366305282</vt:lpwstr>
      </vt:variant>
      <vt:variant>
        <vt:i4>2031671</vt:i4>
      </vt:variant>
      <vt:variant>
        <vt:i4>26</vt:i4>
      </vt:variant>
      <vt:variant>
        <vt:i4>0</vt:i4>
      </vt:variant>
      <vt:variant>
        <vt:i4>5</vt:i4>
      </vt:variant>
      <vt:variant>
        <vt:lpwstr/>
      </vt:variant>
      <vt:variant>
        <vt:lpwstr>_Toc366305281</vt:lpwstr>
      </vt:variant>
      <vt:variant>
        <vt:i4>2031671</vt:i4>
      </vt:variant>
      <vt:variant>
        <vt:i4>20</vt:i4>
      </vt:variant>
      <vt:variant>
        <vt:i4>0</vt:i4>
      </vt:variant>
      <vt:variant>
        <vt:i4>5</vt:i4>
      </vt:variant>
      <vt:variant>
        <vt:lpwstr/>
      </vt:variant>
      <vt:variant>
        <vt:lpwstr>_Toc366305280</vt:lpwstr>
      </vt:variant>
      <vt:variant>
        <vt:i4>1048631</vt:i4>
      </vt:variant>
      <vt:variant>
        <vt:i4>14</vt:i4>
      </vt:variant>
      <vt:variant>
        <vt:i4>0</vt:i4>
      </vt:variant>
      <vt:variant>
        <vt:i4>5</vt:i4>
      </vt:variant>
      <vt:variant>
        <vt:lpwstr/>
      </vt:variant>
      <vt:variant>
        <vt:lpwstr>_Toc366305279</vt:lpwstr>
      </vt:variant>
      <vt:variant>
        <vt:i4>1048631</vt:i4>
      </vt:variant>
      <vt:variant>
        <vt:i4>8</vt:i4>
      </vt:variant>
      <vt:variant>
        <vt:i4>0</vt:i4>
      </vt:variant>
      <vt:variant>
        <vt:i4>5</vt:i4>
      </vt:variant>
      <vt:variant>
        <vt:lpwstr/>
      </vt:variant>
      <vt:variant>
        <vt:lpwstr>_Toc366305278</vt:lpwstr>
      </vt:variant>
      <vt:variant>
        <vt:i4>1048631</vt:i4>
      </vt:variant>
      <vt:variant>
        <vt:i4>2</vt:i4>
      </vt:variant>
      <vt:variant>
        <vt:i4>0</vt:i4>
      </vt:variant>
      <vt:variant>
        <vt:i4>5</vt:i4>
      </vt:variant>
      <vt:variant>
        <vt:lpwstr/>
      </vt:variant>
      <vt:variant>
        <vt:lpwstr>_Toc366305277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dc:creator>
  <cp:keywords/>
  <dc:description/>
  <cp:lastModifiedBy>Dhruv Makwana</cp:lastModifiedBy>
  <cp:revision>4</cp:revision>
  <cp:lastPrinted>2011-09-30T09:42:00Z</cp:lastPrinted>
  <dcterms:created xsi:type="dcterms:W3CDTF">2022-03-16T09:46:00Z</dcterms:created>
  <dcterms:modified xsi:type="dcterms:W3CDTF">2022-03-24T03:09:00Z</dcterms:modified>
</cp:coreProperties>
</file>