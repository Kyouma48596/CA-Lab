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FB72244" w14:textId="77777777" w:rsidR="00B75843" w:rsidRPr="00BC4D3A" w:rsidRDefault="00D50170" w:rsidP="00D50170">
      <w:pPr>
        <w:jc w:val="center"/>
        <w:rPr>
          <w:b/>
          <w:sz w:val="36"/>
        </w:rPr>
      </w:pPr>
      <w:r w:rsidRPr="00BC4D3A">
        <w:rPr>
          <w:b/>
          <w:sz w:val="36"/>
        </w:rPr>
        <w:t xml:space="preserve">Experiment No </w:t>
      </w:r>
      <w:r w:rsidR="002C0D36">
        <w:rPr>
          <w:b/>
          <w:sz w:val="36"/>
        </w:rPr>
        <w:t>6</w:t>
      </w:r>
      <w:r w:rsidRPr="00BC4D3A">
        <w:rPr>
          <w:b/>
          <w:sz w:val="36"/>
        </w:rPr>
        <w:t xml:space="preserve">: Implementation of </w:t>
      </w:r>
      <w:r w:rsidR="00281C2F">
        <w:rPr>
          <w:b/>
          <w:sz w:val="36"/>
        </w:rPr>
        <w:t>Register File</w:t>
      </w:r>
      <w:r w:rsidR="00D721AE">
        <w:rPr>
          <w:b/>
          <w:sz w:val="36"/>
        </w:rPr>
        <w:t xml:space="preserve"> </w:t>
      </w:r>
    </w:p>
    <w:p w14:paraId="4FAA5555" w14:textId="77777777" w:rsidR="00CD67D5" w:rsidRDefault="00CD67D5" w:rsidP="00CD67D5">
      <w:pPr>
        <w:rPr>
          <w:b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3402"/>
        <w:gridCol w:w="2552"/>
      </w:tblGrid>
      <w:tr w:rsidR="00CD67D5" w14:paraId="56398959" w14:textId="77777777" w:rsidTr="003328DB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8746C" w14:textId="77777777" w:rsidR="00CD67D5" w:rsidRDefault="00CD67D5" w:rsidP="003328D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72534" w14:textId="77777777" w:rsidR="00CD67D5" w:rsidRDefault="00CD67D5" w:rsidP="003328D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3127" w14:textId="77777777" w:rsidR="00CD67D5" w:rsidRDefault="00CD67D5" w:rsidP="003328D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 No</w:t>
            </w:r>
          </w:p>
        </w:tc>
      </w:tr>
      <w:tr w:rsidR="00CD67D5" w14:paraId="4B55C61F" w14:textId="77777777" w:rsidTr="003328DB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EF8C" w14:textId="77777777" w:rsidR="00CD67D5" w:rsidRDefault="00CD67D5" w:rsidP="003328D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0D45B" w14:textId="463C0328" w:rsidR="00CD67D5" w:rsidRDefault="007C4B33" w:rsidP="003328D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</w:rPr>
                <w:id w:val="-1628077579"/>
                <w:placeholder>
                  <w:docPart w:val="E742D18C615E4A24B912A12FC06E5679"/>
                </w:placeholder>
              </w:sdtPr>
              <w:sdtEndPr/>
              <w:sdtContent>
                <w:r w:rsidR="005D116F">
                  <w:rPr>
                    <w:b/>
                  </w:rPr>
                  <w:t>Dhruv Makwana</w:t>
                </w:r>
              </w:sdtContent>
            </w:sdt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82B1" w14:textId="74A55636" w:rsidR="00CD67D5" w:rsidRDefault="007C4B33" w:rsidP="003328D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</w:rPr>
                <w:id w:val="900799664"/>
                <w:placeholder>
                  <w:docPart w:val="7827CB9AAE92421289E61B66C661372B"/>
                </w:placeholder>
              </w:sdtPr>
              <w:sdtEndPr/>
              <w:sdtContent>
                <w:r w:rsidR="005D116F" w:rsidRPr="005D116F">
                  <w:rPr>
                    <w:b/>
                  </w:rPr>
                  <w:t>2019A3PS0381H</w:t>
                </w:r>
              </w:sdtContent>
            </w:sdt>
          </w:p>
        </w:tc>
      </w:tr>
    </w:tbl>
    <w:p w14:paraId="349E7CFD" w14:textId="77777777" w:rsidR="00D50170" w:rsidRPr="00BC4D3A" w:rsidRDefault="00D50170" w:rsidP="00D50170">
      <w:pPr>
        <w:pStyle w:val="Default"/>
        <w:jc w:val="both"/>
      </w:pPr>
    </w:p>
    <w:p w14:paraId="3F2DB4B3" w14:textId="77777777" w:rsidR="00386570" w:rsidRDefault="00281C2F" w:rsidP="00CB6846">
      <w:pPr>
        <w:pStyle w:val="Default"/>
        <w:jc w:val="both"/>
      </w:pPr>
      <w:r>
        <w:t xml:space="preserve">A register file is one of the important components of the </w:t>
      </w:r>
      <w:r w:rsidR="004A4DC5">
        <w:t>RISC V</w:t>
      </w:r>
      <w:r>
        <w:t xml:space="preserve"> data path. It can read two registers and write in to one register.</w:t>
      </w:r>
      <w:r w:rsidR="00805BAC">
        <w:t xml:space="preserve"> The </w:t>
      </w:r>
      <w:r w:rsidR="00B810DF">
        <w:t>RISC V</w:t>
      </w:r>
      <w:r w:rsidR="00805BAC">
        <w:t xml:space="preserve"> register file contains total of 32 32-bit registers. Hence 5-bits are used to specify the register numbers that are to be read or written. </w:t>
      </w:r>
    </w:p>
    <w:p w14:paraId="577A191B" w14:textId="77777777" w:rsidR="00386570" w:rsidRDefault="00386570" w:rsidP="008A2967">
      <w:pPr>
        <w:pStyle w:val="Default"/>
        <w:tabs>
          <w:tab w:val="left" w:pos="2948"/>
        </w:tabs>
        <w:jc w:val="both"/>
      </w:pPr>
    </w:p>
    <w:p w14:paraId="02221819" w14:textId="77777777" w:rsidR="00386570" w:rsidRDefault="00386570" w:rsidP="00CB6846">
      <w:pPr>
        <w:pStyle w:val="Default"/>
        <w:jc w:val="both"/>
      </w:pPr>
      <w:r w:rsidRPr="00386570">
        <w:rPr>
          <w:b/>
        </w:rPr>
        <w:t>Register Read:</w:t>
      </w:r>
      <w:r>
        <w:t xml:space="preserve"> </w:t>
      </w:r>
      <w:r w:rsidR="00805BAC">
        <w:t xml:space="preserve">Register file always outputs the contents of the register corresponding to read register numbers specified. </w:t>
      </w:r>
      <w:r w:rsidR="00805BAC" w:rsidRPr="00144A0E">
        <w:rPr>
          <w:b/>
        </w:rPr>
        <w:t>Reading</w:t>
      </w:r>
      <w:r w:rsidR="00261715">
        <w:rPr>
          <w:b/>
        </w:rPr>
        <w:t xml:space="preserve"> a register</w:t>
      </w:r>
      <w:r w:rsidR="00805BAC" w:rsidRPr="00144A0E">
        <w:rPr>
          <w:b/>
        </w:rPr>
        <w:t xml:space="preserve"> is not dependent on any other signals.</w:t>
      </w:r>
      <w:r w:rsidR="00805BAC">
        <w:t xml:space="preserve"> </w:t>
      </w:r>
    </w:p>
    <w:p w14:paraId="71033126" w14:textId="77777777" w:rsidR="00D50170" w:rsidRPr="00BC4D3A" w:rsidRDefault="00386570" w:rsidP="00CB6846">
      <w:pPr>
        <w:pStyle w:val="Default"/>
        <w:jc w:val="both"/>
      </w:pPr>
      <w:r w:rsidRPr="00386570">
        <w:rPr>
          <w:b/>
        </w:rPr>
        <w:t>Register Write:</w:t>
      </w:r>
      <w:r>
        <w:t xml:space="preserve"> </w:t>
      </w:r>
      <w:r w:rsidR="00EA3D99">
        <w:t xml:space="preserve">Register writes are controlled by a control signal </w:t>
      </w:r>
      <w:r w:rsidR="00EA3D99" w:rsidRPr="00144A0E">
        <w:rPr>
          <w:b/>
        </w:rPr>
        <w:t>RegWrite</w:t>
      </w:r>
      <w:r w:rsidR="003E44EC">
        <w:t>.</w:t>
      </w:r>
      <w:r w:rsidR="00EA3D99">
        <w:t xml:space="preserve"> </w:t>
      </w:r>
      <w:r w:rsidR="0070737C">
        <w:t xml:space="preserve"> Additionally the regis</w:t>
      </w:r>
      <w:r w:rsidR="00CB6846">
        <w:t xml:space="preserve">ter file has a </w:t>
      </w:r>
      <w:r w:rsidR="00CB6846" w:rsidRPr="00144A0E">
        <w:rPr>
          <w:b/>
        </w:rPr>
        <w:t>clock signal</w:t>
      </w:r>
      <w:r w:rsidR="00CB6846">
        <w:t xml:space="preserve">. The write should happen if </w:t>
      </w:r>
      <w:r w:rsidR="00CB6846" w:rsidRPr="00144A0E">
        <w:rPr>
          <w:b/>
        </w:rPr>
        <w:t>RegWrite signal is made 1 and if there is positive edge of clock</w:t>
      </w:r>
      <w:r w:rsidR="00CB6846">
        <w:t xml:space="preserve">. </w:t>
      </w:r>
    </w:p>
    <w:p w14:paraId="2281763F" w14:textId="77777777" w:rsidR="00CB6846" w:rsidRDefault="00CB6846" w:rsidP="00D50170">
      <w:pPr>
        <w:pStyle w:val="Default"/>
        <w:jc w:val="both"/>
      </w:pPr>
    </w:p>
    <w:p w14:paraId="5BA2079B" w14:textId="77777777" w:rsidR="007E69D0" w:rsidRDefault="00805BAC" w:rsidP="00D50170">
      <w:pPr>
        <w:pStyle w:val="Default"/>
        <w:jc w:val="both"/>
      </w:pP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122C87" wp14:editId="4E4306B1">
                <wp:simplePos x="0" y="0"/>
                <wp:positionH relativeFrom="column">
                  <wp:posOffset>4428490</wp:posOffset>
                </wp:positionH>
                <wp:positionV relativeFrom="paragraph">
                  <wp:posOffset>1680210</wp:posOffset>
                </wp:positionV>
                <wp:extent cx="443865" cy="400050"/>
                <wp:effectExtent l="0" t="0" r="0" b="0"/>
                <wp:wrapNone/>
                <wp:docPr id="52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EE84F7" w14:textId="77777777" w:rsidR="00805BAC" w:rsidRDefault="00805BAC" w:rsidP="00805BA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32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22C87" id="Rectangle 51" o:spid="_x0000_s1026" style="position:absolute;left:0;text-align:left;margin-left:348.7pt;margin-top:132.3pt;width:34.95pt;height:31.5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" filled="f" stroked="f">
                <v:textbox style="mso-fit-shape-to-text:t">
                  <w:txbxContent>
                    <w:p w14:paraId="7DEE84F7" w14:textId="77777777" w:rsidR="00805BAC" w:rsidRDefault="00805BAC" w:rsidP="00805BA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32</w:t>
                      </w:r>
                    </w:p>
                  </w:txbxContent>
                </v:textbox>
              </v:rect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64915C" wp14:editId="39296731">
                <wp:simplePos x="0" y="0"/>
                <wp:positionH relativeFrom="column">
                  <wp:posOffset>4423410</wp:posOffset>
                </wp:positionH>
                <wp:positionV relativeFrom="paragraph">
                  <wp:posOffset>470535</wp:posOffset>
                </wp:positionV>
                <wp:extent cx="443865" cy="400050"/>
                <wp:effectExtent l="0" t="0" r="0" b="0"/>
                <wp:wrapNone/>
                <wp:docPr id="51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231931" w14:textId="77777777" w:rsidR="00805BAC" w:rsidRDefault="00805BAC" w:rsidP="00805BA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32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4915C" id="Rectangle 50" o:spid="_x0000_s1027" style="position:absolute;left:0;text-align:left;margin-left:348.3pt;margin-top:37.05pt;width:34.95pt;height:31.5pt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" filled="f" stroked="f">
                <v:textbox style="mso-fit-shape-to-text:t">
                  <w:txbxContent>
                    <w:p w14:paraId="5A231931" w14:textId="77777777" w:rsidR="00805BAC" w:rsidRDefault="00805BAC" w:rsidP="00805BA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32</w:t>
                      </w:r>
                    </w:p>
                  </w:txbxContent>
                </v:textbox>
              </v:rect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688484" wp14:editId="38B07AE5">
                <wp:simplePos x="0" y="0"/>
                <wp:positionH relativeFrom="column">
                  <wp:posOffset>727710</wp:posOffset>
                </wp:positionH>
                <wp:positionV relativeFrom="paragraph">
                  <wp:posOffset>2337435</wp:posOffset>
                </wp:positionV>
                <wp:extent cx="443865" cy="400050"/>
                <wp:effectExtent l="0" t="0" r="0" b="0"/>
                <wp:wrapNone/>
                <wp:docPr id="50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1AE3DC" w14:textId="77777777" w:rsidR="00805BAC" w:rsidRDefault="00805BAC" w:rsidP="00805BA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32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88484" id="Rectangle 49" o:spid="_x0000_s1028" style="position:absolute;left:0;text-align:left;margin-left:57.3pt;margin-top:184.05pt;width:34.95pt;height:31.5pt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" filled="f" stroked="f">
                <v:textbox style="mso-fit-shape-to-text:t">
                  <w:txbxContent>
                    <w:p w14:paraId="481AE3DC" w14:textId="77777777" w:rsidR="00805BAC" w:rsidRDefault="00805BAC" w:rsidP="00805BA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32</w:t>
                      </w:r>
                    </w:p>
                  </w:txbxContent>
                </v:textbox>
              </v:rect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676CD8" wp14:editId="4BC78983">
                <wp:simplePos x="0" y="0"/>
                <wp:positionH relativeFrom="column">
                  <wp:posOffset>727710</wp:posOffset>
                </wp:positionH>
                <wp:positionV relativeFrom="paragraph">
                  <wp:posOffset>1680210</wp:posOffset>
                </wp:positionV>
                <wp:extent cx="314325" cy="400050"/>
                <wp:effectExtent l="0" t="0" r="0" b="0"/>
                <wp:wrapNone/>
                <wp:docPr id="49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B604EF" w14:textId="77777777" w:rsidR="00805BAC" w:rsidRDefault="00805BAC" w:rsidP="00805BA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76CD8" id="Rectangle 48" o:spid="_x0000_s1029" style="position:absolute;left:0;text-align:left;margin-left:57.3pt;margin-top:132.3pt;width:24.75pt;height:31.5pt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" filled="f" stroked="f">
                <v:textbox style="mso-fit-shape-to-text:t">
                  <w:txbxContent>
                    <w:p w14:paraId="1CB604EF" w14:textId="77777777" w:rsidR="00805BAC" w:rsidRDefault="00805BAC" w:rsidP="00805BA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F347C6" wp14:editId="501540F5">
                <wp:simplePos x="0" y="0"/>
                <wp:positionH relativeFrom="column">
                  <wp:posOffset>722630</wp:posOffset>
                </wp:positionH>
                <wp:positionV relativeFrom="paragraph">
                  <wp:posOffset>742950</wp:posOffset>
                </wp:positionV>
                <wp:extent cx="314325" cy="400050"/>
                <wp:effectExtent l="0" t="0" r="0" b="0"/>
                <wp:wrapNone/>
                <wp:docPr id="48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40E4B4" w14:textId="77777777" w:rsidR="00805BAC" w:rsidRDefault="00805BAC" w:rsidP="00805BA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347C6" id="Rectangle 47" o:spid="_x0000_s1030" style="position:absolute;left:0;text-align:left;margin-left:56.9pt;margin-top:58.5pt;width:24.75pt;height:31.5pt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" filled="f" stroked="f">
                <v:textbox style="mso-fit-shape-to-text:t">
                  <w:txbxContent>
                    <w:p w14:paraId="1B40E4B4" w14:textId="77777777" w:rsidR="00805BAC" w:rsidRDefault="00805BAC" w:rsidP="00805BA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69E286" wp14:editId="2B24219F">
                <wp:simplePos x="0" y="0"/>
                <wp:positionH relativeFrom="column">
                  <wp:posOffset>704215</wp:posOffset>
                </wp:positionH>
                <wp:positionV relativeFrom="paragraph">
                  <wp:posOffset>19685</wp:posOffset>
                </wp:positionV>
                <wp:extent cx="314325" cy="400050"/>
                <wp:effectExtent l="0" t="0" r="0" b="0"/>
                <wp:wrapNone/>
                <wp:docPr id="1032" name="Rectangle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5DF6B5" w14:textId="77777777" w:rsidR="00805BAC" w:rsidRDefault="00805BAC" w:rsidP="00805BA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9E286" id="Rectangle 1031" o:spid="_x0000_s1031" style="position:absolute;left:0;text-align:left;margin-left:55.45pt;margin-top:1.55pt;width:24.75pt;height:31.5pt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" filled="f" stroked="f">
                <v:textbox style="mso-fit-shape-to-text:t">
                  <w:txbxContent>
                    <w:p w14:paraId="465DF6B5" w14:textId="77777777" w:rsidR="00805BAC" w:rsidRDefault="00805BAC" w:rsidP="00805BA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2A9CAB" wp14:editId="11C8FFAD">
                <wp:simplePos x="0" y="0"/>
                <wp:positionH relativeFrom="column">
                  <wp:posOffset>4428490</wp:posOffset>
                </wp:positionH>
                <wp:positionV relativeFrom="paragraph">
                  <wp:posOffset>2013585</wp:posOffset>
                </wp:positionV>
                <wp:extent cx="266065" cy="247650"/>
                <wp:effectExtent l="57150" t="38100" r="38735" b="95250"/>
                <wp:wrapNone/>
                <wp:docPr id="45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81214" id="Straight Connector 44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pt,158.55pt" to="369.65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05421F" wp14:editId="4FC69AE5">
                <wp:simplePos x="0" y="0"/>
                <wp:positionH relativeFrom="column">
                  <wp:posOffset>4418965</wp:posOffset>
                </wp:positionH>
                <wp:positionV relativeFrom="paragraph">
                  <wp:posOffset>822960</wp:posOffset>
                </wp:positionV>
                <wp:extent cx="266065" cy="247650"/>
                <wp:effectExtent l="57150" t="38100" r="38735" b="95250"/>
                <wp:wrapNone/>
                <wp:docPr id="4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2017B" id="Straight Connector 43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95pt,64.8pt" to="368.9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3111CB" wp14:editId="228460FB">
                <wp:simplePos x="0" y="0"/>
                <wp:positionH relativeFrom="column">
                  <wp:posOffset>751840</wp:posOffset>
                </wp:positionH>
                <wp:positionV relativeFrom="paragraph">
                  <wp:posOffset>2632710</wp:posOffset>
                </wp:positionV>
                <wp:extent cx="266065" cy="247650"/>
                <wp:effectExtent l="57150" t="38100" r="38735" b="95250"/>
                <wp:wrapNone/>
                <wp:docPr id="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3DA33" id="Straight Connector 42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pt,207.3pt" to="80.15pt,2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89348E" wp14:editId="69B20E57">
                <wp:simplePos x="0" y="0"/>
                <wp:positionH relativeFrom="column">
                  <wp:posOffset>751840</wp:posOffset>
                </wp:positionH>
                <wp:positionV relativeFrom="paragraph">
                  <wp:posOffset>2013585</wp:posOffset>
                </wp:positionV>
                <wp:extent cx="266065" cy="247650"/>
                <wp:effectExtent l="57150" t="38100" r="38735" b="95250"/>
                <wp:wrapNone/>
                <wp:docPr id="42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87318" id="Straight Connector 41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pt,158.55pt" to="80.15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DD08E1" wp14:editId="30AA8172">
                <wp:simplePos x="0" y="0"/>
                <wp:positionH relativeFrom="column">
                  <wp:posOffset>751840</wp:posOffset>
                </wp:positionH>
                <wp:positionV relativeFrom="paragraph">
                  <wp:posOffset>1127760</wp:posOffset>
                </wp:positionV>
                <wp:extent cx="266065" cy="247650"/>
                <wp:effectExtent l="57150" t="38100" r="38735" b="95250"/>
                <wp:wrapNone/>
                <wp:docPr id="41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2B0BC" id="Straight Connector 40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pt,88.8pt" to="80.15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34C6DC" wp14:editId="3BBDB499">
                <wp:simplePos x="0" y="0"/>
                <wp:positionH relativeFrom="column">
                  <wp:posOffset>751840</wp:posOffset>
                </wp:positionH>
                <wp:positionV relativeFrom="paragraph">
                  <wp:posOffset>318135</wp:posOffset>
                </wp:positionV>
                <wp:extent cx="266065" cy="247650"/>
                <wp:effectExtent l="57150" t="38100" r="38735" b="95250"/>
                <wp:wrapNone/>
                <wp:docPr id="1031" name="Straight Connector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1D7FE" id="Straight Connector 1030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pt,25.05pt" to="80.1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C620C7" wp14:editId="06E47246">
                <wp:simplePos x="0" y="0"/>
                <wp:positionH relativeFrom="column">
                  <wp:posOffset>1313180</wp:posOffset>
                </wp:positionH>
                <wp:positionV relativeFrom="paragraph">
                  <wp:posOffset>2604135</wp:posOffset>
                </wp:positionV>
                <wp:extent cx="1514475" cy="323850"/>
                <wp:effectExtent l="57150" t="38100" r="66675" b="76200"/>
                <wp:wrapNone/>
                <wp:docPr id="30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C3F55" w14:textId="77777777" w:rsidR="00805BAC" w:rsidRDefault="00805BAC" w:rsidP="00805BA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Write Data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7C620C7" id="Rectangle 29" o:spid="_x0000_s1032" style="position:absolute;left:0;text-align:left;margin-left:103.4pt;margin-top:205.05pt;width:119.25pt;height:2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" fillcolor="#a7bfde [1620]" stroked="f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1CC3F55" w14:textId="77777777" w:rsidR="00805BAC" w:rsidRDefault="00805BAC" w:rsidP="00805BA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</w:rPr>
                        <w:t>Write Data</w:t>
                      </w:r>
                    </w:p>
                  </w:txbxContent>
                </v:textbox>
              </v:rect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00A433" wp14:editId="04A7F7EC">
                <wp:simplePos x="0" y="0"/>
                <wp:positionH relativeFrom="column">
                  <wp:posOffset>3590290</wp:posOffset>
                </wp:positionH>
                <wp:positionV relativeFrom="paragraph">
                  <wp:posOffset>3061335</wp:posOffset>
                </wp:positionV>
                <wp:extent cx="0" cy="600075"/>
                <wp:effectExtent l="114300" t="38100" r="76200" b="85725"/>
                <wp:wrapNone/>
                <wp:docPr id="5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CFCD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82.7pt;margin-top:241.05pt;width:0;height:47.2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DEBF79" wp14:editId="0E645B47">
                <wp:simplePos x="0" y="0"/>
                <wp:positionH relativeFrom="column">
                  <wp:posOffset>3152140</wp:posOffset>
                </wp:positionH>
                <wp:positionV relativeFrom="paragraph">
                  <wp:posOffset>3661410</wp:posOffset>
                </wp:positionV>
                <wp:extent cx="1276350" cy="381000"/>
                <wp:effectExtent l="57150" t="38100" r="57150" b="76200"/>
                <wp:wrapNone/>
                <wp:docPr id="5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181CE" w14:textId="77777777" w:rsidR="00805BAC" w:rsidRDefault="00805BAC" w:rsidP="00805BA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40"/>
                                <w:szCs w:val="40"/>
                              </w:rPr>
                              <w:t>RegWrite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ADEBF79" id="Rectangle 4" o:spid="_x0000_s1033" style="position:absolute;left:0;text-align:left;margin-left:248.2pt;margin-top:288.3pt;width:100.5pt;height:3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" fillcolor="gray [1616]" stroked="f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7E5181CE" w14:textId="77777777" w:rsidR="00805BAC" w:rsidRDefault="00805BAC" w:rsidP="00805BA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40"/>
                          <w:szCs w:val="40"/>
                        </w:rPr>
                        <w:t>RegWrite</w:t>
                      </w:r>
                    </w:p>
                  </w:txbxContent>
                </v:textbox>
              </v:rect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0E6FDC" wp14:editId="33E62630">
                <wp:simplePos x="0" y="0"/>
                <wp:positionH relativeFrom="column">
                  <wp:posOffset>599440</wp:posOffset>
                </wp:positionH>
                <wp:positionV relativeFrom="paragraph">
                  <wp:posOffset>2756535</wp:posOffset>
                </wp:positionV>
                <wp:extent cx="704850" cy="0"/>
                <wp:effectExtent l="0" t="133350" r="0" b="171450"/>
                <wp:wrapNone/>
                <wp:docPr id="1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8B88A" id="Straight Arrow Connector 17" o:spid="_x0000_s1026" type="#_x0000_t32" style="position:absolute;margin-left:47.2pt;margin-top:217.05pt;width:55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" strokecolor="black [3213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53BC0F" wp14:editId="6A623CE6">
                <wp:simplePos x="0" y="0"/>
                <wp:positionH relativeFrom="column">
                  <wp:posOffset>599440</wp:posOffset>
                </wp:positionH>
                <wp:positionV relativeFrom="paragraph">
                  <wp:posOffset>2146935</wp:posOffset>
                </wp:positionV>
                <wp:extent cx="704850" cy="0"/>
                <wp:effectExtent l="0" t="133350" r="0" b="171450"/>
                <wp:wrapNone/>
                <wp:docPr id="5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83367" id="Straight Arrow Connector 16" o:spid="_x0000_s1026" type="#_x0000_t32" style="position:absolute;margin-left:47.2pt;margin-top:169.05pt;width:55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" strokecolor="black [3213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C73F43" wp14:editId="57D2C2E8">
                <wp:simplePos x="0" y="0"/>
                <wp:positionH relativeFrom="column">
                  <wp:posOffset>4352290</wp:posOffset>
                </wp:positionH>
                <wp:positionV relativeFrom="paragraph">
                  <wp:posOffset>2146935</wp:posOffset>
                </wp:positionV>
                <wp:extent cx="661670" cy="0"/>
                <wp:effectExtent l="0" t="133350" r="0" b="171450"/>
                <wp:wrapNone/>
                <wp:docPr id="5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6ED06" id="Straight Arrow Connector 15" o:spid="_x0000_s1026" type="#_x0000_t32" style="position:absolute;margin-left:342.7pt;margin-top:169.05pt;width:52.1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" strokecolor="black [3213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8C28C1" wp14:editId="5B045239">
                <wp:simplePos x="0" y="0"/>
                <wp:positionH relativeFrom="column">
                  <wp:posOffset>4352290</wp:posOffset>
                </wp:positionH>
                <wp:positionV relativeFrom="paragraph">
                  <wp:posOffset>913765</wp:posOffset>
                </wp:positionV>
                <wp:extent cx="520065" cy="13970"/>
                <wp:effectExtent l="0" t="114300" r="0" b="157480"/>
                <wp:wrapNone/>
                <wp:docPr id="1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" cy="13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F1320" id="Straight Arrow Connector 14" o:spid="_x0000_s1026" type="#_x0000_t32" style="position:absolute;margin-left:342.7pt;margin-top:71.95pt;width:40.95pt;height:1.1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" strokecolor="black [3213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333F1" wp14:editId="747C7938">
                <wp:simplePos x="0" y="0"/>
                <wp:positionH relativeFrom="column">
                  <wp:posOffset>599440</wp:posOffset>
                </wp:positionH>
                <wp:positionV relativeFrom="paragraph">
                  <wp:posOffset>1232535</wp:posOffset>
                </wp:positionV>
                <wp:extent cx="704850" cy="0"/>
                <wp:effectExtent l="0" t="133350" r="0" b="171450"/>
                <wp:wrapNone/>
                <wp:docPr id="5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7D71C" id="Straight Arrow Connector 12" o:spid="_x0000_s1026" type="#_x0000_t32" style="position:absolute;margin-left:47.2pt;margin-top:97.05pt;width:55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" strokecolor="black [3213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433CEC" wp14:editId="3C851302">
                <wp:simplePos x="0" y="0"/>
                <wp:positionH relativeFrom="column">
                  <wp:posOffset>599440</wp:posOffset>
                </wp:positionH>
                <wp:positionV relativeFrom="paragraph">
                  <wp:posOffset>470535</wp:posOffset>
                </wp:positionV>
                <wp:extent cx="704850" cy="0"/>
                <wp:effectExtent l="0" t="133350" r="0" b="171450"/>
                <wp:wrapNone/>
                <wp:docPr id="4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22441" id="Straight Arrow Connector 11" o:spid="_x0000_s1026" type="#_x0000_t32" style="position:absolute;margin-left:47.2pt;margin-top:37.05pt;width:55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" strokecolor="black [3213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14:paraId="720AB267" w14:textId="77777777" w:rsidR="00281C2F" w:rsidRDefault="00805BAC" w:rsidP="00D50170">
      <w:pPr>
        <w:pStyle w:val="Default"/>
        <w:jc w:val="both"/>
      </w:pP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37156F" wp14:editId="543E17C4">
                <wp:simplePos x="0" y="0"/>
                <wp:positionH relativeFrom="column">
                  <wp:posOffset>1328420</wp:posOffset>
                </wp:positionH>
                <wp:positionV relativeFrom="paragraph">
                  <wp:posOffset>137160</wp:posOffset>
                </wp:positionV>
                <wp:extent cx="1504950" cy="608965"/>
                <wp:effectExtent l="57150" t="38100" r="57150" b="76835"/>
                <wp:wrapNone/>
                <wp:docPr id="2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089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A3B00" w14:textId="77777777" w:rsidR="00805BAC" w:rsidRDefault="00805BAC" w:rsidP="00805BA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Read Register number 1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7156F" id="Rectangle 23" o:spid="_x0000_s1034" style="position:absolute;left:0;text-align:left;margin-left:104.6pt;margin-top:10.8pt;width:118.5pt;height:47.9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" fillcolor="#a7bfde [1620]" stroked="f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68A3B00" w14:textId="77777777" w:rsidR="00805BAC" w:rsidRDefault="00805BAC" w:rsidP="00805BA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</w:rPr>
                        <w:t>Read Register number 1</w:t>
                      </w:r>
                    </w:p>
                  </w:txbxContent>
                </v:textbox>
              </v:rect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22AF3D" wp14:editId="66A9ACB8">
                <wp:simplePos x="0" y="0"/>
                <wp:positionH relativeFrom="column">
                  <wp:posOffset>1304566</wp:posOffset>
                </wp:positionH>
                <wp:positionV relativeFrom="paragraph">
                  <wp:posOffset>29090</wp:posOffset>
                </wp:positionV>
                <wp:extent cx="3048000" cy="2857500"/>
                <wp:effectExtent l="57150" t="38100" r="76200" b="95250"/>
                <wp:wrapNone/>
                <wp:docPr id="4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857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A357ACD" id="Rectangle 9" o:spid="_x0000_s1026" style="position:absolute;margin-left:102.7pt;margin-top:2.3pt;width:240pt;height:2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</w:p>
    <w:p w14:paraId="1F6B053E" w14:textId="77777777" w:rsidR="00281C2F" w:rsidRDefault="00281C2F" w:rsidP="00D50170">
      <w:pPr>
        <w:pStyle w:val="Default"/>
        <w:jc w:val="both"/>
      </w:pPr>
    </w:p>
    <w:p w14:paraId="67B4DDAF" w14:textId="77777777" w:rsidR="00805BAC" w:rsidRDefault="00805BAC" w:rsidP="00805BAC">
      <w:pPr>
        <w:widowControl/>
        <w:suppressAutoHyphens w:val="0"/>
      </w:pP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540EE6" wp14:editId="31CC514B">
                <wp:simplePos x="0" y="0"/>
                <wp:positionH relativeFrom="column">
                  <wp:posOffset>3329305</wp:posOffset>
                </wp:positionH>
                <wp:positionV relativeFrom="paragraph">
                  <wp:posOffset>1365250</wp:posOffset>
                </wp:positionV>
                <wp:extent cx="1007110" cy="646430"/>
                <wp:effectExtent l="57150" t="38100" r="59690" b="77470"/>
                <wp:wrapNone/>
                <wp:docPr id="58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64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E7F6F" w14:textId="77777777" w:rsidR="00805BAC" w:rsidRDefault="00805BAC" w:rsidP="00805BA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Read Data 2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40EE6" id="Rectangle 26" o:spid="_x0000_s1035" style="position:absolute;margin-left:262.15pt;margin-top:107.5pt;width:79.3pt;height:50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" fillcolor="#a7bfde [1620]" stroked="f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82E7F6F" w14:textId="77777777" w:rsidR="00805BAC" w:rsidRDefault="00805BAC" w:rsidP="00805BA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</w:rPr>
                        <w:t>Read Data 2</w:t>
                      </w:r>
                    </w:p>
                  </w:txbxContent>
                </v:textbox>
              </v:rect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576585" wp14:editId="61DE466D">
                <wp:simplePos x="0" y="0"/>
                <wp:positionH relativeFrom="column">
                  <wp:posOffset>3398520</wp:posOffset>
                </wp:positionH>
                <wp:positionV relativeFrom="paragraph">
                  <wp:posOffset>149225</wp:posOffset>
                </wp:positionV>
                <wp:extent cx="937895" cy="629285"/>
                <wp:effectExtent l="57150" t="38100" r="52705" b="75565"/>
                <wp:wrapNone/>
                <wp:docPr id="2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6292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F0839" w14:textId="77777777" w:rsidR="00805BAC" w:rsidRDefault="00805BAC" w:rsidP="00805BA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Read Data 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6585" id="Rectangle 25" o:spid="_x0000_s1036" style="position:absolute;margin-left:267.6pt;margin-top:11.75pt;width:73.85pt;height:49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" fillcolor="#a7bfde [1620]" stroked="f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602F0839" w14:textId="77777777" w:rsidR="00805BAC" w:rsidRDefault="00805BAC" w:rsidP="00805BA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</w:rPr>
                        <w:t>Read Data 1</w:t>
                      </w:r>
                    </w:p>
                  </w:txbxContent>
                </v:textbox>
              </v:rect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40BCC2" wp14:editId="79962D4C">
                <wp:simplePos x="0" y="0"/>
                <wp:positionH relativeFrom="column">
                  <wp:posOffset>1310640</wp:posOffset>
                </wp:positionH>
                <wp:positionV relativeFrom="paragraph">
                  <wp:posOffset>1391285</wp:posOffset>
                </wp:positionV>
                <wp:extent cx="1524000" cy="621030"/>
                <wp:effectExtent l="57150" t="38100" r="57150" b="83820"/>
                <wp:wrapNone/>
                <wp:docPr id="59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21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B0613" w14:textId="77777777" w:rsidR="00805BAC" w:rsidRDefault="00805BAC" w:rsidP="00805BA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Write Register 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0BCC2" id="Rectangle 28" o:spid="_x0000_s1037" style="position:absolute;margin-left:103.2pt;margin-top:109.55pt;width:120pt;height:48.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" fillcolor="#a7bfde [1620]" stroked="f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54CB0613" w14:textId="77777777" w:rsidR="00805BAC" w:rsidRDefault="00805BAC" w:rsidP="00805BA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Write Register </w:t>
                      </w:r>
                    </w:p>
                  </w:txbxContent>
                </v:textbox>
              </v:rect>
            </w:pict>
          </mc:Fallback>
        </mc:AlternateContent>
      </w: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54C01D" wp14:editId="7B5AC39E">
                <wp:simplePos x="0" y="0"/>
                <wp:positionH relativeFrom="column">
                  <wp:posOffset>1328420</wp:posOffset>
                </wp:positionH>
                <wp:positionV relativeFrom="paragraph">
                  <wp:posOffset>476885</wp:posOffset>
                </wp:positionV>
                <wp:extent cx="1506220" cy="681355"/>
                <wp:effectExtent l="57150" t="38100" r="55880" b="80645"/>
                <wp:wrapNone/>
                <wp:docPr id="28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220" cy="68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10E30" w14:textId="77777777" w:rsidR="00805BAC" w:rsidRDefault="00805BAC" w:rsidP="00805BA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Read Register number 2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4C01D" id="Rectangle 27" o:spid="_x0000_s1038" style="position:absolute;margin-left:104.6pt;margin-top:37.55pt;width:118.6pt;height:53.6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" fillcolor="#a7bfde [1620]" stroked="f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4D10E30" w14:textId="77777777" w:rsidR="00805BAC" w:rsidRDefault="00805BAC" w:rsidP="00805BA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36"/>
                          <w:szCs w:val="36"/>
                        </w:rPr>
                        <w:t>Read Register number 2</w:t>
                      </w:r>
                    </w:p>
                  </w:txbxContent>
                </v:textbox>
              </v:rect>
            </w:pict>
          </mc:Fallback>
        </mc:AlternateContent>
      </w:r>
    </w:p>
    <w:p w14:paraId="20A96B54" w14:textId="77777777" w:rsidR="00805BAC" w:rsidRDefault="00805BAC" w:rsidP="00805BAC">
      <w:pPr>
        <w:widowControl/>
        <w:suppressAutoHyphens w:val="0"/>
      </w:pPr>
    </w:p>
    <w:p w14:paraId="1E872672" w14:textId="77777777" w:rsidR="00805BAC" w:rsidRDefault="00805BAC" w:rsidP="00805BAC">
      <w:pPr>
        <w:widowControl/>
        <w:suppressAutoHyphens w:val="0"/>
      </w:pPr>
    </w:p>
    <w:p w14:paraId="41DAAE58" w14:textId="77777777" w:rsidR="00805BAC" w:rsidRDefault="00805BAC" w:rsidP="00805BAC">
      <w:pPr>
        <w:widowControl/>
        <w:suppressAutoHyphens w:val="0"/>
      </w:pPr>
    </w:p>
    <w:p w14:paraId="7D5F3204" w14:textId="77777777" w:rsidR="00805BAC" w:rsidRDefault="00805BAC" w:rsidP="00805BAC">
      <w:pPr>
        <w:widowControl/>
        <w:suppressAutoHyphens w:val="0"/>
      </w:pPr>
    </w:p>
    <w:p w14:paraId="480ED1AB" w14:textId="77777777" w:rsidR="00805BAC" w:rsidRDefault="00805BAC" w:rsidP="00805BAC">
      <w:pPr>
        <w:widowControl/>
        <w:suppressAutoHyphens w:val="0"/>
      </w:pPr>
    </w:p>
    <w:p w14:paraId="7B8E5DAA" w14:textId="77777777" w:rsidR="00805BAC" w:rsidRDefault="00805BAC" w:rsidP="00805BAC">
      <w:pPr>
        <w:widowControl/>
        <w:suppressAutoHyphens w:val="0"/>
      </w:pPr>
    </w:p>
    <w:p w14:paraId="1FAC4D14" w14:textId="77777777" w:rsidR="00805BAC" w:rsidRDefault="00805BAC" w:rsidP="00805BAC">
      <w:pPr>
        <w:widowControl/>
        <w:suppressAutoHyphens w:val="0"/>
      </w:pPr>
    </w:p>
    <w:p w14:paraId="3015B7BB" w14:textId="77777777" w:rsidR="00805BAC" w:rsidRDefault="00805BAC" w:rsidP="00805BAC">
      <w:pPr>
        <w:widowControl/>
        <w:suppressAutoHyphens w:val="0"/>
      </w:pPr>
    </w:p>
    <w:p w14:paraId="4C365501" w14:textId="77777777" w:rsidR="00805BAC" w:rsidRDefault="00805BAC" w:rsidP="00805BAC">
      <w:pPr>
        <w:widowControl/>
        <w:suppressAutoHyphens w:val="0"/>
      </w:pPr>
    </w:p>
    <w:p w14:paraId="5B67D98F" w14:textId="77777777" w:rsidR="00805BAC" w:rsidRDefault="00805BAC" w:rsidP="00805BAC">
      <w:pPr>
        <w:widowControl/>
        <w:suppressAutoHyphens w:val="0"/>
      </w:pPr>
    </w:p>
    <w:p w14:paraId="3A1226C1" w14:textId="77777777" w:rsidR="00805BAC" w:rsidRDefault="00805BAC" w:rsidP="00805BAC">
      <w:pPr>
        <w:widowControl/>
        <w:suppressAutoHyphens w:val="0"/>
      </w:pPr>
    </w:p>
    <w:p w14:paraId="656591DA" w14:textId="77777777" w:rsidR="00805BAC" w:rsidRDefault="00805BAC" w:rsidP="00805BAC">
      <w:pPr>
        <w:widowControl/>
        <w:suppressAutoHyphens w:val="0"/>
      </w:pPr>
    </w:p>
    <w:p w14:paraId="04994CF0" w14:textId="77777777" w:rsidR="00805BAC" w:rsidRDefault="00805BAC" w:rsidP="00805BAC">
      <w:pPr>
        <w:widowControl/>
        <w:suppressAutoHyphens w:val="0"/>
      </w:pPr>
    </w:p>
    <w:p w14:paraId="08294684" w14:textId="77777777" w:rsidR="00805BAC" w:rsidRDefault="00805BAC" w:rsidP="00805BAC">
      <w:pPr>
        <w:widowControl/>
        <w:suppressAutoHyphens w:val="0"/>
      </w:pP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0F6F3F" wp14:editId="3F2B9EA0">
                <wp:simplePos x="0" y="0"/>
                <wp:positionH relativeFrom="column">
                  <wp:posOffset>2097920</wp:posOffset>
                </wp:positionH>
                <wp:positionV relativeFrom="paragraph">
                  <wp:posOffset>82550</wp:posOffset>
                </wp:positionV>
                <wp:extent cx="0" cy="600075"/>
                <wp:effectExtent l="114300" t="38100" r="76200" b="85725"/>
                <wp:wrapNone/>
                <wp:docPr id="6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1E5F8" id="Straight Arrow Connector 21" o:spid="_x0000_s1026" type="#_x0000_t32" style="position:absolute;margin-left:165.2pt;margin-top:6.5pt;width:0;height:47.2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3282F9B0" w14:textId="77777777" w:rsidR="00805BAC" w:rsidRDefault="00805BAC" w:rsidP="00805BAC">
      <w:pPr>
        <w:widowControl/>
        <w:suppressAutoHyphens w:val="0"/>
      </w:pPr>
    </w:p>
    <w:p w14:paraId="65B1B691" w14:textId="77777777" w:rsidR="00805BAC" w:rsidRDefault="00805BAC" w:rsidP="00805BAC">
      <w:pPr>
        <w:widowControl/>
        <w:suppressAutoHyphens w:val="0"/>
      </w:pPr>
    </w:p>
    <w:p w14:paraId="6DB5CC83" w14:textId="77777777" w:rsidR="00805BAC" w:rsidRDefault="00805BAC" w:rsidP="00805BAC">
      <w:pPr>
        <w:widowControl/>
        <w:suppressAutoHyphens w:val="0"/>
      </w:pPr>
      <w:r w:rsidRPr="00805BA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7138B2" wp14:editId="1D98AC9A">
                <wp:simplePos x="0" y="0"/>
                <wp:positionH relativeFrom="column">
                  <wp:posOffset>1478615</wp:posOffset>
                </wp:positionH>
                <wp:positionV relativeFrom="paragraph">
                  <wp:posOffset>166909</wp:posOffset>
                </wp:positionV>
                <wp:extent cx="1276350" cy="381000"/>
                <wp:effectExtent l="57150" t="38100" r="57150" b="76200"/>
                <wp:wrapNone/>
                <wp:docPr id="6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799D7" w14:textId="77777777" w:rsidR="00805BAC" w:rsidRDefault="00805BAC" w:rsidP="00805BAC">
                            <w:pPr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40"/>
                                <w:szCs w:val="40"/>
                              </w:rPr>
                              <w:t>Clock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77138B2" id="_x0000_s1039" style="position:absolute;margin-left:116.45pt;margin-top:13.15pt;width:100.5pt;height:30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" fillcolor="gray [1616]" stroked="f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2BD799D7" w14:textId="77777777" w:rsidR="00805BAC" w:rsidRDefault="00805BAC" w:rsidP="00805BAC">
                      <w:pPr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40"/>
                          <w:szCs w:val="40"/>
                        </w:rPr>
                        <w:t>Clock</w:t>
                      </w:r>
                    </w:p>
                  </w:txbxContent>
                </v:textbox>
              </v:rect>
            </w:pict>
          </mc:Fallback>
        </mc:AlternateContent>
      </w:r>
    </w:p>
    <w:p w14:paraId="7273B6BF" w14:textId="77777777" w:rsidR="00805BAC" w:rsidRDefault="00805BAC" w:rsidP="00805BAC">
      <w:pPr>
        <w:widowControl/>
        <w:suppressAutoHyphens w:val="0"/>
      </w:pPr>
    </w:p>
    <w:p w14:paraId="5C36B2A6" w14:textId="77777777" w:rsidR="00805BAC" w:rsidRDefault="00805BAC" w:rsidP="00805BAC">
      <w:pPr>
        <w:widowControl/>
        <w:suppressAutoHyphens w:val="0"/>
      </w:pPr>
    </w:p>
    <w:p w14:paraId="39706E7C" w14:textId="77777777" w:rsidR="00805BAC" w:rsidRDefault="00805BAC" w:rsidP="00805BAC">
      <w:pPr>
        <w:widowControl/>
        <w:suppressAutoHyphens w:val="0"/>
      </w:pPr>
    </w:p>
    <w:p w14:paraId="294B5F45" w14:textId="77777777" w:rsidR="00BA4354" w:rsidRDefault="00BA4354" w:rsidP="00805BAC">
      <w:pPr>
        <w:widowControl/>
        <w:suppressAutoHyphens w:val="0"/>
      </w:pPr>
    </w:p>
    <w:p w14:paraId="4B9293D6" w14:textId="77777777" w:rsidR="00BA4354" w:rsidRDefault="00BA4354" w:rsidP="00805BAC">
      <w:pPr>
        <w:widowControl/>
        <w:suppressAutoHyphens w:val="0"/>
      </w:pPr>
    </w:p>
    <w:p w14:paraId="513E544E" w14:textId="77777777" w:rsidR="00BA4354" w:rsidRDefault="00BA4354" w:rsidP="00805BAC">
      <w:pPr>
        <w:widowControl/>
        <w:suppressAutoHyphens w:val="0"/>
      </w:pPr>
    </w:p>
    <w:p w14:paraId="5F350CD3" w14:textId="77777777" w:rsidR="00FE3574" w:rsidRDefault="00FE3574" w:rsidP="00805BAC">
      <w:pPr>
        <w:widowControl/>
        <w:suppressAutoHyphens w:val="0"/>
      </w:pPr>
    </w:p>
    <w:p w14:paraId="1139E85A" w14:textId="77777777" w:rsidR="00FE3574" w:rsidRDefault="00FE3574" w:rsidP="00805BAC">
      <w:pPr>
        <w:widowControl/>
        <w:suppressAutoHyphens w:val="0"/>
      </w:pPr>
    </w:p>
    <w:p w14:paraId="7593752C" w14:textId="77777777" w:rsidR="00FE3574" w:rsidRDefault="00FE3574" w:rsidP="00805BAC">
      <w:pPr>
        <w:widowControl/>
        <w:suppressAutoHyphens w:val="0"/>
      </w:pPr>
    </w:p>
    <w:p w14:paraId="350306D5" w14:textId="77777777" w:rsidR="00FE3574" w:rsidRDefault="00FE3574" w:rsidP="00805BAC">
      <w:pPr>
        <w:widowControl/>
        <w:suppressAutoHyphens w:val="0"/>
      </w:pPr>
    </w:p>
    <w:p w14:paraId="5029D7F2" w14:textId="77777777" w:rsidR="00CB6846" w:rsidRPr="00B327AF" w:rsidRDefault="00CB6846" w:rsidP="00CB6846">
      <w:pPr>
        <w:pStyle w:val="Heading1"/>
        <w:tabs>
          <w:tab w:val="clear" w:pos="0"/>
          <w:tab w:val="num" w:pos="360"/>
        </w:tabs>
        <w:ind w:left="0" w:firstLine="0"/>
        <w:jc w:val="both"/>
        <w:rPr>
          <w:rFonts w:ascii="Times New Roman" w:hAnsi="Times New Roman"/>
          <w:sz w:val="24"/>
          <w:szCs w:val="24"/>
          <w:u w:val="single"/>
        </w:rPr>
      </w:pPr>
      <w:r w:rsidRPr="00B327AF">
        <w:rPr>
          <w:rFonts w:ascii="Times New Roman" w:hAnsi="Times New Roman"/>
          <w:sz w:val="24"/>
          <w:u w:val="single"/>
        </w:rPr>
        <w:lastRenderedPageBreak/>
        <w:t xml:space="preserve">Exercise </w:t>
      </w:r>
      <w:r w:rsidR="00FE3574">
        <w:rPr>
          <w:rFonts w:ascii="Times New Roman" w:hAnsi="Times New Roman"/>
          <w:sz w:val="24"/>
          <w:u w:val="single"/>
        </w:rPr>
        <w:t>6</w:t>
      </w:r>
      <w:r w:rsidRPr="00B327AF">
        <w:rPr>
          <w:rFonts w:ascii="Times New Roman" w:hAnsi="Times New Roman"/>
          <w:sz w:val="24"/>
          <w:u w:val="single"/>
        </w:rPr>
        <w:t>.</w:t>
      </w:r>
      <w:r w:rsidR="004527DE">
        <w:rPr>
          <w:rFonts w:ascii="Times New Roman" w:hAnsi="Times New Roman"/>
          <w:sz w:val="24"/>
          <w:u w:val="single"/>
        </w:rPr>
        <w:t>1</w:t>
      </w:r>
      <w:r w:rsidRPr="00B327AF">
        <w:rPr>
          <w:rFonts w:ascii="Times New Roman" w:hAnsi="Times New Roman"/>
          <w:sz w:val="24"/>
          <w:u w:val="single"/>
        </w:rPr>
        <w:t xml:space="preserve"> </w:t>
      </w:r>
      <w:r w:rsidRPr="00B327AF">
        <w:rPr>
          <w:rFonts w:ascii="Times New Roman" w:hAnsi="Times New Roman"/>
          <w:sz w:val="24"/>
          <w:szCs w:val="24"/>
          <w:u w:val="single"/>
        </w:rPr>
        <w:t xml:space="preserve">Implement </w:t>
      </w:r>
      <w:r w:rsidR="002C0D36">
        <w:rPr>
          <w:rFonts w:ascii="Times New Roman" w:hAnsi="Times New Roman"/>
          <w:sz w:val="24"/>
          <w:szCs w:val="24"/>
          <w:u w:val="single"/>
        </w:rPr>
        <w:t>RISC V</w:t>
      </w:r>
      <w:r>
        <w:rPr>
          <w:rFonts w:ascii="Times New Roman" w:hAnsi="Times New Roman"/>
          <w:sz w:val="24"/>
          <w:szCs w:val="24"/>
          <w:u w:val="single"/>
        </w:rPr>
        <w:t xml:space="preserve"> register file with above specifications</w:t>
      </w:r>
      <w:r w:rsidRPr="00B327AF">
        <w:rPr>
          <w:rFonts w:ascii="Times New Roman" w:hAnsi="Times New Roman"/>
          <w:sz w:val="24"/>
          <w:szCs w:val="24"/>
          <w:u w:val="single"/>
        </w:rPr>
        <w:t xml:space="preserve"> using Behavioral modeling. Test the </w:t>
      </w:r>
      <w:r>
        <w:rPr>
          <w:rFonts w:ascii="Times New Roman" w:hAnsi="Times New Roman"/>
          <w:sz w:val="24"/>
          <w:szCs w:val="24"/>
          <w:u w:val="single"/>
        </w:rPr>
        <w:t>Register file</w:t>
      </w:r>
      <w:r w:rsidR="00386570">
        <w:rPr>
          <w:rFonts w:ascii="Times New Roman" w:hAnsi="Times New Roman"/>
          <w:sz w:val="24"/>
          <w:szCs w:val="24"/>
          <w:u w:val="single"/>
        </w:rPr>
        <w:t xml:space="preserve"> using Testbench</w:t>
      </w:r>
      <w:r w:rsidRPr="00B327AF">
        <w:rPr>
          <w:rFonts w:ascii="Times New Roman" w:hAnsi="Times New Roman"/>
          <w:sz w:val="24"/>
          <w:szCs w:val="24"/>
          <w:u w:val="single"/>
        </w:rPr>
        <w:t>.</w:t>
      </w:r>
    </w:p>
    <w:p w14:paraId="704E2C16" w14:textId="77777777" w:rsidR="00CB6846" w:rsidRDefault="00CB6846" w:rsidP="00805BAC">
      <w:pPr>
        <w:widowControl/>
        <w:suppressAutoHyphens w:val="0"/>
      </w:pPr>
    </w:p>
    <w:p w14:paraId="01FE4BA5" w14:textId="77777777" w:rsidR="00017FAA" w:rsidRDefault="005C7CE5" w:rsidP="005C7CE5">
      <w:pPr>
        <w:widowControl/>
        <w:suppressAutoHyphens w:val="0"/>
        <w:jc w:val="both"/>
      </w:pPr>
      <w:r w:rsidRPr="00D50FAC">
        <w:t xml:space="preserve">Hint: Registers are similar to memory. So 32 32-bit registers is like 32 memory locations with 32 bits each. </w:t>
      </w:r>
    </w:p>
    <w:p w14:paraId="13A8B1F7" w14:textId="77777777" w:rsidR="00017FAA" w:rsidRDefault="00017FAA" w:rsidP="005C7CE5">
      <w:pPr>
        <w:widowControl/>
        <w:suppressAutoHyphens w:val="0"/>
        <w:jc w:val="both"/>
      </w:pPr>
      <w:r>
        <w:t>Syntax to read from memory is:</w:t>
      </w:r>
    </w:p>
    <w:p w14:paraId="49C00CFA" w14:textId="77777777" w:rsidR="00017FAA" w:rsidRDefault="00386570" w:rsidP="005C7CE5">
      <w:pPr>
        <w:widowControl/>
        <w:suppressAutoHyphens w:val="0"/>
        <w:jc w:val="both"/>
      </w:pPr>
      <w:r w:rsidRPr="00D50FAC">
        <w:rPr>
          <w:b/>
        </w:rPr>
        <w:t>RegData = RegMemory[RegAddress]</w:t>
      </w:r>
      <w:r w:rsidR="00017FAA">
        <w:rPr>
          <w:b/>
        </w:rPr>
        <w:t>;</w:t>
      </w:r>
      <w:r w:rsidRPr="00D50FAC">
        <w:t xml:space="preserve"> </w:t>
      </w:r>
      <w:r w:rsidR="00017FAA">
        <w:t xml:space="preserve"> (if used inside always block)</w:t>
      </w:r>
    </w:p>
    <w:p w14:paraId="67BE9ECC" w14:textId="77777777" w:rsidR="00017FAA" w:rsidRPr="00017FAA" w:rsidRDefault="00017FAA" w:rsidP="005C7CE5">
      <w:pPr>
        <w:widowControl/>
        <w:suppressAutoHyphens w:val="0"/>
        <w:jc w:val="both"/>
        <w:rPr>
          <w:b/>
        </w:rPr>
      </w:pPr>
      <w:r w:rsidRPr="00017FAA">
        <w:rPr>
          <w:b/>
        </w:rPr>
        <w:t xml:space="preserve">assign </w:t>
      </w:r>
      <w:r w:rsidRPr="00D50FAC">
        <w:rPr>
          <w:b/>
        </w:rPr>
        <w:t>RegData = RegMemory[RegAddress]</w:t>
      </w:r>
      <w:r>
        <w:rPr>
          <w:b/>
        </w:rPr>
        <w:t xml:space="preserve">; </w:t>
      </w:r>
      <w:r>
        <w:t>(if used outside always block)</w:t>
      </w:r>
    </w:p>
    <w:p w14:paraId="16DED8FF" w14:textId="77777777" w:rsidR="00017FAA" w:rsidRDefault="00386570" w:rsidP="005C7CE5">
      <w:pPr>
        <w:widowControl/>
        <w:suppressAutoHyphens w:val="0"/>
        <w:jc w:val="both"/>
      </w:pPr>
      <w:r w:rsidRPr="00D50FAC">
        <w:t xml:space="preserve">Where </w:t>
      </w:r>
      <w:r w:rsidRPr="00D50FAC">
        <w:rPr>
          <w:b/>
        </w:rPr>
        <w:t>RegData</w:t>
      </w:r>
      <w:r w:rsidRPr="00D50FAC">
        <w:t xml:space="preserve"> is the data read from address location specified by </w:t>
      </w:r>
      <w:r w:rsidRPr="00D50FAC">
        <w:rPr>
          <w:b/>
        </w:rPr>
        <w:t>RegAddress</w:t>
      </w:r>
      <w:r w:rsidRPr="00D50FAC">
        <w:t xml:space="preserve">. </w:t>
      </w:r>
    </w:p>
    <w:p w14:paraId="7E375CCA" w14:textId="77777777" w:rsidR="00017FAA" w:rsidRDefault="00017FAA" w:rsidP="005C7CE5">
      <w:pPr>
        <w:widowControl/>
        <w:suppressAutoHyphens w:val="0"/>
        <w:jc w:val="both"/>
      </w:pPr>
    </w:p>
    <w:p w14:paraId="2CEFAD64" w14:textId="77777777" w:rsidR="00017FAA" w:rsidRDefault="00D50FAC" w:rsidP="005C7CE5">
      <w:pPr>
        <w:widowControl/>
        <w:suppressAutoHyphens w:val="0"/>
        <w:jc w:val="both"/>
      </w:pPr>
      <w:r w:rsidRPr="00D50FAC">
        <w:t>Syntax to write in to memory location is</w:t>
      </w:r>
      <w:r w:rsidR="00017FAA">
        <w:t>:</w:t>
      </w:r>
    </w:p>
    <w:p w14:paraId="01DBA07C" w14:textId="77777777" w:rsidR="009E622A" w:rsidRDefault="00D50FAC" w:rsidP="009E622A">
      <w:pPr>
        <w:widowControl/>
        <w:suppressAutoHyphens w:val="0"/>
        <w:jc w:val="both"/>
      </w:pPr>
      <w:r w:rsidRPr="00D50FAC">
        <w:t xml:space="preserve"> </w:t>
      </w:r>
      <w:r w:rsidR="00017FAA">
        <w:rPr>
          <w:b/>
        </w:rPr>
        <w:t>RegMemory[RegAddress] = NewData;</w:t>
      </w:r>
      <w:r>
        <w:rPr>
          <w:b/>
        </w:rPr>
        <w:t xml:space="preserve"> </w:t>
      </w:r>
      <w:r w:rsidR="00017FAA">
        <w:rPr>
          <w:b/>
        </w:rPr>
        <w:t xml:space="preserve"> </w:t>
      </w:r>
      <w:r w:rsidR="00F96450">
        <w:t>(if used inside always block),</w:t>
      </w:r>
      <w:r w:rsidR="00017FAA">
        <w:t xml:space="preserve"> </w:t>
      </w:r>
      <w:r w:rsidRPr="00D50FAC">
        <w:t>where</w:t>
      </w:r>
      <w:r>
        <w:rPr>
          <w:b/>
        </w:rPr>
        <w:t xml:space="preserve"> NewData </w:t>
      </w:r>
      <w:r w:rsidRPr="00D50FAC">
        <w:t>is written in to the</w:t>
      </w:r>
      <w:r>
        <w:rPr>
          <w:b/>
        </w:rPr>
        <w:t xml:space="preserve"> RegMemory </w:t>
      </w:r>
      <w:r w:rsidRPr="00D50FAC">
        <w:t xml:space="preserve">to </w:t>
      </w:r>
      <w:r>
        <w:t xml:space="preserve">address location specified by </w:t>
      </w:r>
      <w:r w:rsidRPr="00D50FAC">
        <w:rPr>
          <w:b/>
        </w:rPr>
        <w:t>RegAddress</w:t>
      </w:r>
      <w:r>
        <w:rPr>
          <w:b/>
        </w:rPr>
        <w:t>.</w:t>
      </w:r>
      <w:r w:rsidR="009E622A">
        <w:rPr>
          <w:b/>
        </w:rPr>
        <w:t xml:space="preserve"> </w:t>
      </w:r>
      <w:r w:rsidR="009E622A">
        <w:t>Since we define RegMemory as Reg type, the above assignment is not done outside always block.</w:t>
      </w:r>
    </w:p>
    <w:p w14:paraId="61A86FA4" w14:textId="77777777" w:rsidR="00CB6846" w:rsidRDefault="00CB6846" w:rsidP="005C7CE5">
      <w:pPr>
        <w:widowControl/>
        <w:suppressAutoHyphens w:val="0"/>
        <w:jc w:val="both"/>
        <w:rPr>
          <w:b/>
        </w:rPr>
      </w:pPr>
    </w:p>
    <w:p w14:paraId="15CFC212" w14:textId="77777777" w:rsidR="00157564" w:rsidRPr="00D63E4A" w:rsidRDefault="0092374D" w:rsidP="00AF5D2C">
      <w:pPr>
        <w:jc w:val="both"/>
      </w:pPr>
      <w:r>
        <w:t>You can use t</w:t>
      </w:r>
      <w:r w:rsidR="00157564">
        <w:t xml:space="preserve">he module definition </w:t>
      </w:r>
      <w:r>
        <w:t xml:space="preserve">shown below </w:t>
      </w:r>
      <w:r w:rsidR="00157564">
        <w:t>for register</w:t>
      </w:r>
      <w:r>
        <w:t xml:space="preserve"> file</w:t>
      </w:r>
      <w:r w:rsidR="00157564">
        <w:t>.</w:t>
      </w:r>
      <w:r w:rsidR="00AF5D2C">
        <w:t xml:space="preserve"> Please note that the following is just the module definition which specifies input, output ports. </w:t>
      </w:r>
      <w:r w:rsidR="00AF5D2C" w:rsidRPr="00AF5D2C">
        <w:rPr>
          <w:b/>
        </w:rPr>
        <w:t>You have to describe the behavior of Register file to make the design complete.</w:t>
      </w:r>
      <w:r w:rsidR="00AF5D2C">
        <w:rPr>
          <w:b/>
        </w:rPr>
        <w:t xml:space="preserve"> </w:t>
      </w:r>
      <w:r w:rsidR="00AF5D2C" w:rsidRPr="00D63E4A">
        <w:t>Also if any of the outputs are to be assigned inside the always block then you have to additionally define th</w:t>
      </w:r>
      <w:r w:rsidR="00D63E4A">
        <w:t xml:space="preserve">ose </w:t>
      </w:r>
      <w:r w:rsidR="00AF5D2C" w:rsidRPr="00D63E4A">
        <w:t>output</w:t>
      </w:r>
      <w:r w:rsidR="00D63E4A">
        <w:t>s</w:t>
      </w:r>
      <w:r w:rsidR="00AF5D2C" w:rsidRPr="00D63E4A">
        <w:t xml:space="preserve"> as </w:t>
      </w:r>
      <w:r w:rsidR="00AF5D2C" w:rsidRPr="00C55C15">
        <w:rPr>
          <w:b/>
        </w:rPr>
        <w:t>reg</w:t>
      </w:r>
      <w:r w:rsidR="00AF5D2C" w:rsidRPr="00D63E4A">
        <w:t>.</w:t>
      </w:r>
    </w:p>
    <w:p w14:paraId="5E54EEB3" w14:textId="77777777" w:rsidR="00157564" w:rsidRDefault="00157564" w:rsidP="00157564"/>
    <w:p w14:paraId="7B5631C6" w14:textId="77777777" w:rsidR="00157564" w:rsidRDefault="00924AE2" w:rsidP="00F16414">
      <w:r>
        <w:rPr>
          <w:noProof/>
          <w:lang w:val="en-IN" w:eastAsia="en-IN"/>
        </w:rPr>
        <w:drawing>
          <wp:inline distT="0" distB="0" distL="0" distR="0" wp14:anchorId="052262AC" wp14:editId="133001FB">
            <wp:extent cx="6332220" cy="2092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7696" w14:textId="77777777" w:rsidR="00CB1C5B" w:rsidRDefault="00CB1C5B" w:rsidP="00157564">
      <w:pPr>
        <w:jc w:val="both"/>
      </w:pPr>
    </w:p>
    <w:p w14:paraId="5692237F" w14:textId="77777777" w:rsidR="00386570" w:rsidRPr="0092374D" w:rsidRDefault="0092374D" w:rsidP="00157564">
      <w:pPr>
        <w:jc w:val="both"/>
        <w:rPr>
          <w:b/>
        </w:rPr>
      </w:pPr>
      <w:r>
        <w:rPr>
          <w:b/>
        </w:rPr>
        <w:t>Testbench</w:t>
      </w:r>
      <w:r w:rsidR="00CB1C5B">
        <w:rPr>
          <w:b/>
        </w:rPr>
        <w:t>:</w:t>
      </w:r>
    </w:p>
    <w:p w14:paraId="3F689228" w14:textId="77777777" w:rsidR="00F16414" w:rsidRDefault="005C7CE5" w:rsidP="00157564">
      <w:pPr>
        <w:jc w:val="both"/>
      </w:pPr>
      <w:r>
        <w:t xml:space="preserve">You can test your Register file with the following test </w:t>
      </w:r>
      <w:r w:rsidR="00157564">
        <w:t>pattern. (below code comes after instantiation of the test module). The test bench contains three initial blocks one</w:t>
      </w:r>
      <w:r w:rsidR="00620BFD" w:rsidRPr="00620BFD">
        <w:t xml:space="preserve"> </w:t>
      </w:r>
      <w:r w:rsidR="00620BFD">
        <w:t>read register 0 and register 1 and register 2</w:t>
      </w:r>
      <w:r w:rsidR="00157564">
        <w:t xml:space="preserve">, Second initial block </w:t>
      </w:r>
      <w:r w:rsidR="00620BFD">
        <w:t xml:space="preserve">for generation of signals to check writing in to register 0 (when Register_Num is 00000) and register 1(Register_Num is 00001). </w:t>
      </w:r>
      <w:r w:rsidR="00157564">
        <w:t>The third initial block is used to generate the clock.</w:t>
      </w:r>
      <w:r w:rsidR="00BE4748">
        <w:t xml:space="preserve"> If you have reset as input, you have to add one more initial block where the reset (active low) is low for some time initially and then changed to 1. </w:t>
      </w:r>
    </w:p>
    <w:p w14:paraId="29BBEC43" w14:textId="77777777" w:rsidR="00157564" w:rsidRDefault="00157564" w:rsidP="00157564">
      <w:pPr>
        <w:jc w:val="both"/>
      </w:pPr>
    </w:p>
    <w:p w14:paraId="2963971D" w14:textId="77777777" w:rsidR="005C7CE5" w:rsidRDefault="008E7A91" w:rsidP="00386570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33C8B514" wp14:editId="35D79144">
            <wp:extent cx="3578225" cy="947909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630"/>
                    <a:stretch/>
                  </pic:blipFill>
                  <pic:spPr bwMode="auto">
                    <a:xfrm>
                      <a:off x="0" y="0"/>
                      <a:ext cx="3606587" cy="95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90607" w14:textId="77777777" w:rsidR="00924AE2" w:rsidRDefault="00924AE2" w:rsidP="00386570">
      <w:pPr>
        <w:jc w:val="center"/>
      </w:pPr>
    </w:p>
    <w:p w14:paraId="2B593A39" w14:textId="77777777" w:rsidR="00924AE2" w:rsidRDefault="00924AE2" w:rsidP="00386570">
      <w:pPr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29EC9EBE" wp14:editId="7592ABF9">
            <wp:extent cx="3578225" cy="2385391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08"/>
                    <a:stretch/>
                  </pic:blipFill>
                  <pic:spPr bwMode="auto">
                    <a:xfrm>
                      <a:off x="0" y="0"/>
                      <a:ext cx="3606587" cy="240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B63F7" w14:textId="77777777" w:rsidR="00DE0BC2" w:rsidRDefault="00DE0BC2" w:rsidP="00DE0BC2">
      <w:pPr>
        <w:jc w:val="both"/>
      </w:pPr>
      <w:r>
        <w:t>For easy viewing of the testbench waveforms, you can change the view in simulation window to decimal</w:t>
      </w:r>
      <w:r w:rsidR="00386570">
        <w:t>/Hexadecimal</w:t>
      </w:r>
      <w:r>
        <w:t xml:space="preserve"> mode. Right click on all the input output signals </w:t>
      </w:r>
      <w:r w:rsidR="0008037D">
        <w:t>select Radix and then click on signed decimal</w:t>
      </w:r>
      <w:r w:rsidR="00386570">
        <w:t>/Hexadecimal</w:t>
      </w:r>
      <w:r w:rsidR="0008037D">
        <w:t>.</w:t>
      </w:r>
    </w:p>
    <w:p w14:paraId="4AD6CA9B" w14:textId="77777777" w:rsidR="00CB1C5B" w:rsidRDefault="00CB1C5B" w:rsidP="00F16414"/>
    <w:p w14:paraId="2D2767EA" w14:textId="77777777" w:rsidR="00CB1C5B" w:rsidRPr="00CB1C5B" w:rsidRDefault="00CB1C5B" w:rsidP="00F16414">
      <w:pPr>
        <w:rPr>
          <w:b/>
        </w:rPr>
      </w:pPr>
      <w:r w:rsidRPr="00CB1C5B">
        <w:rPr>
          <w:b/>
        </w:rPr>
        <w:t>Additional Information:</w:t>
      </w:r>
    </w:p>
    <w:p w14:paraId="5BCA3A0C" w14:textId="77777777" w:rsidR="00CB1C5B" w:rsidRDefault="00CB1C5B" w:rsidP="00F16414"/>
    <w:p w14:paraId="7821C77B" w14:textId="77777777" w:rsidR="00CB1C5B" w:rsidRDefault="00CB1C5B" w:rsidP="00CB1C5B">
      <w:pPr>
        <w:jc w:val="both"/>
      </w:pPr>
      <w:r w:rsidRPr="0059294B">
        <w:t xml:space="preserve">For verifying the design you might have to monitor the internal signals which could be defined as wires or Reg. </w:t>
      </w:r>
      <w:r>
        <w:t xml:space="preserve"> In the above Register file design </w:t>
      </w:r>
      <w:r w:rsidRPr="00CB1C5B">
        <w:rPr>
          <w:b/>
        </w:rPr>
        <w:t>RegMemory</w:t>
      </w:r>
      <w:r>
        <w:t xml:space="preserve"> will be defined as reg and is neither input nor output. </w:t>
      </w:r>
      <w:r w:rsidRPr="0059294B">
        <w:t>The steps for adding internal s</w:t>
      </w:r>
      <w:r>
        <w:t xml:space="preserve">ignal </w:t>
      </w:r>
      <w:r w:rsidR="00C53205">
        <w:t xml:space="preserve">(in this case RegMemory) </w:t>
      </w:r>
      <w:r>
        <w:t>into the wave form window</w:t>
      </w:r>
      <w:r w:rsidRPr="0059294B">
        <w:t xml:space="preserve"> is shown below. </w:t>
      </w:r>
    </w:p>
    <w:p w14:paraId="42EEB3D1" w14:textId="77777777" w:rsidR="00CB1C5B" w:rsidRPr="0059294B" w:rsidRDefault="00CB1C5B" w:rsidP="00CB1C5B">
      <w:pPr>
        <w:jc w:val="both"/>
      </w:pPr>
    </w:p>
    <w:p w14:paraId="5A7535C3" w14:textId="77777777" w:rsidR="00CB1C5B" w:rsidRPr="00756636" w:rsidRDefault="00CB1C5B" w:rsidP="00CB1C5B">
      <w:pPr>
        <w:pStyle w:val="ListParagraph"/>
        <w:widowControl/>
        <w:numPr>
          <w:ilvl w:val="0"/>
          <w:numId w:val="35"/>
        </w:numPr>
        <w:tabs>
          <w:tab w:val="left" w:pos="0"/>
        </w:tabs>
        <w:suppressAutoHyphens w:val="0"/>
        <w:spacing w:after="200" w:line="276" w:lineRule="auto"/>
        <w:ind w:left="0"/>
        <w:contextualSpacing/>
      </w:pPr>
      <w:r w:rsidRPr="00756636">
        <w:t xml:space="preserve">To check the internal signals of a module (e.g. Register File), Click on the corresponding module in the ISim window (after you run the test bench) and then right click </w:t>
      </w:r>
      <w:r w:rsidRPr="00B617C9">
        <w:sym w:font="Wingdings" w:char="F0E0"/>
      </w:r>
      <w:r w:rsidRPr="00756636">
        <w:t xml:space="preserve"> Add to Wave window. </w:t>
      </w:r>
    </w:p>
    <w:p w14:paraId="5D9C55B3" w14:textId="77777777" w:rsidR="00CB1C5B" w:rsidRDefault="00CB1C5B" w:rsidP="00CB1C5B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16DC5E34" wp14:editId="1F16B65A">
            <wp:extent cx="3130061" cy="203721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14" cy="204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0A864" w14:textId="77777777" w:rsidR="00CB1C5B" w:rsidRDefault="00CB1C5B" w:rsidP="00CB1C5B">
      <w:pPr>
        <w:jc w:val="center"/>
        <w:rPr>
          <w:noProof/>
        </w:rPr>
      </w:pPr>
    </w:p>
    <w:p w14:paraId="3598E18A" w14:textId="77777777" w:rsidR="00CB1C5B" w:rsidRDefault="00CB1C5B" w:rsidP="00CB1C5B">
      <w:pPr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455E5CC8" wp14:editId="501A4670">
            <wp:extent cx="3666291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134" cy="356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14379" w14:textId="77777777" w:rsidR="00CB1C5B" w:rsidRDefault="00CB1C5B" w:rsidP="00CB1C5B">
      <w:pPr>
        <w:jc w:val="center"/>
      </w:pPr>
    </w:p>
    <w:p w14:paraId="425658B7" w14:textId="77777777" w:rsidR="00CB1C5B" w:rsidRPr="00756636" w:rsidRDefault="00CB1C5B" w:rsidP="00CB1C5B">
      <w:pPr>
        <w:pStyle w:val="ListParagraph"/>
        <w:widowControl/>
        <w:numPr>
          <w:ilvl w:val="0"/>
          <w:numId w:val="35"/>
        </w:numPr>
        <w:tabs>
          <w:tab w:val="left" w:pos="360"/>
        </w:tabs>
        <w:suppressAutoHyphens w:val="0"/>
        <w:spacing w:after="200" w:line="276" w:lineRule="auto"/>
        <w:ind w:left="0"/>
        <w:contextualSpacing/>
        <w:jc w:val="both"/>
      </w:pPr>
      <w:r w:rsidRPr="00756636">
        <w:t>Then</w:t>
      </w:r>
      <w:r>
        <w:t xml:space="preserve"> Click on Re-launch Icon. Click ‘No’ when prompted to save the waveform. This will run the testbench with the newly added internal signal.</w:t>
      </w:r>
    </w:p>
    <w:p w14:paraId="05964392" w14:textId="77777777" w:rsidR="00CB1C5B" w:rsidRDefault="00CB1C5B" w:rsidP="00CB1C5B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1B0D121A" wp14:editId="5F7C39FF">
            <wp:extent cx="3124200" cy="764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618"/>
                    <a:stretch/>
                  </pic:blipFill>
                  <pic:spPr bwMode="auto">
                    <a:xfrm>
                      <a:off x="0" y="0"/>
                      <a:ext cx="3124200" cy="76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AD868" w14:textId="77777777" w:rsidR="00DE0BC2" w:rsidRDefault="00DE0BC2" w:rsidP="00DE0BC2">
      <w:pPr>
        <w:jc w:val="center"/>
      </w:pPr>
    </w:p>
    <w:p w14:paraId="653CF99A" w14:textId="77777777" w:rsidR="00157564" w:rsidRDefault="00451850" w:rsidP="00451850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3BC9E193" wp14:editId="4ADF9A7F">
            <wp:extent cx="594360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07178" w14:textId="77777777" w:rsidR="00451850" w:rsidRDefault="00451850" w:rsidP="00451850">
      <w:pPr>
        <w:jc w:val="center"/>
      </w:pPr>
    </w:p>
    <w:p w14:paraId="164DF159" w14:textId="77777777" w:rsidR="00F16414" w:rsidRPr="00BC4D3A" w:rsidRDefault="00F16414" w:rsidP="00F16414">
      <w:pPr>
        <w:pStyle w:val="WW-Default"/>
        <w:numPr>
          <w:ilvl w:val="0"/>
          <w:numId w:val="31"/>
        </w:numPr>
        <w:ind w:left="360"/>
        <w:jc w:val="both"/>
        <w:rPr>
          <w:b/>
        </w:rPr>
      </w:pPr>
      <w:r>
        <w:rPr>
          <w:b/>
        </w:rPr>
        <w:t xml:space="preserve">Did you get any errors during the </w:t>
      </w:r>
      <w:r w:rsidR="00F46468">
        <w:rPr>
          <w:b/>
        </w:rPr>
        <w:t xml:space="preserve">check syntax of design file or when </w:t>
      </w:r>
      <w:r>
        <w:rPr>
          <w:b/>
        </w:rPr>
        <w:t>simulati</w:t>
      </w:r>
      <w:r w:rsidR="00F46468">
        <w:rPr>
          <w:b/>
        </w:rPr>
        <w:t>ng</w:t>
      </w:r>
      <w:r>
        <w:rPr>
          <w:b/>
        </w:rPr>
        <w:t xml:space="preserve"> the testbench</w:t>
      </w:r>
      <w:r w:rsidRPr="00BC4D3A">
        <w:rPr>
          <w:b/>
        </w:rPr>
        <w:t>?</w:t>
      </w:r>
      <w:r>
        <w:rPr>
          <w:b/>
        </w:rPr>
        <w:t xml:space="preserve"> If yes then</w:t>
      </w:r>
      <w:r w:rsidR="00966B5C">
        <w:rPr>
          <w:b/>
        </w:rPr>
        <w:t>,</w:t>
      </w:r>
      <w:r>
        <w:rPr>
          <w:b/>
        </w:rPr>
        <w:t xml:space="preserve"> </w:t>
      </w:r>
      <w:r w:rsidR="00966B5C">
        <w:rPr>
          <w:b/>
        </w:rPr>
        <w:t>h</w:t>
      </w:r>
      <w:r>
        <w:rPr>
          <w:b/>
        </w:rPr>
        <w:t>ow did you solve the error?</w:t>
      </w:r>
    </w:p>
    <w:p w14:paraId="47309469" w14:textId="6509B46E" w:rsidR="00EB70A0" w:rsidRPr="00BC4D3A" w:rsidRDefault="00EB70A0" w:rsidP="00EB70A0">
      <w:pPr>
        <w:pStyle w:val="WW-Default"/>
      </w:pPr>
      <w:r w:rsidRPr="00BC4D3A">
        <w:t>Answer:</w:t>
      </w:r>
      <w:r w:rsidRPr="00BC4D3A">
        <w:rPr>
          <w:b/>
        </w:rPr>
        <w:t xml:space="preserve"> </w:t>
      </w:r>
      <w:sdt>
        <w:sdtPr>
          <w:rPr>
            <w:b/>
          </w:rPr>
          <w:id w:val="1165127732"/>
          <w:placeholder>
            <w:docPart w:val="E79CFC8DBE5744A3AC883132B1302ED8"/>
          </w:placeholder>
        </w:sdtPr>
        <w:sdtEndPr>
          <w:rPr>
            <w:b w:val="0"/>
          </w:rPr>
        </w:sdtEndPr>
        <w:sdtContent>
          <w:r w:rsidRPr="00BC4D3A">
            <w:t xml:space="preserve"> </w:t>
          </w:r>
          <w:r w:rsidR="00954DC2">
            <w:t>No, I did not.</w:t>
          </w:r>
          <w:r w:rsidRPr="00BC4D3A">
            <w:t xml:space="preserve"> </w:t>
          </w:r>
        </w:sdtContent>
      </w:sdt>
    </w:p>
    <w:p w14:paraId="2DBA5903" w14:textId="77777777" w:rsidR="00F16414" w:rsidRDefault="00F16414" w:rsidP="00F16414"/>
    <w:p w14:paraId="60F58BE6" w14:textId="77777777" w:rsidR="007409C1" w:rsidRDefault="007409C1" w:rsidP="00F16414"/>
    <w:p w14:paraId="4704DF28" w14:textId="77777777" w:rsidR="007409C1" w:rsidRDefault="007409C1" w:rsidP="00F16414"/>
    <w:p w14:paraId="20F1CAE3" w14:textId="77777777" w:rsidR="0008037D" w:rsidRDefault="0008037D" w:rsidP="00F16414"/>
    <w:p w14:paraId="770139A2" w14:textId="77777777" w:rsidR="007409C1" w:rsidRPr="00BC4D3A" w:rsidRDefault="007409C1" w:rsidP="007409C1">
      <w:pPr>
        <w:pStyle w:val="WW-Default"/>
        <w:numPr>
          <w:ilvl w:val="0"/>
          <w:numId w:val="31"/>
        </w:numPr>
        <w:ind w:left="360"/>
        <w:jc w:val="both"/>
        <w:rPr>
          <w:b/>
        </w:rPr>
      </w:pPr>
      <w:r>
        <w:rPr>
          <w:b/>
        </w:rPr>
        <w:t xml:space="preserve">Copy the </w:t>
      </w:r>
      <w:r w:rsidR="00386570">
        <w:rPr>
          <w:b/>
        </w:rPr>
        <w:t>image of final</w:t>
      </w:r>
      <w:r>
        <w:rPr>
          <w:b/>
        </w:rPr>
        <w:t xml:space="preserve"> working code of the register file here.</w:t>
      </w:r>
    </w:p>
    <w:p w14:paraId="050CED86" w14:textId="5447E1EB" w:rsidR="007409C1" w:rsidRPr="00BC4D3A" w:rsidRDefault="007409C1" w:rsidP="007409C1">
      <w:pPr>
        <w:pStyle w:val="WW-Default"/>
      </w:pPr>
      <w:r w:rsidRPr="00BC4D3A">
        <w:t>Answer:</w:t>
      </w:r>
      <w:r w:rsidRPr="00BC4D3A">
        <w:rPr>
          <w:b/>
        </w:rPr>
        <w:t xml:space="preserve"> </w:t>
      </w:r>
      <w:sdt>
        <w:sdtPr>
          <w:rPr>
            <w:b/>
          </w:rPr>
          <w:id w:val="1232117826"/>
          <w:placeholder>
            <w:docPart w:val="31B87A8E40A84E09999E14DF9A018DB3"/>
          </w:placeholder>
        </w:sdtPr>
        <w:sdtEndPr>
          <w:rPr>
            <w:b w:val="0"/>
          </w:rPr>
        </w:sdtEndPr>
        <w:sdtContent>
          <w:r w:rsidRPr="00BC4D3A">
            <w:t xml:space="preserve">  </w:t>
          </w:r>
          <w:r w:rsidR="00954DC2" w:rsidRPr="00954DC2">
            <w:drawing>
              <wp:inline distT="0" distB="0" distL="0" distR="0" wp14:anchorId="64B2E37D" wp14:editId="3DCE1A90">
                <wp:extent cx="5172797" cy="5249008"/>
                <wp:effectExtent l="0" t="0" r="8890" b="889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72797" cy="52490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5C00CFEC" w14:textId="77777777" w:rsidR="0008037D" w:rsidRDefault="0008037D" w:rsidP="00F16414"/>
    <w:p w14:paraId="26356AF3" w14:textId="77777777" w:rsidR="00305544" w:rsidRDefault="00305544" w:rsidP="00F16414"/>
    <w:p w14:paraId="6A54BA6D" w14:textId="77777777" w:rsidR="007409C1" w:rsidRPr="00F16414" w:rsidRDefault="007409C1" w:rsidP="00F16414"/>
    <w:p w14:paraId="4F80D2BF" w14:textId="77777777" w:rsidR="00305544" w:rsidRPr="00BC4D3A" w:rsidRDefault="004471EB" w:rsidP="00305544">
      <w:pPr>
        <w:pStyle w:val="WW-Default"/>
        <w:numPr>
          <w:ilvl w:val="0"/>
          <w:numId w:val="31"/>
        </w:numPr>
        <w:ind w:left="360"/>
        <w:jc w:val="both"/>
        <w:rPr>
          <w:b/>
        </w:rPr>
      </w:pPr>
      <w:r>
        <w:rPr>
          <w:b/>
        </w:rPr>
        <w:t xml:space="preserve">Copy the image of waveform window that is generated for the </w:t>
      </w:r>
      <w:r w:rsidR="006B02ED">
        <w:rPr>
          <w:b/>
        </w:rPr>
        <w:t>given</w:t>
      </w:r>
      <w:r>
        <w:rPr>
          <w:b/>
        </w:rPr>
        <w:t xml:space="preserve"> Testbench?</w:t>
      </w:r>
      <w:r w:rsidR="00E02D0B">
        <w:rPr>
          <w:b/>
        </w:rPr>
        <w:t xml:space="preserve"> Waveforms should be in decimal/ </w:t>
      </w:r>
      <w:r w:rsidR="00BA4354">
        <w:rPr>
          <w:b/>
        </w:rPr>
        <w:t>hexadecimal</w:t>
      </w:r>
      <w:r w:rsidR="00E02D0B">
        <w:rPr>
          <w:b/>
        </w:rPr>
        <w:t xml:space="preserve"> view.</w:t>
      </w:r>
    </w:p>
    <w:p w14:paraId="1C21B97D" w14:textId="0734E3D1" w:rsidR="00305544" w:rsidRPr="00BC4D3A" w:rsidRDefault="00305544" w:rsidP="00305544">
      <w:pPr>
        <w:pStyle w:val="WW-Default"/>
      </w:pPr>
      <w:r w:rsidRPr="00BC4D3A">
        <w:lastRenderedPageBreak/>
        <w:t>Answer:</w:t>
      </w:r>
      <w:r w:rsidRPr="00BC4D3A">
        <w:rPr>
          <w:b/>
        </w:rPr>
        <w:t xml:space="preserve"> </w:t>
      </w:r>
      <w:sdt>
        <w:sdtPr>
          <w:rPr>
            <w:b/>
          </w:rPr>
          <w:id w:val="1384913570"/>
          <w:placeholder>
            <w:docPart w:val="FECDB06CF88E403986676F3FE05ED0AD"/>
          </w:placeholder>
        </w:sdtPr>
        <w:sdtEndPr>
          <w:rPr>
            <w:b w:val="0"/>
          </w:rPr>
        </w:sdtEndPr>
        <w:sdtContent>
          <w:r w:rsidRPr="00BC4D3A">
            <w:t xml:space="preserve">  </w:t>
          </w:r>
          <w:r w:rsidR="00D93396" w:rsidRPr="00D93396">
            <w:drawing>
              <wp:inline distT="0" distB="0" distL="0" distR="0" wp14:anchorId="13146FBE" wp14:editId="7A4D2280">
                <wp:extent cx="6332220" cy="1772920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220" cy="177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54D5AA8E" w14:textId="77777777" w:rsidR="00B71416" w:rsidRDefault="00B71416" w:rsidP="008E4850">
      <w:pPr>
        <w:jc w:val="both"/>
      </w:pPr>
    </w:p>
    <w:p w14:paraId="23FCE1A1" w14:textId="77777777" w:rsidR="00B71416" w:rsidRPr="00E33D08" w:rsidRDefault="00B71416" w:rsidP="00B71416">
      <w:pPr>
        <w:pStyle w:val="ListParagraph"/>
        <w:numPr>
          <w:ilvl w:val="0"/>
          <w:numId w:val="31"/>
        </w:numPr>
        <w:ind w:left="0" w:firstLine="0"/>
        <w:rPr>
          <w:b/>
        </w:rPr>
      </w:pPr>
      <w:r w:rsidRPr="00E33D08">
        <w:rPr>
          <w:b/>
        </w:rPr>
        <w:t>List the concepts you learnt from this experiment (Conclusions/Observations</w:t>
      </w:r>
      <w:r>
        <w:rPr>
          <w:b/>
        </w:rPr>
        <w:t>)</w:t>
      </w:r>
    </w:p>
    <w:p w14:paraId="3768A160" w14:textId="77777777" w:rsidR="00B71416" w:rsidRDefault="00B71416" w:rsidP="008E4850">
      <w:pPr>
        <w:jc w:val="both"/>
      </w:pPr>
    </w:p>
    <w:p w14:paraId="4403A914" w14:textId="77B95FD1" w:rsidR="00B71416" w:rsidRPr="00BC4D3A" w:rsidRDefault="00B71416" w:rsidP="00B71416">
      <w:pPr>
        <w:pStyle w:val="WW-Default"/>
      </w:pPr>
      <w:r w:rsidRPr="00BC4D3A">
        <w:t>Answer:</w:t>
      </w:r>
      <w:r w:rsidRPr="00BC4D3A">
        <w:rPr>
          <w:b/>
        </w:rPr>
        <w:t xml:space="preserve"> </w:t>
      </w:r>
      <w:sdt>
        <w:sdtPr>
          <w:rPr>
            <w:b/>
          </w:rPr>
          <w:id w:val="693045819"/>
          <w:placeholder>
            <w:docPart w:val="F015DA789BE0444AB3DAFF4E4DA00883"/>
          </w:placeholder>
        </w:sdtPr>
        <w:sdtEndPr>
          <w:rPr>
            <w:b w:val="0"/>
          </w:rPr>
        </w:sdtEndPr>
        <w:sdtContent>
          <w:r w:rsidRPr="00BC4D3A">
            <w:t xml:space="preserve">  </w:t>
          </w:r>
          <w:r w:rsidR="00D93396">
            <w:t>We learned how to model a register file in Verilog and verify its functionality</w:t>
          </w:r>
        </w:sdtContent>
      </w:sdt>
    </w:p>
    <w:p w14:paraId="5B7A4FDC" w14:textId="77777777" w:rsidR="00B71416" w:rsidRDefault="00B71416" w:rsidP="008E4850">
      <w:pPr>
        <w:jc w:val="both"/>
      </w:pPr>
    </w:p>
    <w:p w14:paraId="7E56A4D4" w14:textId="77777777" w:rsidR="00C30EA7" w:rsidRDefault="00C30EA7" w:rsidP="008E4850">
      <w:pPr>
        <w:jc w:val="both"/>
      </w:pPr>
    </w:p>
    <w:p w14:paraId="5CFE4729" w14:textId="77777777" w:rsidR="00C30EA7" w:rsidRDefault="00C30EA7" w:rsidP="008E4850">
      <w:pPr>
        <w:jc w:val="both"/>
      </w:pPr>
    </w:p>
    <w:p w14:paraId="21FCCA56" w14:textId="77777777" w:rsidR="00C30EA7" w:rsidRDefault="00C30EA7" w:rsidP="008E4850">
      <w:pPr>
        <w:jc w:val="both"/>
      </w:pPr>
    </w:p>
    <w:p w14:paraId="79EB01EE" w14:textId="77777777" w:rsidR="00C30EA7" w:rsidRDefault="00C30EA7" w:rsidP="008E4850">
      <w:pPr>
        <w:jc w:val="both"/>
      </w:pPr>
    </w:p>
    <w:p w14:paraId="47B60C9C" w14:textId="77777777" w:rsidR="00C30EA7" w:rsidRDefault="00C30EA7" w:rsidP="008E4850">
      <w:pPr>
        <w:jc w:val="both"/>
      </w:pPr>
    </w:p>
    <w:p w14:paraId="2E0E8DF8" w14:textId="77777777" w:rsidR="00C30EA7" w:rsidRDefault="00C30EA7" w:rsidP="008E4850">
      <w:pPr>
        <w:jc w:val="both"/>
      </w:pPr>
    </w:p>
    <w:p w14:paraId="7F694000" w14:textId="77777777" w:rsidR="00C30EA7" w:rsidRDefault="00C30EA7" w:rsidP="008E4850">
      <w:pPr>
        <w:jc w:val="both"/>
      </w:pPr>
    </w:p>
    <w:p w14:paraId="03C94933" w14:textId="77777777" w:rsidR="00C30EA7" w:rsidRDefault="00C30EA7" w:rsidP="008E4850">
      <w:pPr>
        <w:jc w:val="both"/>
      </w:pPr>
    </w:p>
    <w:p w14:paraId="5C09CD1E" w14:textId="77777777" w:rsidR="00C30EA7" w:rsidRDefault="00C30EA7" w:rsidP="008E4850">
      <w:pPr>
        <w:jc w:val="both"/>
      </w:pPr>
    </w:p>
    <w:p w14:paraId="7F0EDC73" w14:textId="77777777" w:rsidR="00C30EA7" w:rsidRDefault="00C30EA7" w:rsidP="008E4850">
      <w:pPr>
        <w:jc w:val="both"/>
      </w:pPr>
    </w:p>
    <w:p w14:paraId="782C1ED6" w14:textId="77777777" w:rsidR="00C30EA7" w:rsidRDefault="00C30EA7" w:rsidP="008E4850">
      <w:pPr>
        <w:jc w:val="both"/>
      </w:pPr>
    </w:p>
    <w:p w14:paraId="4FA7E9B5" w14:textId="77777777" w:rsidR="00C30EA7" w:rsidRDefault="00C30EA7" w:rsidP="008E4850">
      <w:pPr>
        <w:jc w:val="both"/>
      </w:pPr>
    </w:p>
    <w:p w14:paraId="77BDA93B" w14:textId="77777777" w:rsidR="00C30EA7" w:rsidRPr="00C45D2F" w:rsidRDefault="007C4B33" w:rsidP="008E4850">
      <w:pPr>
        <w:jc w:val="both"/>
      </w:pPr>
      <w:sdt>
        <w:sdtPr>
          <w:rPr>
            <w:b/>
          </w:rPr>
          <w:id w:val="-1281018388"/>
          <w:placeholder>
            <w:docPart w:val="82E549BE9BF14AD7A0FCDCE6CE02F906"/>
          </w:placeholder>
        </w:sdtPr>
        <w:sdtEndPr>
          <w:rPr>
            <w:b w:val="0"/>
          </w:rPr>
        </w:sdtEndPr>
        <w:sdtContent>
          <w:r w:rsidR="00C30EA7" w:rsidRPr="00BC4D3A">
            <w:t xml:space="preserve">  </w:t>
          </w:r>
        </w:sdtContent>
      </w:sdt>
      <w:r w:rsidR="00980D91" w:rsidRPr="00980D91">
        <w:rPr>
          <w:b/>
        </w:rPr>
        <w:t xml:space="preserve"> </w:t>
      </w:r>
      <w:sdt>
        <w:sdtPr>
          <w:rPr>
            <w:b/>
          </w:rPr>
          <w:id w:val="-404525802"/>
          <w:placeholder>
            <w:docPart w:val="A32B1CFF913147AEA7F186C2ADC8715A"/>
          </w:placeholder>
        </w:sdtPr>
        <w:sdtEndPr>
          <w:rPr>
            <w:b w:val="0"/>
          </w:rPr>
        </w:sdtEndPr>
        <w:sdtContent>
          <w:r w:rsidR="00980D91" w:rsidRPr="00BC4D3A">
            <w:t xml:space="preserve">  </w:t>
          </w:r>
        </w:sdtContent>
      </w:sdt>
    </w:p>
    <w:sectPr w:rsidR="00C30EA7" w:rsidRPr="00C45D2F" w:rsidSect="00D50170">
      <w:footerReference w:type="default" r:id="rId16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EF52E" w14:textId="77777777" w:rsidR="007C4B33" w:rsidRDefault="007C4B33" w:rsidP="00B34F40">
      <w:r>
        <w:separator/>
      </w:r>
    </w:p>
  </w:endnote>
  <w:endnote w:type="continuationSeparator" w:id="0">
    <w:p w14:paraId="254CD121" w14:textId="77777777" w:rsidR="007C4B33" w:rsidRDefault="007C4B33" w:rsidP="00B3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0E620" w14:textId="77777777" w:rsidR="00C30EA7" w:rsidRPr="00B34F40" w:rsidRDefault="00C30EA7" w:rsidP="00B34F40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972"/>
      </w:tabs>
      <w:rPr>
        <w:rFonts w:ascii="Cambria" w:eastAsia="Times New Roman" w:hAnsi="Cambria"/>
      </w:rPr>
    </w:pPr>
    <w:r w:rsidRPr="00B34F40">
      <w:rPr>
        <w:rFonts w:ascii="Cambria" w:eastAsia="Times New Roman" w:hAnsi="Cambria"/>
      </w:rPr>
      <w:tab/>
      <w:t xml:space="preserve">Page </w:t>
    </w:r>
    <w:r w:rsidRPr="00B34F40">
      <w:rPr>
        <w:rFonts w:ascii="Calibri" w:eastAsia="Times New Roman" w:hAnsi="Calibri"/>
      </w:rPr>
      <w:fldChar w:fldCharType="begin"/>
    </w:r>
    <w:r>
      <w:instrText xml:space="preserve"> PAGE   \* MERGEFORMAT </w:instrText>
    </w:r>
    <w:r w:rsidRPr="00B34F40">
      <w:rPr>
        <w:rFonts w:ascii="Calibri" w:eastAsia="Times New Roman" w:hAnsi="Calibri"/>
      </w:rPr>
      <w:fldChar w:fldCharType="separate"/>
    </w:r>
    <w:r w:rsidR="00CB51E7" w:rsidRPr="00CB51E7">
      <w:rPr>
        <w:rFonts w:ascii="Cambria" w:eastAsia="Times New Roman" w:hAnsi="Cambria"/>
        <w:noProof/>
      </w:rPr>
      <w:t>5</w:t>
    </w:r>
    <w:r w:rsidRPr="00B34F40">
      <w:rPr>
        <w:rFonts w:ascii="Cambria" w:eastAsia="Times New Roman" w:hAnsi="Cambria"/>
        <w:noProof/>
      </w:rPr>
      <w:fldChar w:fldCharType="end"/>
    </w:r>
  </w:p>
  <w:p w14:paraId="3DC9673D" w14:textId="77777777" w:rsidR="00C30EA7" w:rsidRDefault="00C30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D83C0" w14:textId="77777777" w:rsidR="007C4B33" w:rsidRDefault="007C4B33" w:rsidP="00B34F40">
      <w:r>
        <w:separator/>
      </w:r>
    </w:p>
  </w:footnote>
  <w:footnote w:type="continuationSeparator" w:id="0">
    <w:p w14:paraId="222AC5ED" w14:textId="77777777" w:rsidR="007C4B33" w:rsidRDefault="007C4B33" w:rsidP="00B34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upperLetter"/>
      <w:lvlText w:val="%1."/>
      <w:lvlJc w:val="left"/>
      <w:pPr>
        <w:tabs>
          <w:tab w:val="num" w:pos="0"/>
        </w:tabs>
        <w:ind w:left="810" w:hanging="360"/>
      </w:pPr>
    </w:lvl>
  </w:abstractNum>
  <w:abstractNum w:abstractNumId="9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389442C"/>
    <w:multiLevelType w:val="singleLevel"/>
    <w:tmpl w:val="0000000A"/>
    <w:lvl w:ilvl="0">
      <w:start w:val="1"/>
      <w:numFmt w:val="upperLetter"/>
      <w:lvlText w:val="%1."/>
      <w:lvlJc w:val="left"/>
      <w:pPr>
        <w:tabs>
          <w:tab w:val="num" w:pos="0"/>
        </w:tabs>
        <w:ind w:left="810" w:hanging="360"/>
      </w:pPr>
    </w:lvl>
  </w:abstractNum>
  <w:abstractNum w:abstractNumId="11" w15:restartNumberingAfterBreak="0">
    <w:nsid w:val="05647F39"/>
    <w:multiLevelType w:val="hybridMultilevel"/>
    <w:tmpl w:val="14BE42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DD0B59"/>
    <w:multiLevelType w:val="hybridMultilevel"/>
    <w:tmpl w:val="FA38F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715F0B"/>
    <w:multiLevelType w:val="hybridMultilevel"/>
    <w:tmpl w:val="22FEDAB0"/>
    <w:lvl w:ilvl="0" w:tplc="BCD0FC90">
      <w:start w:val="1"/>
      <w:numFmt w:val="decimal"/>
      <w:lvlText w:val="Q1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5F7CCB"/>
    <w:multiLevelType w:val="hybridMultilevel"/>
    <w:tmpl w:val="B45499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41887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1BBA67FC"/>
    <w:multiLevelType w:val="hybridMultilevel"/>
    <w:tmpl w:val="F9FA7174"/>
    <w:lvl w:ilvl="0" w:tplc="18F498EA">
      <w:start w:val="1"/>
      <w:numFmt w:val="decimal"/>
      <w:lvlText w:val="Q2.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E153F5"/>
    <w:multiLevelType w:val="hybridMultilevel"/>
    <w:tmpl w:val="5326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E258F2"/>
    <w:multiLevelType w:val="multilevel"/>
    <w:tmpl w:val="F13AE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9" w15:restartNumberingAfterBreak="0">
    <w:nsid w:val="27EA017D"/>
    <w:multiLevelType w:val="hybridMultilevel"/>
    <w:tmpl w:val="A3DA8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CB5ED8"/>
    <w:multiLevelType w:val="hybridMultilevel"/>
    <w:tmpl w:val="E2489D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E71599E"/>
    <w:multiLevelType w:val="hybridMultilevel"/>
    <w:tmpl w:val="53AA30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B50DD0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3439299E"/>
    <w:multiLevelType w:val="hybridMultilevel"/>
    <w:tmpl w:val="A3DA8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30868"/>
    <w:multiLevelType w:val="hybridMultilevel"/>
    <w:tmpl w:val="FED01060"/>
    <w:lvl w:ilvl="0" w:tplc="8C5889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C55DFA"/>
    <w:multiLevelType w:val="hybridMultilevel"/>
    <w:tmpl w:val="F1B8BCFE"/>
    <w:lvl w:ilvl="0" w:tplc="B7A23F92">
      <w:start w:val="1"/>
      <w:numFmt w:val="decimal"/>
      <w:lvlText w:val="Q2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600A3D"/>
    <w:multiLevelType w:val="hybridMultilevel"/>
    <w:tmpl w:val="C8E2F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507852"/>
    <w:multiLevelType w:val="hybridMultilevel"/>
    <w:tmpl w:val="A3DA8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343B6"/>
    <w:multiLevelType w:val="hybridMultilevel"/>
    <w:tmpl w:val="C65681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3777CA"/>
    <w:multiLevelType w:val="hybridMultilevel"/>
    <w:tmpl w:val="A206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894393"/>
    <w:multiLevelType w:val="hybridMultilevel"/>
    <w:tmpl w:val="25F240A4"/>
    <w:lvl w:ilvl="0" w:tplc="BCD02B00">
      <w:start w:val="1"/>
      <w:numFmt w:val="decimal"/>
      <w:lvlText w:val="Q6.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7C660C4"/>
    <w:multiLevelType w:val="hybridMultilevel"/>
    <w:tmpl w:val="C23ACA52"/>
    <w:lvl w:ilvl="0" w:tplc="2AC644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475EE2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</w:lvl>
  </w:abstractNum>
  <w:abstractNum w:abstractNumId="33" w15:restartNumberingAfterBreak="0">
    <w:nsid w:val="6E7247FA"/>
    <w:multiLevelType w:val="hybridMultilevel"/>
    <w:tmpl w:val="30405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9E01DF"/>
    <w:multiLevelType w:val="multilevel"/>
    <w:tmpl w:val="F1DAD6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E5E2D2F"/>
    <w:multiLevelType w:val="hybridMultilevel"/>
    <w:tmpl w:val="22FEDAB0"/>
    <w:lvl w:ilvl="0" w:tplc="BCD0FC90">
      <w:start w:val="1"/>
      <w:numFmt w:val="decimal"/>
      <w:lvlText w:val="Q1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3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4"/>
  </w:num>
  <w:num w:numId="12">
    <w:abstractNumId w:val="21"/>
  </w:num>
  <w:num w:numId="13">
    <w:abstractNumId w:val="19"/>
  </w:num>
  <w:num w:numId="14">
    <w:abstractNumId w:val="28"/>
  </w:num>
  <w:num w:numId="15">
    <w:abstractNumId w:val="23"/>
  </w:num>
  <w:num w:numId="16">
    <w:abstractNumId w:val="27"/>
  </w:num>
  <w:num w:numId="17">
    <w:abstractNumId w:val="12"/>
  </w:num>
  <w:num w:numId="18">
    <w:abstractNumId w:val="20"/>
  </w:num>
  <w:num w:numId="19">
    <w:abstractNumId w:val="22"/>
  </w:num>
  <w:num w:numId="20">
    <w:abstractNumId w:val="10"/>
  </w:num>
  <w:num w:numId="21">
    <w:abstractNumId w:val="15"/>
  </w:num>
  <w:num w:numId="22">
    <w:abstractNumId w:val="9"/>
  </w:num>
  <w:num w:numId="23">
    <w:abstractNumId w:val="33"/>
  </w:num>
  <w:num w:numId="24">
    <w:abstractNumId w:val="17"/>
  </w:num>
  <w:num w:numId="25">
    <w:abstractNumId w:val="29"/>
  </w:num>
  <w:num w:numId="26">
    <w:abstractNumId w:val="24"/>
  </w:num>
  <w:num w:numId="27">
    <w:abstractNumId w:val="26"/>
  </w:num>
  <w:num w:numId="28">
    <w:abstractNumId w:val="35"/>
  </w:num>
  <w:num w:numId="29">
    <w:abstractNumId w:val="34"/>
  </w:num>
  <w:num w:numId="30">
    <w:abstractNumId w:val="18"/>
  </w:num>
  <w:num w:numId="31">
    <w:abstractNumId w:val="30"/>
  </w:num>
  <w:num w:numId="32">
    <w:abstractNumId w:val="25"/>
  </w:num>
  <w:num w:numId="33">
    <w:abstractNumId w:val="16"/>
  </w:num>
  <w:num w:numId="34">
    <w:abstractNumId w:val="13"/>
  </w:num>
  <w:num w:numId="35">
    <w:abstractNumId w:val="3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 w:cryptProviderType="rsaAES" w:cryptAlgorithmClass="hash" w:cryptAlgorithmType="typeAny" w:cryptAlgorithmSid="14" w:cryptSpinCount="100000" w:hash="C7ppDa+bU+jyaHMWdVIeJU0A77+e46lj2Cbv22mHtV03+dP6l6gfeqUm6VwH+OVdtA+VEHfXZopfqddA4oIPgA==" w:salt="Jq7tBIUywWTfU7wnqJxS2g==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zE0MDIyMDUzMbZU0lEKTi0uzszPAykwrAUAUPFdnSwAAAA="/>
  </w:docVars>
  <w:rsids>
    <w:rsidRoot w:val="00093EEA"/>
    <w:rsid w:val="0000286F"/>
    <w:rsid w:val="000071EF"/>
    <w:rsid w:val="00017FAA"/>
    <w:rsid w:val="00020674"/>
    <w:rsid w:val="00021EC2"/>
    <w:rsid w:val="000322DE"/>
    <w:rsid w:val="0003707D"/>
    <w:rsid w:val="000445E1"/>
    <w:rsid w:val="0005247E"/>
    <w:rsid w:val="00055505"/>
    <w:rsid w:val="00067027"/>
    <w:rsid w:val="000737DD"/>
    <w:rsid w:val="0008037D"/>
    <w:rsid w:val="00092312"/>
    <w:rsid w:val="000925CB"/>
    <w:rsid w:val="00093EEA"/>
    <w:rsid w:val="000A3FE2"/>
    <w:rsid w:val="000B0A75"/>
    <w:rsid w:val="000B1EED"/>
    <w:rsid w:val="000B2402"/>
    <w:rsid w:val="000B38DC"/>
    <w:rsid w:val="000B3E35"/>
    <w:rsid w:val="000C1E09"/>
    <w:rsid w:val="000D2367"/>
    <w:rsid w:val="000E08FC"/>
    <w:rsid w:val="000F2C2C"/>
    <w:rsid w:val="000F435A"/>
    <w:rsid w:val="000F625B"/>
    <w:rsid w:val="000F7B7E"/>
    <w:rsid w:val="00100A1B"/>
    <w:rsid w:val="00101CF8"/>
    <w:rsid w:val="00104982"/>
    <w:rsid w:val="00130947"/>
    <w:rsid w:val="00137A5A"/>
    <w:rsid w:val="0014453D"/>
    <w:rsid w:val="00144A0E"/>
    <w:rsid w:val="00153121"/>
    <w:rsid w:val="001551AA"/>
    <w:rsid w:val="00157564"/>
    <w:rsid w:val="0016641C"/>
    <w:rsid w:val="00174C7F"/>
    <w:rsid w:val="0018399A"/>
    <w:rsid w:val="00183EB5"/>
    <w:rsid w:val="001B3FB1"/>
    <w:rsid w:val="001B4626"/>
    <w:rsid w:val="001B4B75"/>
    <w:rsid w:val="001C79BF"/>
    <w:rsid w:val="001D22E6"/>
    <w:rsid w:val="001D2EAB"/>
    <w:rsid w:val="001E6D07"/>
    <w:rsid w:val="001E74D5"/>
    <w:rsid w:val="0020703B"/>
    <w:rsid w:val="00224B45"/>
    <w:rsid w:val="002318CC"/>
    <w:rsid w:val="00233A51"/>
    <w:rsid w:val="002572CC"/>
    <w:rsid w:val="00261715"/>
    <w:rsid w:val="00267278"/>
    <w:rsid w:val="002747D6"/>
    <w:rsid w:val="00281968"/>
    <w:rsid w:val="00281C2F"/>
    <w:rsid w:val="00287A5C"/>
    <w:rsid w:val="00293873"/>
    <w:rsid w:val="002946FD"/>
    <w:rsid w:val="00295061"/>
    <w:rsid w:val="00295321"/>
    <w:rsid w:val="00297DDC"/>
    <w:rsid w:val="002C0D36"/>
    <w:rsid w:val="002C3575"/>
    <w:rsid w:val="002C61FA"/>
    <w:rsid w:val="002C79A5"/>
    <w:rsid w:val="002D26DF"/>
    <w:rsid w:val="002D7516"/>
    <w:rsid w:val="002E314E"/>
    <w:rsid w:val="002F3750"/>
    <w:rsid w:val="002F54D7"/>
    <w:rsid w:val="002F57A5"/>
    <w:rsid w:val="002F5843"/>
    <w:rsid w:val="00305544"/>
    <w:rsid w:val="00306B04"/>
    <w:rsid w:val="00311908"/>
    <w:rsid w:val="00315835"/>
    <w:rsid w:val="00316F7B"/>
    <w:rsid w:val="003271C7"/>
    <w:rsid w:val="00332708"/>
    <w:rsid w:val="003335A2"/>
    <w:rsid w:val="00334B6A"/>
    <w:rsid w:val="00341211"/>
    <w:rsid w:val="00343654"/>
    <w:rsid w:val="0034750D"/>
    <w:rsid w:val="00350622"/>
    <w:rsid w:val="003572A2"/>
    <w:rsid w:val="0037128D"/>
    <w:rsid w:val="003715EF"/>
    <w:rsid w:val="00383ADE"/>
    <w:rsid w:val="00386570"/>
    <w:rsid w:val="00394477"/>
    <w:rsid w:val="003956C0"/>
    <w:rsid w:val="003A7F0E"/>
    <w:rsid w:val="003B0939"/>
    <w:rsid w:val="003E44EC"/>
    <w:rsid w:val="003F01DE"/>
    <w:rsid w:val="003F4054"/>
    <w:rsid w:val="00404DE0"/>
    <w:rsid w:val="0041042B"/>
    <w:rsid w:val="0041277B"/>
    <w:rsid w:val="00412975"/>
    <w:rsid w:val="0041746A"/>
    <w:rsid w:val="0043499A"/>
    <w:rsid w:val="004441C3"/>
    <w:rsid w:val="00445FA0"/>
    <w:rsid w:val="004471EB"/>
    <w:rsid w:val="00451850"/>
    <w:rsid w:val="004527DE"/>
    <w:rsid w:val="004657F6"/>
    <w:rsid w:val="0047168D"/>
    <w:rsid w:val="00473A09"/>
    <w:rsid w:val="00481373"/>
    <w:rsid w:val="004836F4"/>
    <w:rsid w:val="004852A0"/>
    <w:rsid w:val="00485C79"/>
    <w:rsid w:val="00491439"/>
    <w:rsid w:val="004A2618"/>
    <w:rsid w:val="004A3550"/>
    <w:rsid w:val="004A4DC5"/>
    <w:rsid w:val="004C5F41"/>
    <w:rsid w:val="004E0E41"/>
    <w:rsid w:val="004E725E"/>
    <w:rsid w:val="004E75B8"/>
    <w:rsid w:val="004F696C"/>
    <w:rsid w:val="0050138D"/>
    <w:rsid w:val="0050599D"/>
    <w:rsid w:val="005069DA"/>
    <w:rsid w:val="00511724"/>
    <w:rsid w:val="00513392"/>
    <w:rsid w:val="00513A68"/>
    <w:rsid w:val="00515D70"/>
    <w:rsid w:val="005236A3"/>
    <w:rsid w:val="005249D9"/>
    <w:rsid w:val="0054713E"/>
    <w:rsid w:val="00553E33"/>
    <w:rsid w:val="0055470B"/>
    <w:rsid w:val="00570D34"/>
    <w:rsid w:val="0059225E"/>
    <w:rsid w:val="005A2632"/>
    <w:rsid w:val="005A296B"/>
    <w:rsid w:val="005A3FDD"/>
    <w:rsid w:val="005A6889"/>
    <w:rsid w:val="005C36BF"/>
    <w:rsid w:val="005C41AF"/>
    <w:rsid w:val="005C6E2A"/>
    <w:rsid w:val="005C7CE5"/>
    <w:rsid w:val="005D116F"/>
    <w:rsid w:val="005E23D6"/>
    <w:rsid w:val="005E2BA0"/>
    <w:rsid w:val="005E5344"/>
    <w:rsid w:val="005F66E3"/>
    <w:rsid w:val="005F6E5F"/>
    <w:rsid w:val="005F6F9B"/>
    <w:rsid w:val="0060752A"/>
    <w:rsid w:val="00612F34"/>
    <w:rsid w:val="00620BFD"/>
    <w:rsid w:val="00636A48"/>
    <w:rsid w:val="00644658"/>
    <w:rsid w:val="0065021E"/>
    <w:rsid w:val="00663A01"/>
    <w:rsid w:val="006813D5"/>
    <w:rsid w:val="006956DC"/>
    <w:rsid w:val="006B02ED"/>
    <w:rsid w:val="006B2ED2"/>
    <w:rsid w:val="006B36B0"/>
    <w:rsid w:val="006B47CD"/>
    <w:rsid w:val="006C377C"/>
    <w:rsid w:val="006D341A"/>
    <w:rsid w:val="006D4B98"/>
    <w:rsid w:val="006F2879"/>
    <w:rsid w:val="006F2A51"/>
    <w:rsid w:val="006F5772"/>
    <w:rsid w:val="006F6346"/>
    <w:rsid w:val="00704C0C"/>
    <w:rsid w:val="0070737C"/>
    <w:rsid w:val="00720D65"/>
    <w:rsid w:val="0072183F"/>
    <w:rsid w:val="00723CD5"/>
    <w:rsid w:val="00726F8A"/>
    <w:rsid w:val="00732D0E"/>
    <w:rsid w:val="007339C5"/>
    <w:rsid w:val="00735FF7"/>
    <w:rsid w:val="007409C1"/>
    <w:rsid w:val="00740BD5"/>
    <w:rsid w:val="00751324"/>
    <w:rsid w:val="0076003D"/>
    <w:rsid w:val="007669EC"/>
    <w:rsid w:val="00786231"/>
    <w:rsid w:val="007937EA"/>
    <w:rsid w:val="00795B89"/>
    <w:rsid w:val="00796024"/>
    <w:rsid w:val="00797E55"/>
    <w:rsid w:val="007A09F8"/>
    <w:rsid w:val="007B32A3"/>
    <w:rsid w:val="007B66FB"/>
    <w:rsid w:val="007C2AE1"/>
    <w:rsid w:val="007C4B33"/>
    <w:rsid w:val="007E69D0"/>
    <w:rsid w:val="00805BAC"/>
    <w:rsid w:val="00806432"/>
    <w:rsid w:val="00834940"/>
    <w:rsid w:val="00836ECB"/>
    <w:rsid w:val="00842B4F"/>
    <w:rsid w:val="00843532"/>
    <w:rsid w:val="0084604A"/>
    <w:rsid w:val="0085530B"/>
    <w:rsid w:val="00857A3B"/>
    <w:rsid w:val="00860C6F"/>
    <w:rsid w:val="00864D39"/>
    <w:rsid w:val="0086736F"/>
    <w:rsid w:val="00870550"/>
    <w:rsid w:val="00894395"/>
    <w:rsid w:val="00896A28"/>
    <w:rsid w:val="008971D6"/>
    <w:rsid w:val="008A2967"/>
    <w:rsid w:val="008A5968"/>
    <w:rsid w:val="008C0655"/>
    <w:rsid w:val="008D1D8E"/>
    <w:rsid w:val="008D2C31"/>
    <w:rsid w:val="008E414B"/>
    <w:rsid w:val="008E4850"/>
    <w:rsid w:val="008E7A91"/>
    <w:rsid w:val="008F7031"/>
    <w:rsid w:val="009001EF"/>
    <w:rsid w:val="009023BE"/>
    <w:rsid w:val="00910691"/>
    <w:rsid w:val="0091192F"/>
    <w:rsid w:val="0092374D"/>
    <w:rsid w:val="00924AE2"/>
    <w:rsid w:val="00925910"/>
    <w:rsid w:val="00931CF9"/>
    <w:rsid w:val="0094182A"/>
    <w:rsid w:val="0094320E"/>
    <w:rsid w:val="009440A0"/>
    <w:rsid w:val="00944743"/>
    <w:rsid w:val="0095257A"/>
    <w:rsid w:val="00954DC2"/>
    <w:rsid w:val="00960B63"/>
    <w:rsid w:val="0096366E"/>
    <w:rsid w:val="009657B8"/>
    <w:rsid w:val="00966B5C"/>
    <w:rsid w:val="00977B9B"/>
    <w:rsid w:val="00980D91"/>
    <w:rsid w:val="00992D04"/>
    <w:rsid w:val="00997FB9"/>
    <w:rsid w:val="009A4771"/>
    <w:rsid w:val="009A6817"/>
    <w:rsid w:val="009B099C"/>
    <w:rsid w:val="009B1E5A"/>
    <w:rsid w:val="009C3A50"/>
    <w:rsid w:val="009D080F"/>
    <w:rsid w:val="009E024B"/>
    <w:rsid w:val="009E622A"/>
    <w:rsid w:val="009E652C"/>
    <w:rsid w:val="009F398A"/>
    <w:rsid w:val="00A00E60"/>
    <w:rsid w:val="00A15A25"/>
    <w:rsid w:val="00A2297C"/>
    <w:rsid w:val="00A31146"/>
    <w:rsid w:val="00A41B2B"/>
    <w:rsid w:val="00A4250F"/>
    <w:rsid w:val="00A42C34"/>
    <w:rsid w:val="00A47002"/>
    <w:rsid w:val="00A47FF0"/>
    <w:rsid w:val="00A50FC7"/>
    <w:rsid w:val="00A56D6D"/>
    <w:rsid w:val="00A62D38"/>
    <w:rsid w:val="00A658CE"/>
    <w:rsid w:val="00A67C1D"/>
    <w:rsid w:val="00A70B03"/>
    <w:rsid w:val="00A761AB"/>
    <w:rsid w:val="00A8397B"/>
    <w:rsid w:val="00A90BF6"/>
    <w:rsid w:val="00AA3543"/>
    <w:rsid w:val="00AA7FD4"/>
    <w:rsid w:val="00AB139D"/>
    <w:rsid w:val="00AB39BA"/>
    <w:rsid w:val="00AC2B72"/>
    <w:rsid w:val="00AC30F2"/>
    <w:rsid w:val="00AD0CED"/>
    <w:rsid w:val="00AD3AB9"/>
    <w:rsid w:val="00AD4473"/>
    <w:rsid w:val="00AD4B93"/>
    <w:rsid w:val="00AD6E22"/>
    <w:rsid w:val="00AE2035"/>
    <w:rsid w:val="00AE23B9"/>
    <w:rsid w:val="00AE4CE2"/>
    <w:rsid w:val="00AE6635"/>
    <w:rsid w:val="00AE664C"/>
    <w:rsid w:val="00AE6B1C"/>
    <w:rsid w:val="00AF1C5A"/>
    <w:rsid w:val="00AF5D2C"/>
    <w:rsid w:val="00B06236"/>
    <w:rsid w:val="00B121AC"/>
    <w:rsid w:val="00B13F75"/>
    <w:rsid w:val="00B24C80"/>
    <w:rsid w:val="00B327AF"/>
    <w:rsid w:val="00B34F40"/>
    <w:rsid w:val="00B539FA"/>
    <w:rsid w:val="00B71416"/>
    <w:rsid w:val="00B721FB"/>
    <w:rsid w:val="00B72535"/>
    <w:rsid w:val="00B75251"/>
    <w:rsid w:val="00B75843"/>
    <w:rsid w:val="00B810DF"/>
    <w:rsid w:val="00B85D8B"/>
    <w:rsid w:val="00B94D2B"/>
    <w:rsid w:val="00BA17FC"/>
    <w:rsid w:val="00BA4354"/>
    <w:rsid w:val="00BA45BA"/>
    <w:rsid w:val="00BA4FA4"/>
    <w:rsid w:val="00BB5890"/>
    <w:rsid w:val="00BC458F"/>
    <w:rsid w:val="00BC4D3A"/>
    <w:rsid w:val="00BC6DFE"/>
    <w:rsid w:val="00BE0FC1"/>
    <w:rsid w:val="00BE4748"/>
    <w:rsid w:val="00BF4B15"/>
    <w:rsid w:val="00BF7D06"/>
    <w:rsid w:val="00C00AF7"/>
    <w:rsid w:val="00C02E8B"/>
    <w:rsid w:val="00C20CFA"/>
    <w:rsid w:val="00C216FC"/>
    <w:rsid w:val="00C23312"/>
    <w:rsid w:val="00C2736E"/>
    <w:rsid w:val="00C30EA7"/>
    <w:rsid w:val="00C32329"/>
    <w:rsid w:val="00C4199B"/>
    <w:rsid w:val="00C41B3A"/>
    <w:rsid w:val="00C41B77"/>
    <w:rsid w:val="00C436D1"/>
    <w:rsid w:val="00C43F1D"/>
    <w:rsid w:val="00C45D2F"/>
    <w:rsid w:val="00C4627A"/>
    <w:rsid w:val="00C47D3C"/>
    <w:rsid w:val="00C53205"/>
    <w:rsid w:val="00C544FC"/>
    <w:rsid w:val="00C55C15"/>
    <w:rsid w:val="00C570A4"/>
    <w:rsid w:val="00C63368"/>
    <w:rsid w:val="00C73585"/>
    <w:rsid w:val="00C91D04"/>
    <w:rsid w:val="00C9454C"/>
    <w:rsid w:val="00C95464"/>
    <w:rsid w:val="00C96EC1"/>
    <w:rsid w:val="00C97B3B"/>
    <w:rsid w:val="00CA1FD3"/>
    <w:rsid w:val="00CA4847"/>
    <w:rsid w:val="00CA4B53"/>
    <w:rsid w:val="00CB1C5B"/>
    <w:rsid w:val="00CB51E7"/>
    <w:rsid w:val="00CB6846"/>
    <w:rsid w:val="00CC0431"/>
    <w:rsid w:val="00CD67D5"/>
    <w:rsid w:val="00CE3DC8"/>
    <w:rsid w:val="00CE6637"/>
    <w:rsid w:val="00CE67C2"/>
    <w:rsid w:val="00CF0FC1"/>
    <w:rsid w:val="00D0142C"/>
    <w:rsid w:val="00D23823"/>
    <w:rsid w:val="00D253D0"/>
    <w:rsid w:val="00D416D9"/>
    <w:rsid w:val="00D4465D"/>
    <w:rsid w:val="00D50170"/>
    <w:rsid w:val="00D50FAC"/>
    <w:rsid w:val="00D553A5"/>
    <w:rsid w:val="00D566A9"/>
    <w:rsid w:val="00D56C44"/>
    <w:rsid w:val="00D62342"/>
    <w:rsid w:val="00D63E4A"/>
    <w:rsid w:val="00D66985"/>
    <w:rsid w:val="00D66E2C"/>
    <w:rsid w:val="00D7111E"/>
    <w:rsid w:val="00D721AE"/>
    <w:rsid w:val="00D74732"/>
    <w:rsid w:val="00D74E14"/>
    <w:rsid w:val="00D8704C"/>
    <w:rsid w:val="00D90192"/>
    <w:rsid w:val="00D931A4"/>
    <w:rsid w:val="00D93396"/>
    <w:rsid w:val="00DA339F"/>
    <w:rsid w:val="00DB4F9A"/>
    <w:rsid w:val="00DC262E"/>
    <w:rsid w:val="00DD489E"/>
    <w:rsid w:val="00DD60BD"/>
    <w:rsid w:val="00DD62E0"/>
    <w:rsid w:val="00DE0BC2"/>
    <w:rsid w:val="00DE6675"/>
    <w:rsid w:val="00E02D0B"/>
    <w:rsid w:val="00E02E05"/>
    <w:rsid w:val="00E04C85"/>
    <w:rsid w:val="00E31F2B"/>
    <w:rsid w:val="00E33D08"/>
    <w:rsid w:val="00E35A3A"/>
    <w:rsid w:val="00E50544"/>
    <w:rsid w:val="00E53FFC"/>
    <w:rsid w:val="00E54A3E"/>
    <w:rsid w:val="00E57D0E"/>
    <w:rsid w:val="00E620ED"/>
    <w:rsid w:val="00E626DF"/>
    <w:rsid w:val="00E71C40"/>
    <w:rsid w:val="00E75363"/>
    <w:rsid w:val="00E7675F"/>
    <w:rsid w:val="00E76C61"/>
    <w:rsid w:val="00E941AC"/>
    <w:rsid w:val="00EA2BF2"/>
    <w:rsid w:val="00EA3258"/>
    <w:rsid w:val="00EA3D99"/>
    <w:rsid w:val="00EA4CE0"/>
    <w:rsid w:val="00EA745D"/>
    <w:rsid w:val="00EB55D0"/>
    <w:rsid w:val="00EB70A0"/>
    <w:rsid w:val="00EC02D6"/>
    <w:rsid w:val="00EC047F"/>
    <w:rsid w:val="00EC36B0"/>
    <w:rsid w:val="00ED76AD"/>
    <w:rsid w:val="00EE4997"/>
    <w:rsid w:val="00EF1BC1"/>
    <w:rsid w:val="00F045BB"/>
    <w:rsid w:val="00F07545"/>
    <w:rsid w:val="00F07EE5"/>
    <w:rsid w:val="00F16414"/>
    <w:rsid w:val="00F43422"/>
    <w:rsid w:val="00F46468"/>
    <w:rsid w:val="00F57399"/>
    <w:rsid w:val="00F60E77"/>
    <w:rsid w:val="00F71D1C"/>
    <w:rsid w:val="00F75E44"/>
    <w:rsid w:val="00F81B08"/>
    <w:rsid w:val="00F91986"/>
    <w:rsid w:val="00F96450"/>
    <w:rsid w:val="00FB0E70"/>
    <w:rsid w:val="00FB3A62"/>
    <w:rsid w:val="00FB420A"/>
    <w:rsid w:val="00FC2AD6"/>
    <w:rsid w:val="00FD114E"/>
    <w:rsid w:val="00FD626F"/>
    <w:rsid w:val="00FE3574"/>
    <w:rsid w:val="00FE7F2E"/>
    <w:rsid w:val="00FF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37A0212"/>
  <w15:docId w15:val="{5E1EBCB7-662C-4ECB-B7B3-9B6A5682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432"/>
    <w:pPr>
      <w:widowControl w:val="0"/>
      <w:suppressAutoHyphens/>
    </w:pPr>
    <w:rPr>
      <w:rFonts w:eastAsia="DejaVu Sans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spacing w:before="240" w:after="60"/>
      <w:ind w:left="432" w:hanging="432"/>
      <w:outlineLvl w:val="0"/>
    </w:pPr>
    <w:rPr>
      <w:rFonts w:ascii="Cambria" w:eastAsia="Times New Roman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DefaultParagraphFont1">
    <w:name w:val="Default Paragraph Font1"/>
  </w:style>
  <w:style w:type="character" w:customStyle="1" w:styleId="WW8Num14z2">
    <w:name w:val="WW8Num14z2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-DefaultParagraphFont">
    <w:name w:val="WW-Default Paragraph 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PlainText">
    <w:name w:val="Plain Text"/>
    <w:basedOn w:val="Normal"/>
    <w:pPr>
      <w:widowControl/>
    </w:pPr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pPr>
      <w:keepLines/>
      <w:widowControl/>
      <w:tabs>
        <w:tab w:val="clear" w:pos="0"/>
      </w:tabs>
      <w:suppressAutoHyphens w:val="0"/>
      <w:spacing w:before="480" w:after="0" w:line="276" w:lineRule="auto"/>
      <w:ind w:left="0" w:firstLine="0"/>
    </w:pPr>
    <w:rPr>
      <w:color w:val="365F91"/>
      <w:sz w:val="28"/>
      <w:szCs w:val="28"/>
    </w:rPr>
  </w:style>
  <w:style w:type="paragraph" w:customStyle="1" w:styleId="WW-Default">
    <w:name w:val="WW-Default"/>
    <w:pPr>
      <w:tabs>
        <w:tab w:val="left" w:pos="709"/>
      </w:tabs>
      <w:suppressAutoHyphens/>
      <w:spacing w:after="200" w:line="276" w:lineRule="auto"/>
    </w:pPr>
    <w:rPr>
      <w:rFonts w:eastAsia="DejaVu Sans"/>
      <w:color w:val="00000A"/>
      <w:sz w:val="24"/>
      <w:szCs w:val="24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igure">
    <w:name w:val="Figure"/>
    <w:basedOn w:val="Caption"/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link w:val="HeaderChar"/>
    <w:uiPriority w:val="99"/>
    <w:unhideWhenUsed/>
    <w:rsid w:val="00B34F4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34F40"/>
    <w:rPr>
      <w:rFonts w:eastAsia="DejaVu Sans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34F4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34F40"/>
    <w:rPr>
      <w:rFonts w:eastAsia="DejaVu Sans"/>
      <w:kern w:val="1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4F40"/>
    <w:rPr>
      <w:rFonts w:ascii="Tahoma" w:eastAsia="DejaVu Sans" w:hAnsi="Tahoma" w:cs="Tahoma"/>
      <w:kern w:val="1"/>
      <w:sz w:val="16"/>
      <w:szCs w:val="16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0B0A75"/>
  </w:style>
  <w:style w:type="character" w:styleId="Hyperlink">
    <w:name w:val="Hyperlink"/>
    <w:uiPriority w:val="99"/>
    <w:unhideWhenUsed/>
    <w:rsid w:val="000B0A75"/>
    <w:rPr>
      <w:color w:val="0000FF"/>
      <w:u w:val="single"/>
    </w:rPr>
  </w:style>
  <w:style w:type="paragraph" w:customStyle="1" w:styleId="StyleFiguresBefore9pt">
    <w:name w:val="Style Figures + Before:  9 pt"/>
    <w:basedOn w:val="Normal"/>
    <w:rsid w:val="00BC6DFE"/>
    <w:pPr>
      <w:widowControl/>
      <w:suppressAutoHyphens w:val="0"/>
      <w:overflowPunct w:val="0"/>
      <w:autoSpaceDE w:val="0"/>
      <w:autoSpaceDN w:val="0"/>
      <w:adjustRightInd w:val="0"/>
      <w:spacing w:before="180"/>
      <w:jc w:val="center"/>
    </w:pPr>
    <w:rPr>
      <w:rFonts w:ascii="Comic Sans MS" w:eastAsia="Times New Roman" w:hAnsi="Comic Sans MS" w:cs="Comic Sans MS"/>
      <w:b/>
      <w:bCs/>
      <w:kern w:val="0"/>
      <w:sz w:val="18"/>
      <w:szCs w:val="18"/>
      <w:lang w:val="en-AU" w:eastAsia="en-AU"/>
    </w:rPr>
  </w:style>
  <w:style w:type="paragraph" w:customStyle="1" w:styleId="Minorheading">
    <w:name w:val="Minor heading"/>
    <w:basedOn w:val="Normal"/>
    <w:rsid w:val="00A761AB"/>
    <w:pPr>
      <w:widowControl/>
      <w:suppressAutoHyphens w:val="0"/>
      <w:overflowPunct w:val="0"/>
      <w:autoSpaceDE w:val="0"/>
      <w:autoSpaceDN w:val="0"/>
      <w:adjustRightInd w:val="0"/>
      <w:textAlignment w:val="baseline"/>
    </w:pPr>
    <w:rPr>
      <w:rFonts w:ascii="Comic Sans MS" w:eastAsia="Times New Roman" w:hAnsi="Comic Sans MS" w:cs="Comic Sans MS"/>
      <w:b/>
      <w:bCs/>
      <w:kern w:val="0"/>
      <w:sz w:val="20"/>
      <w:szCs w:val="20"/>
      <w:lang w:val="en-AU" w:eastAsia="en-AU"/>
    </w:rPr>
  </w:style>
  <w:style w:type="paragraph" w:customStyle="1" w:styleId="Default">
    <w:name w:val="Default"/>
    <w:rsid w:val="007A09F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925CB"/>
    <w:rPr>
      <w:color w:val="808080"/>
    </w:rPr>
  </w:style>
  <w:style w:type="table" w:styleId="TableGrid">
    <w:name w:val="Table Grid"/>
    <w:basedOn w:val="TableNormal"/>
    <w:uiPriority w:val="59"/>
    <w:rsid w:val="001E74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5BAC"/>
    <w:pPr>
      <w:widowControl/>
      <w:suppressAutoHyphens w:val="0"/>
      <w:spacing w:before="100" w:beforeAutospacing="1" w:after="100" w:afterAutospacing="1"/>
    </w:pPr>
    <w:rPr>
      <w:rFonts w:eastAsiaTheme="minorEastAsia"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5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9CFC8DBE5744A3AC883132B1302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22C15-978B-44A6-8C48-BCFD52940AAB}"/>
      </w:docPartPr>
      <w:docPartBody>
        <w:p w:rsidR="004D02C4" w:rsidRDefault="004D02C4" w:rsidP="004D02C4">
          <w:pPr>
            <w:pStyle w:val="E79CFC8DBE5744A3AC883132B1302ED8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FECDB06CF88E403986676F3FE05ED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ACB5C-18B6-4D83-98F8-7E209384DC8D}"/>
      </w:docPartPr>
      <w:docPartBody>
        <w:p w:rsidR="004D02C4" w:rsidRDefault="004D02C4" w:rsidP="004D02C4">
          <w:pPr>
            <w:pStyle w:val="FECDB06CF88E403986676F3FE05ED0AD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F015DA789BE0444AB3DAFF4E4DA00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6E954-B49E-46B0-B64E-A8CB6733A345}"/>
      </w:docPartPr>
      <w:docPartBody>
        <w:p w:rsidR="004D02C4" w:rsidRDefault="004D02C4" w:rsidP="004D02C4">
          <w:pPr>
            <w:pStyle w:val="F015DA789BE0444AB3DAFF4E4DA00883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82E549BE9BF14AD7A0FCDCE6CE02F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E1262-0E5C-4507-95EF-F335EB79C0DD}"/>
      </w:docPartPr>
      <w:docPartBody>
        <w:p w:rsidR="004D02C4" w:rsidRDefault="004D02C4" w:rsidP="004D02C4">
          <w:pPr>
            <w:pStyle w:val="82E549BE9BF14AD7A0FCDCE6CE02F906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31B87A8E40A84E09999E14DF9A018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F4256-75D8-4AC7-B5D2-71506EC9D9F1}"/>
      </w:docPartPr>
      <w:docPartBody>
        <w:p w:rsidR="0074189E" w:rsidRDefault="006A5FF6" w:rsidP="006A5FF6">
          <w:pPr>
            <w:pStyle w:val="31B87A8E40A84E09999E14DF9A018DB3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A32B1CFF913147AEA7F186C2ADC87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F1E70-5859-46B4-B408-99DF59CD3E55}"/>
      </w:docPartPr>
      <w:docPartBody>
        <w:p w:rsidR="00DA7247" w:rsidRDefault="0074189E" w:rsidP="0074189E">
          <w:pPr>
            <w:pStyle w:val="A32B1CFF913147AEA7F186C2ADC8715A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E742D18C615E4A24B912A12FC06E5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B4E75-3EA6-4ECD-8763-6C8CE684DDFF}"/>
      </w:docPartPr>
      <w:docPartBody>
        <w:p w:rsidR="00451669" w:rsidRDefault="00280ECF" w:rsidP="00280ECF">
          <w:pPr>
            <w:pStyle w:val="E742D18C615E4A24B912A12FC06E5679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827CB9AAE92421289E61B66C6613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F1105-F665-40CA-82D9-E83BE4C2DBA6}"/>
      </w:docPartPr>
      <w:docPartBody>
        <w:p w:rsidR="00451669" w:rsidRDefault="00280ECF" w:rsidP="00280ECF">
          <w:pPr>
            <w:pStyle w:val="7827CB9AAE92421289E61B66C661372B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5490"/>
    <w:rsid w:val="00021A0D"/>
    <w:rsid w:val="00185784"/>
    <w:rsid w:val="00205921"/>
    <w:rsid w:val="00257EE0"/>
    <w:rsid w:val="00280ECF"/>
    <w:rsid w:val="00386F5B"/>
    <w:rsid w:val="003B1CEC"/>
    <w:rsid w:val="00451669"/>
    <w:rsid w:val="004D02C4"/>
    <w:rsid w:val="005C3CC6"/>
    <w:rsid w:val="006A5FF6"/>
    <w:rsid w:val="006E432A"/>
    <w:rsid w:val="00713F00"/>
    <w:rsid w:val="0074189E"/>
    <w:rsid w:val="008A68A0"/>
    <w:rsid w:val="008E5490"/>
    <w:rsid w:val="008F5BED"/>
    <w:rsid w:val="00941D43"/>
    <w:rsid w:val="00942A18"/>
    <w:rsid w:val="0096586D"/>
    <w:rsid w:val="00A40A1D"/>
    <w:rsid w:val="00A40C71"/>
    <w:rsid w:val="00AA1B61"/>
    <w:rsid w:val="00AD42D7"/>
    <w:rsid w:val="00AE1C3B"/>
    <w:rsid w:val="00B53FD0"/>
    <w:rsid w:val="00B6338A"/>
    <w:rsid w:val="00B83212"/>
    <w:rsid w:val="00CB03F8"/>
    <w:rsid w:val="00CD7CCB"/>
    <w:rsid w:val="00CF701C"/>
    <w:rsid w:val="00D24127"/>
    <w:rsid w:val="00D86A39"/>
    <w:rsid w:val="00DA7247"/>
    <w:rsid w:val="00E16C13"/>
    <w:rsid w:val="00E45937"/>
    <w:rsid w:val="00EB6B72"/>
    <w:rsid w:val="00F87280"/>
    <w:rsid w:val="00F9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6A39"/>
  </w:style>
  <w:style w:type="paragraph" w:customStyle="1" w:styleId="E79CFC8DBE5744A3AC883132B1302ED8">
    <w:name w:val="E79CFC8DBE5744A3AC883132B1302ED8"/>
    <w:rsid w:val="004D02C4"/>
  </w:style>
  <w:style w:type="paragraph" w:customStyle="1" w:styleId="FECDB06CF88E403986676F3FE05ED0AD">
    <w:name w:val="FECDB06CF88E403986676F3FE05ED0AD"/>
    <w:rsid w:val="004D02C4"/>
  </w:style>
  <w:style w:type="paragraph" w:customStyle="1" w:styleId="F015DA789BE0444AB3DAFF4E4DA00883">
    <w:name w:val="F015DA789BE0444AB3DAFF4E4DA00883"/>
    <w:rsid w:val="004D02C4"/>
  </w:style>
  <w:style w:type="paragraph" w:customStyle="1" w:styleId="82E549BE9BF14AD7A0FCDCE6CE02F906">
    <w:name w:val="82E549BE9BF14AD7A0FCDCE6CE02F906"/>
    <w:rsid w:val="004D02C4"/>
  </w:style>
  <w:style w:type="paragraph" w:customStyle="1" w:styleId="31B87A8E40A84E09999E14DF9A018DB3">
    <w:name w:val="31B87A8E40A84E09999E14DF9A018DB3"/>
    <w:rsid w:val="006A5FF6"/>
  </w:style>
  <w:style w:type="paragraph" w:customStyle="1" w:styleId="A32B1CFF913147AEA7F186C2ADC8715A">
    <w:name w:val="A32B1CFF913147AEA7F186C2ADC8715A"/>
    <w:rsid w:val="0074189E"/>
  </w:style>
  <w:style w:type="paragraph" w:customStyle="1" w:styleId="E742D18C615E4A24B912A12FC06E5679">
    <w:name w:val="E742D18C615E4A24B912A12FC06E5679"/>
    <w:rsid w:val="00280ECF"/>
    <w:pPr>
      <w:spacing w:after="160" w:line="259" w:lineRule="auto"/>
    </w:pPr>
    <w:rPr>
      <w:lang w:val="en-IN" w:eastAsia="en-IN"/>
    </w:rPr>
  </w:style>
  <w:style w:type="paragraph" w:customStyle="1" w:styleId="7827CB9AAE92421289E61B66C661372B">
    <w:name w:val="7827CB9AAE92421289E61B66C661372B"/>
    <w:rsid w:val="00280ECF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78050-DBCA-4CD1-9A6F-525B41E59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6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4101</CharactersWithSpaces>
  <SharedDoc>false</SharedDoc>
  <HLinks>
    <vt:vector size="42" baseType="variant"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_Toc366305283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_Toc366305282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_Toc366305281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_Toc366305280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_Toc366305279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_Toc366305278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_Toc366305277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</dc:creator>
  <cp:keywords/>
  <dc:description/>
  <cp:lastModifiedBy>Dhruv Makwana</cp:lastModifiedBy>
  <cp:revision>117</cp:revision>
  <cp:lastPrinted>2011-09-30T09:42:00Z</cp:lastPrinted>
  <dcterms:created xsi:type="dcterms:W3CDTF">2014-01-22T08:51:00Z</dcterms:created>
  <dcterms:modified xsi:type="dcterms:W3CDTF">2022-03-03T10:32:00Z</dcterms:modified>
</cp:coreProperties>
</file>