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5728BC" w14:textId="77777777" w:rsidR="00D06D59" w:rsidRDefault="00D06D59" w:rsidP="00ED76A7">
      <w:pPr>
        <w:pStyle w:val="Heading1"/>
        <w:ind w:left="0"/>
        <w:jc w:val="center"/>
      </w:pPr>
      <w:r>
        <w:t xml:space="preserve">Experiment </w:t>
      </w:r>
      <w:r w:rsidR="00510A46">
        <w:t>10</w:t>
      </w:r>
      <w:r w:rsidR="00B7262C">
        <w:t>:</w:t>
      </w:r>
      <w:r>
        <w:t xml:space="preserve"> </w:t>
      </w:r>
      <w:r w:rsidR="00510A46">
        <w:t>Cache Visualization and Simulation in Ripes</w:t>
      </w:r>
    </w:p>
    <w:p w14:paraId="79C26A9E" w14:textId="77777777" w:rsidR="00E75A41" w:rsidRDefault="00E75A41" w:rsidP="00E75A41">
      <w:pPr>
        <w:rPr>
          <w:b/>
        </w:rPr>
      </w:pPr>
    </w:p>
    <w:tbl>
      <w:tblPr>
        <w:tblStyle w:val="TableGrid"/>
        <w:tblW w:w="0" w:type="auto"/>
        <w:tblInd w:w="392" w:type="dxa"/>
        <w:tblLook w:val="04A0" w:firstRow="1" w:lastRow="0" w:firstColumn="1" w:lastColumn="0" w:noHBand="0" w:noVBand="1"/>
      </w:tblPr>
      <w:tblGrid>
        <w:gridCol w:w="992"/>
        <w:gridCol w:w="3402"/>
        <w:gridCol w:w="2552"/>
      </w:tblGrid>
      <w:tr w:rsidR="00E75A41" w14:paraId="276BA95F"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328123B0" w14:textId="77777777" w:rsidR="00E75A41" w:rsidRDefault="00E75A41">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14:paraId="1F42ED2F" w14:textId="77777777" w:rsidR="00E75A41" w:rsidRDefault="00E75A41">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14:paraId="6591DA2C" w14:textId="77777777" w:rsidR="00E75A41" w:rsidRDefault="00E75A41">
            <w:pPr>
              <w:rPr>
                <w:b/>
                <w:sz w:val="28"/>
                <w:szCs w:val="28"/>
              </w:rPr>
            </w:pPr>
            <w:r>
              <w:rPr>
                <w:b/>
                <w:sz w:val="28"/>
                <w:szCs w:val="28"/>
              </w:rPr>
              <w:t>ID No</w:t>
            </w:r>
          </w:p>
        </w:tc>
      </w:tr>
      <w:tr w:rsidR="00E75A41" w14:paraId="347D346B" w14:textId="77777777" w:rsidTr="00E75A41">
        <w:tc>
          <w:tcPr>
            <w:tcW w:w="992" w:type="dxa"/>
            <w:tcBorders>
              <w:top w:val="single" w:sz="4" w:space="0" w:color="auto"/>
              <w:left w:val="single" w:sz="4" w:space="0" w:color="auto"/>
              <w:bottom w:val="single" w:sz="4" w:space="0" w:color="auto"/>
              <w:right w:val="single" w:sz="4" w:space="0" w:color="auto"/>
            </w:tcBorders>
            <w:hideMark/>
          </w:tcPr>
          <w:p w14:paraId="684D5DC0" w14:textId="77777777" w:rsidR="00E75A41" w:rsidRDefault="00E75A41">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14:paraId="7B129073" w14:textId="2925C80C" w:rsidR="00E75A41" w:rsidRDefault="00BC6AB3">
            <w:pPr>
              <w:rPr>
                <w:b/>
                <w:sz w:val="28"/>
                <w:szCs w:val="28"/>
              </w:rPr>
            </w:pPr>
            <w:sdt>
              <w:sdtPr>
                <w:rPr>
                  <w:b/>
                </w:rPr>
                <w:id w:val="-1628077579"/>
                <w:placeholder>
                  <w:docPart w:val="AF67FFA11B5141D2BBD50DE5DBEEBF12"/>
                </w:placeholder>
              </w:sdtPr>
              <w:sdtEndPr/>
              <w:sdtContent>
                <w:r w:rsidR="00F251CF">
                  <w:rPr>
                    <w:b/>
                  </w:rPr>
                  <w:t>Dhruv Makwana</w:t>
                </w:r>
              </w:sdtContent>
            </w:sdt>
          </w:p>
        </w:tc>
        <w:tc>
          <w:tcPr>
            <w:tcW w:w="2552" w:type="dxa"/>
            <w:tcBorders>
              <w:top w:val="single" w:sz="4" w:space="0" w:color="auto"/>
              <w:left w:val="single" w:sz="4" w:space="0" w:color="auto"/>
              <w:bottom w:val="single" w:sz="4" w:space="0" w:color="auto"/>
              <w:right w:val="single" w:sz="4" w:space="0" w:color="auto"/>
            </w:tcBorders>
            <w:hideMark/>
          </w:tcPr>
          <w:p w14:paraId="123C75BB" w14:textId="7A329B59" w:rsidR="00E75A41" w:rsidRDefault="00BC6AB3">
            <w:pPr>
              <w:rPr>
                <w:b/>
                <w:sz w:val="28"/>
                <w:szCs w:val="28"/>
              </w:rPr>
            </w:pPr>
            <w:sdt>
              <w:sdtPr>
                <w:rPr>
                  <w:b/>
                </w:rPr>
                <w:id w:val="900799664"/>
                <w:placeholder>
                  <w:docPart w:val="32207CB1C15F430997D76320F247A46B"/>
                </w:placeholder>
              </w:sdtPr>
              <w:sdtEndPr/>
              <w:sdtContent>
                <w:r w:rsidR="00F251CF" w:rsidRPr="00F251CF">
                  <w:rPr>
                    <w:b/>
                  </w:rPr>
                  <w:t>2019A3PS0381H</w:t>
                </w:r>
              </w:sdtContent>
            </w:sdt>
          </w:p>
        </w:tc>
      </w:tr>
    </w:tbl>
    <w:p w14:paraId="4250AA2A" w14:textId="77777777" w:rsidR="00D06D59" w:rsidRPr="00D06D59" w:rsidRDefault="00D06D59" w:rsidP="00327AA9"/>
    <w:p w14:paraId="2B9CD710" w14:textId="77777777" w:rsidR="00ED76A7" w:rsidRDefault="00B803E8" w:rsidP="00ED76A7">
      <w:pPr>
        <w:pStyle w:val="Default"/>
        <w:jc w:val="both"/>
      </w:pPr>
      <w:r>
        <w:rPr>
          <w:noProof/>
          <w:lang w:val="en-IN" w:eastAsia="en-IN"/>
        </w:rPr>
        <mc:AlternateContent>
          <mc:Choice Requires="wps">
            <w:drawing>
              <wp:anchor distT="0" distB="0" distL="114300" distR="114300" simplePos="0" relativeHeight="251662336" behindDoc="0" locked="0" layoutInCell="1" allowOverlap="1" wp14:anchorId="2547AF56" wp14:editId="4A1E3C60">
                <wp:simplePos x="0" y="0"/>
                <wp:positionH relativeFrom="column">
                  <wp:posOffset>4966335</wp:posOffset>
                </wp:positionH>
                <wp:positionV relativeFrom="paragraph">
                  <wp:posOffset>386080</wp:posOffset>
                </wp:positionV>
                <wp:extent cx="1961564" cy="409575"/>
                <wp:effectExtent l="0" t="0" r="19685" b="28575"/>
                <wp:wrapNone/>
                <wp:docPr id="5" name="Rectangle 5"/>
                <wp:cNvGraphicFramePr/>
                <a:graphic xmlns:a="http://schemas.openxmlformats.org/drawingml/2006/main">
                  <a:graphicData uri="http://schemas.microsoft.com/office/word/2010/wordprocessingShape">
                    <wps:wsp>
                      <wps:cNvSpPr/>
                      <wps:spPr>
                        <a:xfrm>
                          <a:off x="0" y="0"/>
                          <a:ext cx="1961564"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DA5F1" w14:textId="77777777"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7AF56" id="Rectangle 5" o:spid="_x0000_s1026" style="position:absolute;left:0;text-align:left;margin-left:391.05pt;margin-top:30.4pt;width:154.4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" fillcolor="white [3201]" strokecolor="#f79646 [3209]" strokeweight="2pt">
                <v:textbox>
                  <w:txbxContent>
                    <w:p w14:paraId="241DA5F1" w14:textId="77777777" w:rsidR="00B803E8" w:rsidRPr="00264B76" w:rsidRDefault="00B803E8" w:rsidP="00B803E8">
                      <w:pPr>
                        <w:jc w:val="center"/>
                        <w:rPr>
                          <w:sz w:val="22"/>
                          <w:lang w:val="en-IN"/>
                        </w:rPr>
                      </w:pPr>
                      <w:r w:rsidRPr="00264B76">
                        <w:rPr>
                          <w:sz w:val="22"/>
                          <w:lang w:val="en-IN"/>
                        </w:rPr>
                        <w:t>Indicates the number of Sets (1 indicates 2</w:t>
                      </w:r>
                      <w:r w:rsidRPr="00264B76">
                        <w:rPr>
                          <w:sz w:val="22"/>
                          <w:vertAlign w:val="superscript"/>
                          <w:lang w:val="en-IN"/>
                        </w:rPr>
                        <w:t>1</w:t>
                      </w:r>
                      <w:r w:rsidRPr="00264B76">
                        <w:rPr>
                          <w:sz w:val="22"/>
                          <w:lang w:val="en-IN"/>
                        </w:rPr>
                        <w:t xml:space="preserve"> Sets)</w:t>
                      </w:r>
                    </w:p>
                  </w:txbxContent>
                </v:textbox>
              </v:rect>
            </w:pict>
          </mc:Fallback>
        </mc:AlternateContent>
      </w:r>
      <w:r w:rsidR="00ED76A7">
        <w:t>The aim of this experiment is to understand the basic principles of different configurations of Cache with the help of Ripes tool. The tool assumes that the instruction and data cache are separate. You will be able to select different configurations of Cache</w:t>
      </w:r>
      <w:r w:rsidR="0016210E">
        <w:t xml:space="preserve"> (see the figure below for reference)</w:t>
      </w:r>
      <w:r w:rsidR="00ED76A7">
        <w:t xml:space="preserve">. </w:t>
      </w:r>
    </w:p>
    <w:p w14:paraId="3AF3576E" w14:textId="77777777" w:rsidR="0016210E" w:rsidRDefault="00B803E8" w:rsidP="00ED76A7">
      <w:pPr>
        <w:pStyle w:val="Default"/>
        <w:jc w:val="both"/>
      </w:pPr>
      <w:r>
        <w:rPr>
          <w:noProof/>
          <w:lang w:val="en-IN" w:eastAsia="en-IN"/>
        </w:rPr>
        <mc:AlternateContent>
          <mc:Choice Requires="wps">
            <w:drawing>
              <wp:anchor distT="0" distB="0" distL="114300" distR="114300" simplePos="0" relativeHeight="251659264" behindDoc="0" locked="0" layoutInCell="1" allowOverlap="1" wp14:anchorId="04FF0951" wp14:editId="4715251E">
                <wp:simplePos x="0" y="0"/>
                <wp:positionH relativeFrom="column">
                  <wp:posOffset>1670685</wp:posOffset>
                </wp:positionH>
                <wp:positionV relativeFrom="paragraph">
                  <wp:posOffset>98424</wp:posOffset>
                </wp:positionV>
                <wp:extent cx="3286125" cy="314325"/>
                <wp:effectExtent l="57150" t="95250" r="0" b="85725"/>
                <wp:wrapNone/>
                <wp:docPr id="2" name="Straight Arrow Connector 2"/>
                <wp:cNvGraphicFramePr/>
                <a:graphic xmlns:a="http://schemas.openxmlformats.org/drawingml/2006/main">
                  <a:graphicData uri="http://schemas.microsoft.com/office/word/2010/wordprocessingShape">
                    <wps:wsp>
                      <wps:cNvCnPr/>
                      <wps:spPr>
                        <a:xfrm flipV="1">
                          <a:off x="0" y="0"/>
                          <a:ext cx="3286125" cy="3143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867FB" id="_x0000_t32" coordsize="21600,21600" o:spt="32" o:oned="t" path="m,l21600,21600e" filled="f">
                <v:path arrowok="t" fillok="f" o:connecttype="none"/>
                <o:lock v:ext="edit" shapetype="t"/>
              </v:shapetype>
              <v:shape id="Straight Arrow Connector 2" o:spid="_x0000_s1026" type="#_x0000_t32" style="position:absolute;margin-left:131.55pt;margin-top:7.75pt;width:258.75pt;height:24.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" strokecolor="#f79646 [3209]" strokeweight="3pt">
                <v:stroke endarrow="block"/>
                <v:shadow on="t" color="black" opacity="22937f" origin=",.5" offset="0,.63889mm"/>
              </v:shape>
            </w:pict>
          </mc:Fallback>
        </mc:AlternateContent>
      </w:r>
    </w:p>
    <w:p w14:paraId="246DEFE7" w14:textId="77777777" w:rsidR="0016210E" w:rsidRDefault="00264B76" w:rsidP="00ED76A7">
      <w:pPr>
        <w:pStyle w:val="Default"/>
        <w:jc w:val="both"/>
      </w:pPr>
      <w:r>
        <w:rPr>
          <w:noProof/>
          <w:lang w:val="en-IN" w:eastAsia="en-IN"/>
        </w:rPr>
        <mc:AlternateContent>
          <mc:Choice Requires="wps">
            <w:drawing>
              <wp:anchor distT="0" distB="0" distL="114300" distR="114300" simplePos="0" relativeHeight="251666432" behindDoc="0" locked="0" layoutInCell="1" allowOverlap="1" wp14:anchorId="113DCEB0" wp14:editId="0B2EE0CD">
                <wp:simplePos x="0" y="0"/>
                <wp:positionH relativeFrom="column">
                  <wp:posOffset>4966335</wp:posOffset>
                </wp:positionH>
                <wp:positionV relativeFrom="paragraph">
                  <wp:posOffset>732790</wp:posOffset>
                </wp:positionV>
                <wp:extent cx="1971675" cy="590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97167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DBAD3A" w14:textId="77777777"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DCEB0" id="Rectangle 7" o:spid="_x0000_s1027" style="position:absolute;left:0;text-align:left;margin-left:391.05pt;margin-top:57.7pt;width:155.2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" fillcolor="white [3201]" strokecolor="#f79646 [3209]" strokeweight="2pt">
                <v:textbox>
                  <w:txbxContent>
                    <w:p w14:paraId="14DBAD3A" w14:textId="77777777" w:rsidR="00B803E8" w:rsidRPr="00264B76" w:rsidRDefault="00B803E8" w:rsidP="00B803E8">
                      <w:pPr>
                        <w:jc w:val="center"/>
                        <w:rPr>
                          <w:sz w:val="22"/>
                          <w:szCs w:val="22"/>
                          <w:lang w:val="en-IN"/>
                        </w:rPr>
                      </w:pPr>
                      <w:r w:rsidRPr="00264B76">
                        <w:rPr>
                          <w:sz w:val="22"/>
                          <w:szCs w:val="22"/>
                          <w:lang w:val="en-IN"/>
                        </w:rPr>
                        <w:t>Indicates the number of words in the block</w:t>
                      </w:r>
                      <w:r w:rsidR="00264B76" w:rsidRPr="00264B76">
                        <w:rPr>
                          <w:sz w:val="22"/>
                          <w:szCs w:val="22"/>
                          <w:lang w:val="en-IN"/>
                        </w:rPr>
                        <w:t xml:space="preserve"> (1 indicates 2</w:t>
                      </w:r>
                      <w:r w:rsidR="00264B76" w:rsidRPr="00264B76">
                        <w:rPr>
                          <w:sz w:val="22"/>
                          <w:szCs w:val="22"/>
                          <w:vertAlign w:val="superscript"/>
                          <w:lang w:val="en-IN"/>
                        </w:rPr>
                        <w:t>1</w:t>
                      </w:r>
                      <w:r w:rsidR="00264B76" w:rsidRPr="00264B76">
                        <w:rPr>
                          <w:sz w:val="22"/>
                          <w:szCs w:val="22"/>
                          <w:vertAlign w:val="subscript"/>
                          <w:lang w:val="en-IN"/>
                        </w:rPr>
                        <w:t xml:space="preserve"> </w:t>
                      </w:r>
                      <w:r w:rsidR="00264B76">
                        <w:rPr>
                          <w:sz w:val="22"/>
                          <w:szCs w:val="22"/>
                          <w:lang w:val="en-IN"/>
                        </w:rPr>
                        <w:t>words</w:t>
                      </w:r>
                      <w:r w:rsidR="00264B76" w:rsidRPr="00264B76">
                        <w:rPr>
                          <w:sz w:val="22"/>
                          <w:szCs w:val="22"/>
                          <w:lang w:val="en-IN"/>
                        </w:rPr>
                        <w:t xml:space="preserve"> in a </w:t>
                      </w:r>
                      <w:r w:rsidR="00264B76">
                        <w:rPr>
                          <w:sz w:val="22"/>
                          <w:szCs w:val="22"/>
                          <w:lang w:val="en-IN"/>
                        </w:rPr>
                        <w:t>block</w:t>
                      </w:r>
                      <w:r w:rsidR="00264B76" w:rsidRPr="00264B76">
                        <w:rPr>
                          <w:sz w:val="22"/>
                          <w:szCs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072C80E" wp14:editId="6E7181AC">
                <wp:simplePos x="0" y="0"/>
                <wp:positionH relativeFrom="column">
                  <wp:posOffset>1499236</wp:posOffset>
                </wp:positionH>
                <wp:positionV relativeFrom="paragraph">
                  <wp:posOffset>770890</wp:posOffset>
                </wp:positionV>
                <wp:extent cx="3448050" cy="123825"/>
                <wp:effectExtent l="57150" t="38100" r="76200" b="142875"/>
                <wp:wrapNone/>
                <wp:docPr id="4" name="Straight Arrow Connector 4"/>
                <wp:cNvGraphicFramePr/>
                <a:graphic xmlns:a="http://schemas.openxmlformats.org/drawingml/2006/main">
                  <a:graphicData uri="http://schemas.microsoft.com/office/word/2010/wordprocessingShape">
                    <wps:wsp>
                      <wps:cNvCnPr/>
                      <wps:spPr>
                        <a:xfrm>
                          <a:off x="0" y="0"/>
                          <a:ext cx="3448050" cy="12382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45F41" id="Straight Arrow Connector 4" o:spid="_x0000_s1026" type="#_x0000_t32" style="position:absolute;margin-left:118.05pt;margin-top:60.7pt;width:271.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" strokecolor="#f79646 [3209]" strokeweight="3pt">
                <v:stroke endarrow="block"/>
                <v:shadow on="t" color="black" opacity="22937f" origin=",.5" offset="0,.63889mm"/>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1388935B" wp14:editId="7989C4E0">
                <wp:simplePos x="0" y="0"/>
                <wp:positionH relativeFrom="column">
                  <wp:posOffset>4956810</wp:posOffset>
                </wp:positionH>
                <wp:positionV relativeFrom="paragraph">
                  <wp:posOffset>104140</wp:posOffset>
                </wp:positionV>
                <wp:extent cx="1971675" cy="609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716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211EF9" w14:textId="77777777"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8935B" id="Rectangle 6" o:spid="_x0000_s1028" style="position:absolute;left:0;text-align:left;margin-left:390.3pt;margin-top:8.2pt;width:155.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" fillcolor="white [3201]" strokecolor="#f79646 [3209]" strokeweight="2pt">
                <v:textbox>
                  <w:txbxContent>
                    <w:p w14:paraId="40211EF9" w14:textId="77777777" w:rsidR="00B803E8" w:rsidRPr="00264B76" w:rsidRDefault="00B803E8" w:rsidP="00B803E8">
                      <w:pPr>
                        <w:jc w:val="center"/>
                        <w:rPr>
                          <w:sz w:val="22"/>
                          <w:lang w:val="en-IN"/>
                        </w:rPr>
                      </w:pPr>
                      <w:r w:rsidRPr="00264B76">
                        <w:rPr>
                          <w:sz w:val="22"/>
                          <w:lang w:val="en-IN"/>
                        </w:rPr>
                        <w:t>Indicates the number of blocks in the set (</w:t>
                      </w:r>
                      <w:r w:rsidR="00264B76" w:rsidRPr="00264B76">
                        <w:rPr>
                          <w:sz w:val="22"/>
                          <w:lang w:val="en-IN"/>
                        </w:rPr>
                        <w:t>1 indicates 2</w:t>
                      </w:r>
                      <w:r w:rsidR="00264B76" w:rsidRPr="00264B76">
                        <w:rPr>
                          <w:sz w:val="22"/>
                          <w:vertAlign w:val="superscript"/>
                          <w:lang w:val="en-IN"/>
                        </w:rPr>
                        <w:t>1</w:t>
                      </w:r>
                      <w:r w:rsidR="00264B76">
                        <w:rPr>
                          <w:sz w:val="22"/>
                          <w:vertAlign w:val="subscript"/>
                          <w:lang w:val="en-IN"/>
                        </w:rPr>
                        <w:t xml:space="preserve"> </w:t>
                      </w:r>
                      <w:r w:rsidR="00264B76">
                        <w:rPr>
                          <w:sz w:val="22"/>
                          <w:lang w:val="en-IN"/>
                        </w:rPr>
                        <w:t>blocks in a set</w:t>
                      </w:r>
                      <w:r w:rsidRPr="00264B76">
                        <w:rPr>
                          <w:sz w:val="22"/>
                          <w:lang w:val="en-IN"/>
                        </w:rPr>
                        <w:t>)</w:t>
                      </w:r>
                    </w:p>
                  </w:txbxContent>
                </v:textbox>
              </v: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3552B5C5" wp14:editId="41140BBA">
                <wp:simplePos x="0" y="0"/>
                <wp:positionH relativeFrom="column">
                  <wp:posOffset>1727836</wp:posOffset>
                </wp:positionH>
                <wp:positionV relativeFrom="paragraph">
                  <wp:posOffset>380365</wp:posOffset>
                </wp:positionV>
                <wp:extent cx="3238500" cy="171450"/>
                <wp:effectExtent l="57150" t="95250" r="0" b="95250"/>
                <wp:wrapNone/>
                <wp:docPr id="3" name="Straight Arrow Connector 3"/>
                <wp:cNvGraphicFramePr/>
                <a:graphic xmlns:a="http://schemas.openxmlformats.org/drawingml/2006/main">
                  <a:graphicData uri="http://schemas.microsoft.com/office/word/2010/wordprocessingShape">
                    <wps:wsp>
                      <wps:cNvCnPr/>
                      <wps:spPr>
                        <a:xfrm flipV="1">
                          <a:off x="0" y="0"/>
                          <a:ext cx="3238500" cy="171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E7ECD" id="Straight Arrow Connector 3" o:spid="_x0000_s1026" type="#_x0000_t32" style="position:absolute;margin-left:136.05pt;margin-top:29.95pt;width:255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" strokecolor="#f79646 [3209]" strokeweight="3pt">
                <v:stroke endarrow="block"/>
                <v:shadow on="t" color="black" opacity="22937f" origin=",.5" offset="0,.63889mm"/>
              </v:shape>
            </w:pict>
          </mc:Fallback>
        </mc:AlternateContent>
      </w:r>
      <w:r w:rsidR="0016210E">
        <w:rPr>
          <w:noProof/>
          <w:lang w:val="en-IN" w:eastAsia="en-IN"/>
        </w:rPr>
        <w:drawing>
          <wp:inline distT="0" distB="0" distL="0" distR="0" wp14:anchorId="3912AB26" wp14:editId="1C3C9CB6">
            <wp:extent cx="45339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038225"/>
                    </a:xfrm>
                    <a:prstGeom prst="rect">
                      <a:avLst/>
                    </a:prstGeom>
                  </pic:spPr>
                </pic:pic>
              </a:graphicData>
            </a:graphic>
          </wp:inline>
        </w:drawing>
      </w:r>
    </w:p>
    <w:p w14:paraId="28993BB3" w14:textId="77777777" w:rsidR="00E75A41" w:rsidRDefault="00E75A41" w:rsidP="00327AA9"/>
    <w:p w14:paraId="19940025" w14:textId="77777777" w:rsidR="00264B76" w:rsidRPr="00BC4D3A" w:rsidRDefault="00D32BF9" w:rsidP="00327AA9">
      <w:r>
        <w:t>(The cache sizes are set to lower size for understanding purposes)</w:t>
      </w:r>
    </w:p>
    <w:p w14:paraId="5DD6552B" w14:textId="77777777" w:rsidR="002949DA" w:rsidRPr="00331BE3" w:rsidRDefault="00F66792" w:rsidP="008B4F90">
      <w:pPr>
        <w:jc w:val="both"/>
        <w:rPr>
          <w:b/>
          <w:u w:val="single"/>
        </w:rPr>
      </w:pPr>
      <w:r>
        <w:rPr>
          <w:b/>
          <w:u w:val="single"/>
        </w:rPr>
        <w:t>Consider the following program (or any other program of your choice).</w:t>
      </w:r>
    </w:p>
    <w:p w14:paraId="028E48A3" w14:textId="77777777"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.data</w:t>
      </w:r>
    </w:p>
    <w:p w14:paraId="27854BEA" w14:textId="77777777" w:rsidR="00BB3C72" w:rsidRPr="00F66792" w:rsidRDefault="00BB3C72" w:rsidP="00F66792">
      <w:pPr>
        <w:widowControl/>
        <w:suppressAutoHyphens w:val="0"/>
        <w:rPr>
          <w:rFonts w:eastAsia="Times New Roman"/>
          <w:kern w:val="0"/>
          <w:lang w:val="en-IN" w:eastAsia="en-IN"/>
        </w:rPr>
      </w:pPr>
      <w:r>
        <w:rPr>
          <w:rFonts w:eastAsia="Times New Roman"/>
          <w:kern w:val="0"/>
          <w:lang w:val="en-IN" w:eastAsia="en-IN"/>
        </w:rPr>
        <w:t>N</w:t>
      </w:r>
      <w:proofErr w:type="gramStart"/>
      <w:r>
        <w:rPr>
          <w:rFonts w:eastAsia="Times New Roman"/>
          <w:kern w:val="0"/>
          <w:lang w:val="en-IN" w:eastAsia="en-IN"/>
        </w:rPr>
        <w:t>: .word</w:t>
      </w:r>
      <w:proofErr w:type="gramEnd"/>
      <w:r>
        <w:rPr>
          <w:rFonts w:eastAsia="Times New Roman"/>
          <w:kern w:val="0"/>
          <w:lang w:val="en-IN" w:eastAsia="en-IN"/>
        </w:rPr>
        <w:t xml:space="preserve"> 0x0a</w:t>
      </w:r>
    </w:p>
    <w:p w14:paraId="3FBE1A6A"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Value</w:t>
      </w:r>
      <w:proofErr w:type="gramStart"/>
      <w:r w:rsidRPr="00F66792">
        <w:rPr>
          <w:rFonts w:eastAsia="Times New Roman"/>
          <w:kern w:val="0"/>
          <w:lang w:val="en-IN" w:eastAsia="en-IN"/>
        </w:rPr>
        <w:t>: .word</w:t>
      </w:r>
      <w:proofErr w:type="gramEnd"/>
      <w:r w:rsidRPr="00F66792">
        <w:rPr>
          <w:rFonts w:eastAsia="Times New Roman"/>
          <w:kern w:val="0"/>
          <w:lang w:val="en-IN" w:eastAsia="en-IN"/>
        </w:rPr>
        <w:t xml:space="preserve"> 0x32, 0x20, 0x12, 0x45, 0x56, 0x21, 0x67, 0x10, 0x67, 0x90</w:t>
      </w:r>
    </w:p>
    <w:p w14:paraId="7B082D25"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.text</w:t>
      </w:r>
    </w:p>
    <w:p w14:paraId="03B8E014"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t0, N</w:t>
      </w:r>
    </w:p>
    <w:p w14:paraId="667907A6"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la t1, Value</w:t>
      </w:r>
    </w:p>
    <w:p w14:paraId="4C2767D6"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Loop:</w:t>
      </w:r>
    </w:p>
    <w:p w14:paraId="1EC7523D" w14:textId="77777777" w:rsid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lw s0, 0(t1)</w:t>
      </w:r>
    </w:p>
    <w:p w14:paraId="5FAAAB4D" w14:textId="77777777" w:rsidR="00D77CAB" w:rsidRPr="00F66792" w:rsidRDefault="00D77CAB" w:rsidP="00F66792">
      <w:pPr>
        <w:widowControl/>
        <w:suppressAutoHyphens w:val="0"/>
        <w:rPr>
          <w:rFonts w:eastAsia="Times New Roman"/>
          <w:kern w:val="0"/>
          <w:lang w:val="en-IN" w:eastAsia="en-IN"/>
        </w:rPr>
      </w:pPr>
      <w:r w:rsidRPr="00F66792">
        <w:rPr>
          <w:rFonts w:eastAsia="Times New Roman"/>
          <w:kern w:val="0"/>
          <w:lang w:val="en-IN" w:eastAsia="en-IN"/>
        </w:rPr>
        <w:t>lw s0, 0(t1)</w:t>
      </w:r>
    </w:p>
    <w:p w14:paraId="317A8B34"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t1, t1, 4</w:t>
      </w:r>
    </w:p>
    <w:p w14:paraId="453B28C0" w14:textId="77777777" w:rsidR="00F66792" w:rsidRPr="00F66792" w:rsidRDefault="00F66792" w:rsidP="00F66792">
      <w:pPr>
        <w:widowControl/>
        <w:suppressAutoHyphens w:val="0"/>
        <w:rPr>
          <w:rFonts w:eastAsia="Times New Roman"/>
          <w:kern w:val="0"/>
          <w:lang w:val="en-IN" w:eastAsia="en-IN"/>
        </w:rPr>
      </w:pPr>
      <w:r w:rsidRPr="00F66792">
        <w:rPr>
          <w:rFonts w:eastAsia="Times New Roman"/>
          <w:kern w:val="0"/>
          <w:lang w:val="en-IN" w:eastAsia="en-IN"/>
        </w:rPr>
        <w:t>addi t0, t0, -1</w:t>
      </w:r>
    </w:p>
    <w:p w14:paraId="099725F2" w14:textId="77777777" w:rsidR="002949DA" w:rsidRDefault="00F66792" w:rsidP="00F66792">
      <w:pPr>
        <w:rPr>
          <w:rFonts w:eastAsia="Times New Roman"/>
          <w:kern w:val="0"/>
          <w:lang w:val="en-IN" w:eastAsia="en-IN"/>
        </w:rPr>
      </w:pPr>
      <w:r w:rsidRPr="00F66792">
        <w:rPr>
          <w:rFonts w:eastAsia="Times New Roman"/>
          <w:kern w:val="0"/>
          <w:lang w:val="en-IN" w:eastAsia="en-IN"/>
        </w:rPr>
        <w:t>bne t0, zero, Loop</w:t>
      </w:r>
    </w:p>
    <w:p w14:paraId="06976060" w14:textId="77777777" w:rsidR="00F66792" w:rsidRDefault="00F66792" w:rsidP="00F66792">
      <w:pPr>
        <w:rPr>
          <w:rFonts w:eastAsia="Times New Roman"/>
          <w:kern w:val="0"/>
          <w:lang w:val="en-IN" w:eastAsia="en-IN"/>
        </w:rPr>
      </w:pPr>
    </w:p>
    <w:p w14:paraId="785903D6" w14:textId="77777777" w:rsidR="00F66792" w:rsidRPr="00F66792" w:rsidRDefault="00F66792" w:rsidP="00F66792">
      <w:pPr>
        <w:rPr>
          <w:rFonts w:eastAsia="Times New Roman"/>
          <w:b/>
          <w:kern w:val="0"/>
          <w:lang w:val="en-IN" w:eastAsia="en-IN"/>
        </w:rPr>
      </w:pPr>
      <w:r w:rsidRPr="00F66792">
        <w:rPr>
          <w:rFonts w:eastAsia="Times New Roman"/>
          <w:b/>
          <w:kern w:val="0"/>
          <w:lang w:val="en-IN" w:eastAsia="en-IN"/>
        </w:rPr>
        <w:t>If you have used a different program, copy the image of the program below:</w:t>
      </w:r>
    </w:p>
    <w:p w14:paraId="09F51518" w14:textId="77777777" w:rsidR="00F66792" w:rsidRPr="00F66792" w:rsidRDefault="00F66792" w:rsidP="00F66792">
      <w:pPr>
        <w:pStyle w:val="WW-Default"/>
        <w:rPr>
          <w:b/>
        </w:rPr>
      </w:pPr>
      <w:r w:rsidRPr="00F66792">
        <w:rPr>
          <w:b/>
        </w:rPr>
        <w:t xml:space="preserve">Answer: </w:t>
      </w:r>
      <w:sdt>
        <w:sdtPr>
          <w:rPr>
            <w:b/>
          </w:rPr>
          <w:id w:val="-910228586"/>
          <w:placeholder>
            <w:docPart w:val="706F14445896435692312B24B9577EBF"/>
          </w:placeholder>
        </w:sdtPr>
        <w:sdtEndPr/>
        <w:sdtContent>
          <w:r w:rsidRPr="00F66792">
            <w:rPr>
              <w:b/>
            </w:rPr>
            <w:t xml:space="preserve">  </w:t>
          </w:r>
        </w:sdtContent>
      </w:sdt>
    </w:p>
    <w:p w14:paraId="1A36E002" w14:textId="77777777" w:rsidR="002522BC" w:rsidRDefault="004B5E51" w:rsidP="00327AA9">
      <w:pPr>
        <w:rPr>
          <w:b/>
          <w:u w:val="single"/>
        </w:rPr>
      </w:pPr>
      <w:r w:rsidRPr="004B5E51">
        <w:rPr>
          <w:b/>
          <w:u w:val="single"/>
        </w:rPr>
        <w:t>Direct Mapped Single word and Multiword cache</w:t>
      </w:r>
    </w:p>
    <w:p w14:paraId="463C7F99" w14:textId="77777777" w:rsidR="004B5E51" w:rsidRPr="004B5E51" w:rsidRDefault="004B5E51" w:rsidP="00327AA9">
      <w:pPr>
        <w:rPr>
          <w:b/>
          <w:u w:val="single"/>
        </w:rPr>
      </w:pPr>
    </w:p>
    <w:p w14:paraId="19F7E661" w14:textId="77777777" w:rsidR="004F696C" w:rsidRDefault="00F66792" w:rsidP="00327AA9">
      <w:pPr>
        <w:pStyle w:val="WW-Default"/>
        <w:numPr>
          <w:ilvl w:val="0"/>
          <w:numId w:val="31"/>
        </w:numPr>
        <w:ind w:left="0" w:firstLine="0"/>
        <w:jc w:val="both"/>
        <w:rPr>
          <w:b/>
        </w:rPr>
      </w:pPr>
      <w:r>
        <w:rPr>
          <w:b/>
        </w:rPr>
        <w:t xml:space="preserve">  Test the above program with the following configuration</w:t>
      </w:r>
      <w:r w:rsidR="0016210E">
        <w:rPr>
          <w:b/>
        </w:rPr>
        <w:t xml:space="preserve"> for data cache</w:t>
      </w:r>
      <w:r>
        <w:rPr>
          <w:b/>
        </w:rPr>
        <w:t xml:space="preserve"> (observe the </w:t>
      </w:r>
      <w:r w:rsidR="0016210E">
        <w:rPr>
          <w:b/>
        </w:rPr>
        <w:t xml:space="preserve">data </w:t>
      </w:r>
      <w:r>
        <w:rPr>
          <w:b/>
        </w:rPr>
        <w:t>cache access behavior)</w:t>
      </w:r>
    </w:p>
    <w:p w14:paraId="564DC9E4" w14:textId="77777777" w:rsidR="00F66792" w:rsidRDefault="00F66792" w:rsidP="00F66792">
      <w:pPr>
        <w:pStyle w:val="WW-Default"/>
        <w:spacing w:after="0" w:line="240" w:lineRule="auto"/>
        <w:jc w:val="both"/>
        <w:rPr>
          <w:b/>
        </w:rPr>
      </w:pPr>
      <w:r>
        <w:rPr>
          <w:b/>
        </w:rPr>
        <w:t>Cache Type = Direct Mapped Cache</w:t>
      </w:r>
    </w:p>
    <w:p w14:paraId="01470194" w14:textId="77777777" w:rsidR="00F66792" w:rsidRDefault="00F66792" w:rsidP="00F66792">
      <w:pPr>
        <w:pStyle w:val="WW-Default"/>
        <w:spacing w:after="0" w:line="240" w:lineRule="auto"/>
        <w:jc w:val="both"/>
        <w:rPr>
          <w:b/>
        </w:rPr>
      </w:pPr>
      <w:r>
        <w:rPr>
          <w:b/>
        </w:rPr>
        <w:t>No of Blocks = 8</w:t>
      </w:r>
    </w:p>
    <w:p w14:paraId="1C1444C3" w14:textId="77777777" w:rsidR="00F66792" w:rsidRDefault="00F66792" w:rsidP="00F66792">
      <w:pPr>
        <w:pStyle w:val="WW-Default"/>
        <w:spacing w:after="0" w:line="240" w:lineRule="auto"/>
        <w:jc w:val="both"/>
        <w:rPr>
          <w:b/>
        </w:rPr>
      </w:pPr>
      <w:r>
        <w:rPr>
          <w:b/>
        </w:rPr>
        <w:t>No of Words in the Block = 1</w:t>
      </w:r>
    </w:p>
    <w:p w14:paraId="509EB6F2" w14:textId="77777777" w:rsidR="00F66792" w:rsidRDefault="00F66792" w:rsidP="00F66792">
      <w:pPr>
        <w:pStyle w:val="WW-Default"/>
        <w:spacing w:after="0" w:line="240" w:lineRule="auto"/>
        <w:jc w:val="both"/>
        <w:rPr>
          <w:b/>
        </w:rPr>
      </w:pPr>
    </w:p>
    <w:p w14:paraId="73DD398A" w14:textId="77777777" w:rsidR="00F66792" w:rsidRDefault="00F66792" w:rsidP="00F66792">
      <w:pPr>
        <w:pStyle w:val="WW-Default"/>
        <w:spacing w:after="0" w:line="240" w:lineRule="auto"/>
        <w:jc w:val="both"/>
        <w:rPr>
          <w:b/>
        </w:rPr>
      </w:pPr>
    </w:p>
    <w:p w14:paraId="08F56091" w14:textId="77777777" w:rsidR="00F66792" w:rsidRPr="00F66792" w:rsidRDefault="00F66792" w:rsidP="00F66792">
      <w:pPr>
        <w:pStyle w:val="WW-Default"/>
        <w:numPr>
          <w:ilvl w:val="0"/>
          <w:numId w:val="38"/>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488650D9" w14:textId="31AA39A9" w:rsidR="004F696C" w:rsidRDefault="004F696C" w:rsidP="00327AA9">
      <w:pPr>
        <w:pStyle w:val="WW-Default"/>
      </w:pPr>
      <w:r w:rsidRPr="00BC4D3A">
        <w:lastRenderedPageBreak/>
        <w:t>Answer:</w:t>
      </w:r>
      <w:r w:rsidRPr="00BC4D3A">
        <w:rPr>
          <w:b/>
        </w:rPr>
        <w:t xml:space="preserve"> </w:t>
      </w:r>
      <w:sdt>
        <w:sdtPr>
          <w:rPr>
            <w:b/>
          </w:rPr>
          <w:id w:val="230662765"/>
          <w:placeholder>
            <w:docPart w:val="D317E6B60D9C42ED9D3BDCE0D133D14A"/>
          </w:placeholder>
        </w:sdtPr>
        <w:sdtEndPr>
          <w:rPr>
            <w:b w:val="0"/>
          </w:rPr>
        </w:sdtEndPr>
        <w:sdtContent>
          <w:r w:rsidRPr="00BC4D3A">
            <w:t xml:space="preserve"> </w:t>
          </w:r>
          <w:r w:rsidR="00550251" w:rsidRPr="00550251">
            <w:drawing>
              <wp:inline distT="0" distB="0" distL="0" distR="0" wp14:anchorId="6A72C7A2" wp14:editId="159A7DB1">
                <wp:extent cx="6332220" cy="4511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4511675"/>
                        </a:xfrm>
                        <a:prstGeom prst="rect">
                          <a:avLst/>
                        </a:prstGeom>
                      </pic:spPr>
                    </pic:pic>
                  </a:graphicData>
                </a:graphic>
              </wp:inline>
            </w:drawing>
          </w:r>
        </w:sdtContent>
      </w:sdt>
    </w:p>
    <w:p w14:paraId="63D87B2F" w14:textId="77777777" w:rsidR="00F66792" w:rsidRDefault="00F66792" w:rsidP="00327AA9">
      <w:pPr>
        <w:pStyle w:val="WW-Default"/>
      </w:pPr>
    </w:p>
    <w:p w14:paraId="02FA9890" w14:textId="77777777" w:rsidR="00F66792" w:rsidRPr="00F66792" w:rsidRDefault="00F66792" w:rsidP="00F66792">
      <w:pPr>
        <w:pStyle w:val="WW-Default"/>
        <w:numPr>
          <w:ilvl w:val="0"/>
          <w:numId w:val="38"/>
        </w:numPr>
        <w:spacing w:after="0" w:line="240" w:lineRule="auto"/>
        <w:jc w:val="both"/>
        <w:rPr>
          <w:b/>
        </w:rPr>
      </w:pPr>
      <w:r>
        <w:rPr>
          <w:b/>
        </w:rPr>
        <w:t>What is the miss rate</w:t>
      </w:r>
      <w:r w:rsidR="0016210E">
        <w:rPr>
          <w:b/>
        </w:rPr>
        <w:t xml:space="preserve"> for data cache</w:t>
      </w:r>
      <w:r>
        <w:rPr>
          <w:b/>
        </w:rPr>
        <w:t>?</w:t>
      </w:r>
    </w:p>
    <w:p w14:paraId="62BB81A9" w14:textId="41456E1C" w:rsidR="00F66792" w:rsidRDefault="00F66792" w:rsidP="00F66792">
      <w:pPr>
        <w:pStyle w:val="WW-Default"/>
      </w:pPr>
      <w:r w:rsidRPr="00BC4D3A">
        <w:t>Answer:</w:t>
      </w:r>
      <w:r w:rsidRPr="00BC4D3A">
        <w:rPr>
          <w:b/>
        </w:rPr>
        <w:t xml:space="preserve"> </w:t>
      </w:r>
      <w:sdt>
        <w:sdtPr>
          <w:rPr>
            <w:b/>
          </w:rPr>
          <w:id w:val="-1077441965"/>
          <w:placeholder>
            <w:docPart w:val="444C4A3D799542C5AD16200FBC54799E"/>
          </w:placeholder>
        </w:sdtPr>
        <w:sdtEndPr>
          <w:rPr>
            <w:b w:val="0"/>
          </w:rPr>
        </w:sdtEndPr>
        <w:sdtContent>
          <w:r w:rsidR="00331047">
            <w:t>0.5238</w:t>
          </w:r>
        </w:sdtContent>
      </w:sdt>
    </w:p>
    <w:p w14:paraId="4E6A16D3" w14:textId="77777777" w:rsidR="00F66792" w:rsidRDefault="00F66792" w:rsidP="00F66792">
      <w:pPr>
        <w:pStyle w:val="WW-Default"/>
      </w:pPr>
    </w:p>
    <w:p w14:paraId="56FA72BE" w14:textId="77777777" w:rsidR="00F66792" w:rsidRDefault="00F66792" w:rsidP="00F66792">
      <w:pPr>
        <w:pStyle w:val="WW-Default"/>
      </w:pPr>
    </w:p>
    <w:p w14:paraId="6110D7E9" w14:textId="77777777" w:rsidR="00F66792" w:rsidRPr="004B5E51" w:rsidRDefault="00F66792"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sidR="004B5E51">
        <w:rPr>
          <w:b/>
        </w:rPr>
        <w:t>(observe the cache access behavior, specifically cache write)</w:t>
      </w:r>
    </w:p>
    <w:p w14:paraId="5E37ED45" w14:textId="77777777" w:rsidR="00F66792" w:rsidRDefault="00F66792" w:rsidP="00F66792">
      <w:pPr>
        <w:pStyle w:val="WW-Default"/>
        <w:spacing w:after="0" w:line="240" w:lineRule="auto"/>
        <w:jc w:val="both"/>
        <w:rPr>
          <w:b/>
        </w:rPr>
      </w:pPr>
      <w:r>
        <w:rPr>
          <w:b/>
        </w:rPr>
        <w:t>Cache Type = Direct Mapped Cache</w:t>
      </w:r>
    </w:p>
    <w:p w14:paraId="229651ED" w14:textId="77777777" w:rsidR="00F66792" w:rsidRDefault="00F66792" w:rsidP="00F66792">
      <w:pPr>
        <w:pStyle w:val="WW-Default"/>
        <w:spacing w:after="0" w:line="240" w:lineRule="auto"/>
        <w:jc w:val="both"/>
        <w:rPr>
          <w:b/>
        </w:rPr>
      </w:pPr>
      <w:r>
        <w:rPr>
          <w:b/>
        </w:rPr>
        <w:t xml:space="preserve">No of Blocks = </w:t>
      </w:r>
      <w:r w:rsidR="004B5E51">
        <w:rPr>
          <w:b/>
        </w:rPr>
        <w:t>4</w:t>
      </w:r>
    </w:p>
    <w:p w14:paraId="7BD1AD1D" w14:textId="77777777" w:rsidR="00F66792" w:rsidRDefault="00F66792" w:rsidP="00F66792">
      <w:pPr>
        <w:pStyle w:val="WW-Default"/>
        <w:spacing w:after="0" w:line="240" w:lineRule="auto"/>
        <w:jc w:val="both"/>
        <w:rPr>
          <w:b/>
        </w:rPr>
      </w:pPr>
      <w:r>
        <w:rPr>
          <w:b/>
        </w:rPr>
        <w:t xml:space="preserve">No of Words in the Block = </w:t>
      </w:r>
      <w:r w:rsidR="004B5E51">
        <w:rPr>
          <w:b/>
        </w:rPr>
        <w:t>2</w:t>
      </w:r>
    </w:p>
    <w:p w14:paraId="35EB1E55" w14:textId="77777777" w:rsidR="00F66792" w:rsidRDefault="00F66792" w:rsidP="00F66792">
      <w:pPr>
        <w:pStyle w:val="WW-Default"/>
        <w:spacing w:after="0" w:line="240" w:lineRule="auto"/>
        <w:jc w:val="both"/>
        <w:rPr>
          <w:b/>
        </w:rPr>
      </w:pPr>
    </w:p>
    <w:p w14:paraId="17F772D5" w14:textId="77777777" w:rsidR="00F66792" w:rsidRPr="00F66792" w:rsidRDefault="00F66792" w:rsidP="004B5E51">
      <w:pPr>
        <w:pStyle w:val="WW-Default"/>
        <w:numPr>
          <w:ilvl w:val="0"/>
          <w:numId w:val="40"/>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0AFD0197" w14:textId="2AB24455" w:rsidR="00F66792" w:rsidRDefault="00F66792" w:rsidP="00F66792">
      <w:pPr>
        <w:pStyle w:val="WW-Default"/>
      </w:pPr>
      <w:r w:rsidRPr="00BC4D3A">
        <w:lastRenderedPageBreak/>
        <w:t>Answer:</w:t>
      </w:r>
      <w:r w:rsidRPr="00BC4D3A">
        <w:rPr>
          <w:b/>
        </w:rPr>
        <w:t xml:space="preserve"> </w:t>
      </w:r>
      <w:sdt>
        <w:sdtPr>
          <w:rPr>
            <w:b/>
          </w:rPr>
          <w:id w:val="67777893"/>
          <w:placeholder>
            <w:docPart w:val="5262CDE4D83145B096BABF3E0E043656"/>
          </w:placeholder>
        </w:sdtPr>
        <w:sdtEndPr>
          <w:rPr>
            <w:b w:val="0"/>
          </w:rPr>
        </w:sdtEndPr>
        <w:sdtContent>
          <w:r w:rsidRPr="00BC4D3A">
            <w:t xml:space="preserve">  </w:t>
          </w:r>
          <w:r w:rsidR="00550251" w:rsidRPr="008D50D5">
            <w:rPr>
              <w:noProof/>
            </w:rPr>
            <w:drawing>
              <wp:inline distT="0" distB="0" distL="0" distR="0" wp14:anchorId="13F42794" wp14:editId="677E25E4">
                <wp:extent cx="6332220" cy="2623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2623185"/>
                        </a:xfrm>
                        <a:prstGeom prst="rect">
                          <a:avLst/>
                        </a:prstGeom>
                      </pic:spPr>
                    </pic:pic>
                  </a:graphicData>
                </a:graphic>
              </wp:inline>
            </w:drawing>
          </w:r>
        </w:sdtContent>
      </w:sdt>
    </w:p>
    <w:p w14:paraId="2732B7C7" w14:textId="77777777" w:rsidR="00F66792" w:rsidRDefault="00F66792" w:rsidP="00F66792">
      <w:pPr>
        <w:pStyle w:val="WW-Default"/>
      </w:pPr>
    </w:p>
    <w:p w14:paraId="5FC1106D" w14:textId="77777777" w:rsidR="00F66792" w:rsidRPr="00F66792" w:rsidRDefault="00F66792" w:rsidP="004B5E51">
      <w:pPr>
        <w:pStyle w:val="WW-Default"/>
        <w:numPr>
          <w:ilvl w:val="0"/>
          <w:numId w:val="40"/>
        </w:numPr>
        <w:spacing w:after="0" w:line="240" w:lineRule="auto"/>
        <w:jc w:val="both"/>
        <w:rPr>
          <w:b/>
        </w:rPr>
      </w:pPr>
      <w:r>
        <w:rPr>
          <w:b/>
        </w:rPr>
        <w:t>What is the miss rate</w:t>
      </w:r>
      <w:r w:rsidR="0016210E">
        <w:rPr>
          <w:b/>
        </w:rPr>
        <w:t xml:space="preserve"> for data cache</w:t>
      </w:r>
      <w:r>
        <w:rPr>
          <w:b/>
        </w:rPr>
        <w:t>?</w:t>
      </w:r>
    </w:p>
    <w:p w14:paraId="0CA01C36" w14:textId="078F3C42" w:rsidR="00F66792" w:rsidRDefault="00F66792" w:rsidP="00F66792">
      <w:pPr>
        <w:pStyle w:val="WW-Default"/>
      </w:pPr>
      <w:r w:rsidRPr="00BC4D3A">
        <w:t>Answer:</w:t>
      </w:r>
      <w:r w:rsidRPr="00BC4D3A">
        <w:rPr>
          <w:b/>
        </w:rPr>
        <w:t xml:space="preserve"> </w:t>
      </w:r>
      <w:sdt>
        <w:sdtPr>
          <w:rPr>
            <w:b/>
          </w:rPr>
          <w:id w:val="-1361894151"/>
          <w:placeholder>
            <w:docPart w:val="86DBB4C77E3D4700AF79BFEF9D28EF2A"/>
          </w:placeholder>
        </w:sdtPr>
        <w:sdtEndPr>
          <w:rPr>
            <w:b w:val="0"/>
          </w:rPr>
        </w:sdtEndPr>
        <w:sdtContent>
          <w:r w:rsidR="00331047">
            <w:t xml:space="preserve">0.2857 </w:t>
          </w:r>
        </w:sdtContent>
      </w:sdt>
    </w:p>
    <w:p w14:paraId="75670BB2" w14:textId="77777777" w:rsidR="004B5E51" w:rsidRDefault="004B5E51" w:rsidP="00F66792">
      <w:pPr>
        <w:pStyle w:val="WW-Default"/>
      </w:pPr>
    </w:p>
    <w:p w14:paraId="0D38A1D4"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cache write)</w:t>
      </w:r>
    </w:p>
    <w:p w14:paraId="50A506B9" w14:textId="77777777" w:rsidR="004B5E51" w:rsidRDefault="004B5E51" w:rsidP="004B5E51">
      <w:pPr>
        <w:pStyle w:val="WW-Default"/>
        <w:spacing w:after="0" w:line="240" w:lineRule="auto"/>
        <w:jc w:val="both"/>
        <w:rPr>
          <w:b/>
        </w:rPr>
      </w:pPr>
      <w:r>
        <w:rPr>
          <w:b/>
        </w:rPr>
        <w:t>Cache Type = Direct Mapped Cache</w:t>
      </w:r>
    </w:p>
    <w:p w14:paraId="65FFD6B3" w14:textId="77777777" w:rsidR="004B5E51" w:rsidRDefault="004B5E51" w:rsidP="004B5E51">
      <w:pPr>
        <w:pStyle w:val="WW-Default"/>
        <w:spacing w:after="0" w:line="240" w:lineRule="auto"/>
        <w:jc w:val="both"/>
        <w:rPr>
          <w:b/>
        </w:rPr>
      </w:pPr>
      <w:r>
        <w:rPr>
          <w:b/>
        </w:rPr>
        <w:t>No of Blocks = 2</w:t>
      </w:r>
    </w:p>
    <w:p w14:paraId="22DC75A8" w14:textId="77777777" w:rsidR="004B5E51" w:rsidRDefault="004B5E51" w:rsidP="004B5E51">
      <w:pPr>
        <w:pStyle w:val="WW-Default"/>
        <w:spacing w:after="0" w:line="240" w:lineRule="auto"/>
        <w:jc w:val="both"/>
        <w:rPr>
          <w:b/>
        </w:rPr>
      </w:pPr>
      <w:r>
        <w:rPr>
          <w:b/>
        </w:rPr>
        <w:t>No of Words in the Block = 4</w:t>
      </w:r>
    </w:p>
    <w:p w14:paraId="7E9A85B2" w14:textId="77777777" w:rsidR="004B5E51" w:rsidRDefault="004B5E51" w:rsidP="004B5E51">
      <w:pPr>
        <w:pStyle w:val="WW-Default"/>
        <w:spacing w:after="0" w:line="240" w:lineRule="auto"/>
        <w:jc w:val="both"/>
        <w:rPr>
          <w:b/>
        </w:rPr>
      </w:pPr>
    </w:p>
    <w:p w14:paraId="0907EB70" w14:textId="77777777" w:rsidR="004B5E51" w:rsidRPr="00F66792" w:rsidRDefault="004B5E51" w:rsidP="004B5E51">
      <w:pPr>
        <w:pStyle w:val="WW-Default"/>
        <w:numPr>
          <w:ilvl w:val="0"/>
          <w:numId w:val="41"/>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0FDFDF36" w14:textId="1D612B8E" w:rsidR="004B5E51" w:rsidRDefault="004B5E51" w:rsidP="004B5E51">
      <w:pPr>
        <w:pStyle w:val="WW-Default"/>
      </w:pPr>
      <w:r w:rsidRPr="00BC4D3A">
        <w:t>Answer:</w:t>
      </w:r>
      <w:r w:rsidRPr="00BC4D3A">
        <w:rPr>
          <w:b/>
        </w:rPr>
        <w:t xml:space="preserve"> </w:t>
      </w:r>
      <w:sdt>
        <w:sdtPr>
          <w:rPr>
            <w:b/>
          </w:rPr>
          <w:id w:val="571555924"/>
          <w:placeholder>
            <w:docPart w:val="51FBD2CA601843BCA05BD7871205FF1E"/>
          </w:placeholder>
        </w:sdtPr>
        <w:sdtEndPr>
          <w:rPr>
            <w:b w:val="0"/>
          </w:rPr>
        </w:sdtEndPr>
        <w:sdtContent>
          <w:r w:rsidRPr="00BC4D3A">
            <w:t xml:space="preserve"> </w:t>
          </w:r>
          <w:r w:rsidR="00550251" w:rsidRPr="00601F77">
            <w:rPr>
              <w:noProof/>
            </w:rPr>
            <w:drawing>
              <wp:inline distT="0" distB="0" distL="0" distR="0" wp14:anchorId="33D0B077" wp14:editId="3A3786E3">
                <wp:extent cx="6332220" cy="14719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471930"/>
                        </a:xfrm>
                        <a:prstGeom prst="rect">
                          <a:avLst/>
                        </a:prstGeom>
                      </pic:spPr>
                    </pic:pic>
                  </a:graphicData>
                </a:graphic>
              </wp:inline>
            </w:drawing>
          </w:r>
          <w:r w:rsidRPr="00BC4D3A">
            <w:t xml:space="preserve"> </w:t>
          </w:r>
        </w:sdtContent>
      </w:sdt>
    </w:p>
    <w:p w14:paraId="1A82E4F3" w14:textId="77777777" w:rsidR="004B5E51" w:rsidRDefault="004B5E51" w:rsidP="004B5E51">
      <w:pPr>
        <w:pStyle w:val="WW-Default"/>
      </w:pPr>
    </w:p>
    <w:p w14:paraId="2A95F8F3" w14:textId="77777777" w:rsidR="004B5E51" w:rsidRPr="00F66792" w:rsidRDefault="004B5E51" w:rsidP="004B5E51">
      <w:pPr>
        <w:pStyle w:val="WW-Default"/>
        <w:numPr>
          <w:ilvl w:val="0"/>
          <w:numId w:val="41"/>
        </w:numPr>
        <w:spacing w:after="0" w:line="240" w:lineRule="auto"/>
        <w:jc w:val="both"/>
        <w:rPr>
          <w:b/>
        </w:rPr>
      </w:pPr>
      <w:r>
        <w:rPr>
          <w:b/>
        </w:rPr>
        <w:t>What is the miss rate</w:t>
      </w:r>
      <w:r w:rsidR="0016210E">
        <w:rPr>
          <w:b/>
        </w:rPr>
        <w:t xml:space="preserve"> for data cache</w:t>
      </w:r>
      <w:r>
        <w:rPr>
          <w:b/>
        </w:rPr>
        <w:t>?</w:t>
      </w:r>
    </w:p>
    <w:p w14:paraId="567C3E5E" w14:textId="409E4FBB" w:rsidR="004B5E51" w:rsidRDefault="004B5E51" w:rsidP="004B5E51">
      <w:pPr>
        <w:pStyle w:val="WW-Default"/>
      </w:pPr>
      <w:r w:rsidRPr="00BC4D3A">
        <w:t>Answer:</w:t>
      </w:r>
      <w:r w:rsidRPr="00BC4D3A">
        <w:rPr>
          <w:b/>
        </w:rPr>
        <w:t xml:space="preserve"> </w:t>
      </w:r>
      <w:sdt>
        <w:sdtPr>
          <w:rPr>
            <w:b/>
          </w:rPr>
          <w:id w:val="392631511"/>
          <w:placeholder>
            <w:docPart w:val="8DB945A8A0F54CECBDC4F1CD631C93B8"/>
          </w:placeholder>
        </w:sdtPr>
        <w:sdtEndPr>
          <w:rPr>
            <w:b w:val="0"/>
          </w:rPr>
        </w:sdtEndPr>
        <w:sdtContent>
          <w:r w:rsidR="00550251">
            <w:t>0.1429</w:t>
          </w:r>
        </w:sdtContent>
      </w:sdt>
    </w:p>
    <w:p w14:paraId="77718FE9" w14:textId="77777777" w:rsidR="00F66792" w:rsidRDefault="00F66792" w:rsidP="00327AA9">
      <w:pPr>
        <w:pStyle w:val="WW-Default"/>
      </w:pPr>
    </w:p>
    <w:p w14:paraId="5AAACFD5" w14:textId="77777777" w:rsidR="004B5E51" w:rsidRDefault="004B5E51" w:rsidP="004B5E51">
      <w:pPr>
        <w:rPr>
          <w:b/>
          <w:u w:val="single"/>
        </w:rPr>
      </w:pPr>
      <w:r>
        <w:rPr>
          <w:b/>
          <w:u w:val="single"/>
        </w:rPr>
        <w:lastRenderedPageBreak/>
        <w:t>Set-Associative</w:t>
      </w:r>
      <w:r w:rsidRPr="004B5E51">
        <w:rPr>
          <w:b/>
          <w:u w:val="single"/>
        </w:rPr>
        <w:t xml:space="preserve"> Single word and Multiword cache</w:t>
      </w:r>
    </w:p>
    <w:p w14:paraId="65F417B0" w14:textId="77777777" w:rsidR="00D27F5A" w:rsidRDefault="00D27F5A" w:rsidP="00327AA9">
      <w:pPr>
        <w:jc w:val="both"/>
      </w:pPr>
    </w:p>
    <w:p w14:paraId="603D97B2"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14:paraId="35F182EC" w14:textId="77777777" w:rsidR="004B5E51" w:rsidRDefault="004B5E51" w:rsidP="004B5E51">
      <w:pPr>
        <w:pStyle w:val="WW-Default"/>
        <w:spacing w:after="0" w:line="240" w:lineRule="auto"/>
        <w:jc w:val="both"/>
        <w:rPr>
          <w:b/>
        </w:rPr>
      </w:pPr>
      <w:r>
        <w:rPr>
          <w:b/>
        </w:rPr>
        <w:t>Cache Type = 2-way Set Associative (2 blocks per set)</w:t>
      </w:r>
    </w:p>
    <w:p w14:paraId="0D3869DC" w14:textId="77777777" w:rsidR="004B5E51" w:rsidRDefault="004B5E51" w:rsidP="004B5E51">
      <w:pPr>
        <w:pStyle w:val="WW-Default"/>
        <w:spacing w:after="0" w:line="240" w:lineRule="auto"/>
        <w:jc w:val="both"/>
        <w:rPr>
          <w:b/>
        </w:rPr>
      </w:pPr>
      <w:r>
        <w:rPr>
          <w:b/>
        </w:rPr>
        <w:t>No of Blocks = 8</w:t>
      </w:r>
    </w:p>
    <w:p w14:paraId="4841D365" w14:textId="77777777" w:rsidR="004B5E51" w:rsidRDefault="004B5E51" w:rsidP="004B5E51">
      <w:pPr>
        <w:pStyle w:val="WW-Default"/>
        <w:spacing w:after="0" w:line="240" w:lineRule="auto"/>
        <w:jc w:val="both"/>
        <w:rPr>
          <w:b/>
        </w:rPr>
      </w:pPr>
      <w:r>
        <w:rPr>
          <w:b/>
        </w:rPr>
        <w:t>No of Words in the Block = 1</w:t>
      </w:r>
    </w:p>
    <w:p w14:paraId="2057A58E" w14:textId="77777777" w:rsidR="004B5E51" w:rsidRDefault="004B5E51" w:rsidP="004B5E51">
      <w:pPr>
        <w:pStyle w:val="WW-Default"/>
        <w:spacing w:after="0" w:line="240" w:lineRule="auto"/>
        <w:jc w:val="both"/>
        <w:rPr>
          <w:b/>
        </w:rPr>
      </w:pPr>
    </w:p>
    <w:p w14:paraId="5D770696" w14:textId="77777777" w:rsidR="004B5E51" w:rsidRDefault="004B5E51" w:rsidP="004B5E51">
      <w:pPr>
        <w:pStyle w:val="WW-Default"/>
        <w:spacing w:after="0" w:line="240" w:lineRule="auto"/>
        <w:jc w:val="both"/>
        <w:rPr>
          <w:b/>
        </w:rPr>
      </w:pPr>
    </w:p>
    <w:p w14:paraId="3A4485B4" w14:textId="77777777" w:rsidR="004B5E51" w:rsidRPr="00F66792" w:rsidRDefault="004B5E51" w:rsidP="004B5E51">
      <w:pPr>
        <w:pStyle w:val="WW-Default"/>
        <w:numPr>
          <w:ilvl w:val="0"/>
          <w:numId w:val="42"/>
        </w:numPr>
        <w:spacing w:after="0" w:line="240" w:lineRule="auto"/>
        <w:jc w:val="both"/>
        <w:rPr>
          <w:b/>
        </w:rPr>
      </w:pPr>
      <w:r>
        <w:rPr>
          <w:b/>
        </w:rPr>
        <w:t xml:space="preserve">Paste the image of final status of </w:t>
      </w:r>
      <w:r w:rsidR="0016210E">
        <w:rPr>
          <w:b/>
        </w:rPr>
        <w:t>data c</w:t>
      </w:r>
      <w:r>
        <w:rPr>
          <w:b/>
        </w:rPr>
        <w:t>ache after the execution of the above program.</w:t>
      </w:r>
    </w:p>
    <w:p w14:paraId="71CA22BA" w14:textId="04F4940E" w:rsidR="004B5E51" w:rsidRDefault="004B5E51" w:rsidP="004B5E51">
      <w:pPr>
        <w:pStyle w:val="WW-Default"/>
      </w:pPr>
      <w:r w:rsidRPr="00BC4D3A">
        <w:t>Answer:</w:t>
      </w:r>
      <w:r w:rsidRPr="00BC4D3A">
        <w:rPr>
          <w:b/>
        </w:rPr>
        <w:t xml:space="preserve"> </w:t>
      </w:r>
      <w:sdt>
        <w:sdtPr>
          <w:rPr>
            <w:b/>
          </w:rPr>
          <w:id w:val="-1692369851"/>
          <w:placeholder>
            <w:docPart w:val="6A7DAE4254C64EAAB1F1C30A3327FDE1"/>
          </w:placeholder>
        </w:sdtPr>
        <w:sdtEndPr>
          <w:rPr>
            <w:b w:val="0"/>
          </w:rPr>
        </w:sdtEndPr>
        <w:sdtContent>
          <w:r w:rsidRPr="00BC4D3A">
            <w:t xml:space="preserve">  </w:t>
          </w:r>
          <w:r w:rsidR="00550251" w:rsidRPr="00A850BE">
            <w:rPr>
              <w:noProof/>
            </w:rPr>
            <w:drawing>
              <wp:inline distT="0" distB="0" distL="0" distR="0" wp14:anchorId="35E08519" wp14:editId="5501AA7B">
                <wp:extent cx="6332220" cy="4234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4234815"/>
                        </a:xfrm>
                        <a:prstGeom prst="rect">
                          <a:avLst/>
                        </a:prstGeom>
                      </pic:spPr>
                    </pic:pic>
                  </a:graphicData>
                </a:graphic>
              </wp:inline>
            </w:drawing>
          </w:r>
        </w:sdtContent>
      </w:sdt>
    </w:p>
    <w:p w14:paraId="72A33FB0" w14:textId="77777777" w:rsidR="004B5E51" w:rsidRDefault="004B5E51" w:rsidP="004B5E51">
      <w:pPr>
        <w:pStyle w:val="WW-Default"/>
      </w:pPr>
    </w:p>
    <w:p w14:paraId="7BCF4888" w14:textId="77777777" w:rsidR="004B5E51" w:rsidRPr="00F66792" w:rsidRDefault="004B5E51" w:rsidP="004B5E51">
      <w:pPr>
        <w:pStyle w:val="WW-Default"/>
        <w:numPr>
          <w:ilvl w:val="0"/>
          <w:numId w:val="42"/>
        </w:numPr>
        <w:spacing w:after="0" w:line="240" w:lineRule="auto"/>
        <w:jc w:val="both"/>
        <w:rPr>
          <w:b/>
        </w:rPr>
      </w:pPr>
      <w:r>
        <w:rPr>
          <w:b/>
        </w:rPr>
        <w:t>What is the miss rate</w:t>
      </w:r>
      <w:r w:rsidR="0016210E">
        <w:rPr>
          <w:b/>
        </w:rPr>
        <w:t xml:space="preserve"> for data cache</w:t>
      </w:r>
      <w:r>
        <w:rPr>
          <w:b/>
        </w:rPr>
        <w:t>?</w:t>
      </w:r>
    </w:p>
    <w:p w14:paraId="5A1E8483" w14:textId="6E18D9CA" w:rsidR="004B5E51" w:rsidRDefault="004B5E51" w:rsidP="004B5E51">
      <w:pPr>
        <w:pStyle w:val="WW-Default"/>
      </w:pPr>
      <w:r w:rsidRPr="00BC4D3A">
        <w:t>Answer:</w:t>
      </w:r>
      <w:r w:rsidRPr="00BC4D3A">
        <w:rPr>
          <w:b/>
        </w:rPr>
        <w:t xml:space="preserve"> </w:t>
      </w:r>
      <w:sdt>
        <w:sdtPr>
          <w:rPr>
            <w:b/>
          </w:rPr>
          <w:id w:val="-1411224741"/>
          <w:placeholder>
            <w:docPart w:val="EA024168A50A41F0AA327FC9C91AD9EC"/>
          </w:placeholder>
        </w:sdtPr>
        <w:sdtEndPr>
          <w:rPr>
            <w:b w:val="0"/>
          </w:rPr>
        </w:sdtEndPr>
        <w:sdtContent>
          <w:r w:rsidRPr="00BC4D3A">
            <w:t xml:space="preserve">  </w:t>
          </w:r>
          <w:r w:rsidR="00550251">
            <w:t>0.</w:t>
          </w:r>
          <w:r w:rsidR="00550251" w:rsidRPr="00550251">
            <w:t xml:space="preserve"> </w:t>
          </w:r>
          <w:r w:rsidR="00550251">
            <w:t>5238</w:t>
          </w:r>
        </w:sdtContent>
      </w:sdt>
    </w:p>
    <w:p w14:paraId="5FCE8036" w14:textId="77777777" w:rsidR="004B5E51" w:rsidRDefault="004B5E51" w:rsidP="004B5E51">
      <w:pPr>
        <w:pStyle w:val="WW-Default"/>
      </w:pPr>
    </w:p>
    <w:p w14:paraId="101983AB" w14:textId="77777777" w:rsidR="004B5E51" w:rsidRDefault="004B5E51" w:rsidP="004B5E51">
      <w:pPr>
        <w:pStyle w:val="WW-Default"/>
      </w:pPr>
    </w:p>
    <w:p w14:paraId="3DDCE7C0" w14:textId="77777777" w:rsidR="004B5E51" w:rsidRDefault="004B5E51" w:rsidP="004B5E51">
      <w:pPr>
        <w:pStyle w:val="WW-Default"/>
        <w:numPr>
          <w:ilvl w:val="0"/>
          <w:numId w:val="31"/>
        </w:numPr>
        <w:ind w:left="0" w:firstLine="0"/>
        <w:jc w:val="both"/>
        <w:rPr>
          <w:b/>
        </w:rPr>
      </w:pPr>
      <w:r>
        <w:rPr>
          <w:b/>
        </w:rPr>
        <w:t xml:space="preserve">  Test the above program with the following </w:t>
      </w:r>
      <w:r w:rsidR="0016210E">
        <w:rPr>
          <w:b/>
        </w:rPr>
        <w:t xml:space="preserve">configuration for data cache </w:t>
      </w:r>
      <w:r>
        <w:rPr>
          <w:b/>
        </w:rPr>
        <w:t>(observe the cache access behavior, specifically the implementation of LRU)</w:t>
      </w:r>
    </w:p>
    <w:p w14:paraId="5EB3862B" w14:textId="77777777" w:rsidR="004B5E51" w:rsidRDefault="004B5E51" w:rsidP="004B5E51">
      <w:pPr>
        <w:pStyle w:val="WW-Default"/>
        <w:spacing w:after="0" w:line="240" w:lineRule="auto"/>
        <w:jc w:val="both"/>
        <w:rPr>
          <w:b/>
        </w:rPr>
      </w:pPr>
      <w:r>
        <w:rPr>
          <w:b/>
        </w:rPr>
        <w:lastRenderedPageBreak/>
        <w:t>Cache Type = 2-way Set Associative (2 blocks per set)</w:t>
      </w:r>
    </w:p>
    <w:p w14:paraId="282EFC29" w14:textId="77777777" w:rsidR="004B5E51" w:rsidRDefault="004B5E51" w:rsidP="004B5E51">
      <w:pPr>
        <w:pStyle w:val="WW-Default"/>
        <w:spacing w:after="0" w:line="240" w:lineRule="auto"/>
        <w:jc w:val="both"/>
        <w:rPr>
          <w:b/>
        </w:rPr>
      </w:pPr>
      <w:r>
        <w:rPr>
          <w:b/>
        </w:rPr>
        <w:t>No of Blocks = 4</w:t>
      </w:r>
    </w:p>
    <w:p w14:paraId="2D8C70E2" w14:textId="77777777" w:rsidR="004B5E51" w:rsidRDefault="004B5E51" w:rsidP="004B5E51">
      <w:pPr>
        <w:pStyle w:val="WW-Default"/>
        <w:spacing w:after="0" w:line="240" w:lineRule="auto"/>
        <w:jc w:val="both"/>
        <w:rPr>
          <w:b/>
        </w:rPr>
      </w:pPr>
      <w:r>
        <w:rPr>
          <w:b/>
        </w:rPr>
        <w:t>No of Words in the Block = 2</w:t>
      </w:r>
    </w:p>
    <w:p w14:paraId="7FD36C95" w14:textId="77777777" w:rsidR="004B5E51" w:rsidRDefault="004B5E51" w:rsidP="004B5E51">
      <w:pPr>
        <w:pStyle w:val="WW-Default"/>
        <w:spacing w:after="0" w:line="240" w:lineRule="auto"/>
        <w:jc w:val="both"/>
        <w:rPr>
          <w:b/>
        </w:rPr>
      </w:pPr>
    </w:p>
    <w:p w14:paraId="6CF99234" w14:textId="77777777" w:rsidR="004B5E51" w:rsidRDefault="004B5E51" w:rsidP="004B5E51">
      <w:pPr>
        <w:pStyle w:val="WW-Default"/>
        <w:spacing w:after="0" w:line="240" w:lineRule="auto"/>
        <w:jc w:val="both"/>
        <w:rPr>
          <w:b/>
        </w:rPr>
      </w:pPr>
    </w:p>
    <w:p w14:paraId="3D6ABB51" w14:textId="77777777" w:rsidR="004B5E51" w:rsidRPr="00F66792" w:rsidRDefault="004B5E51" w:rsidP="004B5E51">
      <w:pPr>
        <w:pStyle w:val="WW-Default"/>
        <w:numPr>
          <w:ilvl w:val="0"/>
          <w:numId w:val="43"/>
        </w:numPr>
        <w:spacing w:after="0" w:line="240" w:lineRule="auto"/>
        <w:ind w:left="567"/>
        <w:jc w:val="both"/>
        <w:rPr>
          <w:b/>
        </w:rPr>
      </w:pPr>
      <w:r>
        <w:rPr>
          <w:b/>
        </w:rPr>
        <w:t xml:space="preserve">Paste the image of final status of </w:t>
      </w:r>
      <w:r w:rsidR="0016210E">
        <w:rPr>
          <w:b/>
        </w:rPr>
        <w:t>data c</w:t>
      </w:r>
      <w:r>
        <w:rPr>
          <w:b/>
        </w:rPr>
        <w:t>ache after the execution of the above program.</w:t>
      </w:r>
    </w:p>
    <w:p w14:paraId="42A0F7F4" w14:textId="70F23BE1" w:rsidR="004B5E51" w:rsidRDefault="004B5E51" w:rsidP="004B5E51">
      <w:pPr>
        <w:pStyle w:val="WW-Default"/>
      </w:pPr>
      <w:r w:rsidRPr="00BC4D3A">
        <w:t>Answer:</w:t>
      </w:r>
      <w:r w:rsidRPr="00BC4D3A">
        <w:rPr>
          <w:b/>
        </w:rPr>
        <w:t xml:space="preserve"> </w:t>
      </w:r>
      <w:sdt>
        <w:sdtPr>
          <w:rPr>
            <w:b/>
          </w:rPr>
          <w:id w:val="-645970620"/>
          <w:placeholder>
            <w:docPart w:val="F5B047BA13DD42B8A5DDFE1FD49CCDC9"/>
          </w:placeholder>
        </w:sdtPr>
        <w:sdtEndPr>
          <w:rPr>
            <w:b w:val="0"/>
          </w:rPr>
        </w:sdtEndPr>
        <w:sdtContent>
          <w:r w:rsidRPr="00BC4D3A">
            <w:t xml:space="preserve">  </w:t>
          </w:r>
          <w:r w:rsidR="00550251" w:rsidRPr="00830F07">
            <w:rPr>
              <w:noProof/>
            </w:rPr>
            <w:drawing>
              <wp:inline distT="0" distB="0" distL="0" distR="0" wp14:anchorId="17F00F31" wp14:editId="6CB0BFE4">
                <wp:extent cx="6332220"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37460"/>
                        </a:xfrm>
                        <a:prstGeom prst="rect">
                          <a:avLst/>
                        </a:prstGeom>
                      </pic:spPr>
                    </pic:pic>
                  </a:graphicData>
                </a:graphic>
              </wp:inline>
            </w:drawing>
          </w:r>
        </w:sdtContent>
      </w:sdt>
    </w:p>
    <w:p w14:paraId="34552A33" w14:textId="77777777" w:rsidR="004B5E51" w:rsidRDefault="004B5E51" w:rsidP="004B5E51">
      <w:pPr>
        <w:pStyle w:val="WW-Default"/>
      </w:pPr>
    </w:p>
    <w:p w14:paraId="4240C935" w14:textId="77777777" w:rsidR="004B5E51" w:rsidRPr="00F66792" w:rsidRDefault="004B5E51" w:rsidP="004B5E51">
      <w:pPr>
        <w:pStyle w:val="WW-Default"/>
        <w:numPr>
          <w:ilvl w:val="0"/>
          <w:numId w:val="43"/>
        </w:numPr>
        <w:spacing w:after="0" w:line="240" w:lineRule="auto"/>
        <w:ind w:left="567"/>
        <w:jc w:val="both"/>
        <w:rPr>
          <w:b/>
        </w:rPr>
      </w:pPr>
      <w:r>
        <w:rPr>
          <w:b/>
        </w:rPr>
        <w:t>What is the miss rate</w:t>
      </w:r>
      <w:r w:rsidR="0016210E">
        <w:rPr>
          <w:b/>
        </w:rPr>
        <w:t xml:space="preserve"> for data cache</w:t>
      </w:r>
      <w:r>
        <w:rPr>
          <w:b/>
        </w:rPr>
        <w:t>?</w:t>
      </w:r>
    </w:p>
    <w:p w14:paraId="4A73D88F" w14:textId="6505E4DE" w:rsidR="004B5E51" w:rsidRDefault="004B5E51" w:rsidP="004B5E51">
      <w:pPr>
        <w:pStyle w:val="WW-Default"/>
      </w:pPr>
      <w:r w:rsidRPr="00BC4D3A">
        <w:t>Answer:</w:t>
      </w:r>
      <w:r w:rsidRPr="00BC4D3A">
        <w:rPr>
          <w:b/>
        </w:rPr>
        <w:t xml:space="preserve"> </w:t>
      </w:r>
      <w:sdt>
        <w:sdtPr>
          <w:rPr>
            <w:b/>
          </w:rPr>
          <w:id w:val="-1961253505"/>
          <w:placeholder>
            <w:docPart w:val="D3547349D6AA4BB8AC24680BA1F1FFA8"/>
          </w:placeholder>
        </w:sdtPr>
        <w:sdtEndPr>
          <w:rPr>
            <w:b w:val="0"/>
          </w:rPr>
        </w:sdtEndPr>
        <w:sdtContent>
          <w:r w:rsidRPr="00BC4D3A">
            <w:t xml:space="preserve"> </w:t>
          </w:r>
          <w:r w:rsidR="00550251">
            <w:t>0.</w:t>
          </w:r>
          <w:r w:rsidR="00550251" w:rsidRPr="00550251">
            <w:t xml:space="preserve"> </w:t>
          </w:r>
          <w:r w:rsidR="00550251">
            <w:t>2857</w:t>
          </w:r>
          <w:r w:rsidRPr="00BC4D3A">
            <w:t xml:space="preserve"> </w:t>
          </w:r>
        </w:sdtContent>
      </w:sdt>
    </w:p>
    <w:p w14:paraId="5947CBC7" w14:textId="77777777" w:rsidR="004B5E51" w:rsidRDefault="004B5E51" w:rsidP="00327AA9">
      <w:pPr>
        <w:jc w:val="both"/>
      </w:pPr>
    </w:p>
    <w:p w14:paraId="3261655D" w14:textId="77777777"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14:paraId="5D7A72FB" w14:textId="77777777" w:rsidR="0016210E" w:rsidRDefault="0016210E" w:rsidP="0016210E">
      <w:pPr>
        <w:pStyle w:val="WW-Default"/>
        <w:spacing w:after="0" w:line="240" w:lineRule="auto"/>
        <w:jc w:val="both"/>
        <w:rPr>
          <w:b/>
        </w:rPr>
      </w:pPr>
      <w:r>
        <w:rPr>
          <w:b/>
        </w:rPr>
        <w:t>Cache Type = 4-way Set Associative (4 blocks per set)</w:t>
      </w:r>
    </w:p>
    <w:p w14:paraId="3D99EAFD" w14:textId="77777777" w:rsidR="0016210E" w:rsidRDefault="0016210E" w:rsidP="0016210E">
      <w:pPr>
        <w:pStyle w:val="WW-Default"/>
        <w:spacing w:after="0" w:line="240" w:lineRule="auto"/>
        <w:jc w:val="both"/>
        <w:rPr>
          <w:b/>
        </w:rPr>
      </w:pPr>
      <w:r>
        <w:rPr>
          <w:b/>
        </w:rPr>
        <w:t>No of Blocks = 8</w:t>
      </w:r>
    </w:p>
    <w:p w14:paraId="54D8C3A6" w14:textId="77777777" w:rsidR="0016210E" w:rsidRDefault="0016210E" w:rsidP="0016210E">
      <w:pPr>
        <w:pStyle w:val="WW-Default"/>
        <w:spacing w:after="0" w:line="240" w:lineRule="auto"/>
        <w:jc w:val="both"/>
        <w:rPr>
          <w:b/>
        </w:rPr>
      </w:pPr>
      <w:r>
        <w:rPr>
          <w:b/>
        </w:rPr>
        <w:t>No of Words in the Block = 1</w:t>
      </w:r>
    </w:p>
    <w:p w14:paraId="1AD6AC0C" w14:textId="77777777" w:rsidR="0016210E" w:rsidRDefault="0016210E" w:rsidP="0016210E">
      <w:pPr>
        <w:pStyle w:val="WW-Default"/>
        <w:spacing w:after="0" w:line="240" w:lineRule="auto"/>
        <w:jc w:val="both"/>
        <w:rPr>
          <w:b/>
        </w:rPr>
      </w:pPr>
    </w:p>
    <w:p w14:paraId="3892FBB0" w14:textId="77777777" w:rsidR="0016210E" w:rsidRDefault="0016210E" w:rsidP="0016210E">
      <w:pPr>
        <w:pStyle w:val="WW-Default"/>
        <w:spacing w:after="0" w:line="240" w:lineRule="auto"/>
        <w:jc w:val="both"/>
        <w:rPr>
          <w:b/>
        </w:rPr>
      </w:pPr>
    </w:p>
    <w:p w14:paraId="79CE52AB" w14:textId="77777777" w:rsidR="0016210E" w:rsidRPr="00F66792" w:rsidRDefault="0016210E" w:rsidP="00264B76">
      <w:pPr>
        <w:pStyle w:val="WW-Default"/>
        <w:numPr>
          <w:ilvl w:val="0"/>
          <w:numId w:val="44"/>
        </w:numPr>
        <w:spacing w:after="0" w:line="240" w:lineRule="auto"/>
        <w:jc w:val="both"/>
        <w:rPr>
          <w:b/>
        </w:rPr>
      </w:pPr>
      <w:r>
        <w:rPr>
          <w:b/>
        </w:rPr>
        <w:t>Paste the image of final status of data cache after the execution of the above program.</w:t>
      </w:r>
    </w:p>
    <w:p w14:paraId="7B46721D" w14:textId="7CB78DA5" w:rsidR="0016210E" w:rsidRDefault="0016210E" w:rsidP="0016210E">
      <w:pPr>
        <w:pStyle w:val="WW-Default"/>
      </w:pPr>
      <w:r w:rsidRPr="00BC4D3A">
        <w:lastRenderedPageBreak/>
        <w:t>Answer:</w:t>
      </w:r>
      <w:r w:rsidRPr="00BC4D3A">
        <w:rPr>
          <w:b/>
        </w:rPr>
        <w:t xml:space="preserve"> </w:t>
      </w:r>
      <w:sdt>
        <w:sdtPr>
          <w:rPr>
            <w:b/>
          </w:rPr>
          <w:id w:val="1999762249"/>
          <w:placeholder>
            <w:docPart w:val="C812DC5CA92E43F9B690D78F8BBD8F57"/>
          </w:placeholder>
        </w:sdtPr>
        <w:sdtEndPr>
          <w:rPr>
            <w:b w:val="0"/>
          </w:rPr>
        </w:sdtEndPr>
        <w:sdtContent>
          <w:r w:rsidRPr="00BC4D3A">
            <w:t xml:space="preserve">  </w:t>
          </w:r>
          <w:r w:rsidR="00550251" w:rsidRPr="00272DC2">
            <w:rPr>
              <w:noProof/>
            </w:rPr>
            <w:drawing>
              <wp:inline distT="0" distB="0" distL="0" distR="0" wp14:anchorId="28C200DB" wp14:editId="576F9DD9">
                <wp:extent cx="6332220" cy="437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70705"/>
                        </a:xfrm>
                        <a:prstGeom prst="rect">
                          <a:avLst/>
                        </a:prstGeom>
                      </pic:spPr>
                    </pic:pic>
                  </a:graphicData>
                </a:graphic>
              </wp:inline>
            </w:drawing>
          </w:r>
        </w:sdtContent>
      </w:sdt>
    </w:p>
    <w:p w14:paraId="5894B673" w14:textId="77777777" w:rsidR="0016210E" w:rsidRDefault="0016210E" w:rsidP="0016210E">
      <w:pPr>
        <w:pStyle w:val="WW-Default"/>
      </w:pPr>
    </w:p>
    <w:p w14:paraId="5C28339D" w14:textId="77777777" w:rsidR="0016210E" w:rsidRPr="00F66792" w:rsidRDefault="0016210E" w:rsidP="00264B76">
      <w:pPr>
        <w:pStyle w:val="WW-Default"/>
        <w:numPr>
          <w:ilvl w:val="0"/>
          <w:numId w:val="44"/>
        </w:numPr>
        <w:spacing w:after="0" w:line="240" w:lineRule="auto"/>
        <w:jc w:val="both"/>
        <w:rPr>
          <w:b/>
        </w:rPr>
      </w:pPr>
      <w:r>
        <w:rPr>
          <w:b/>
        </w:rPr>
        <w:t>What is the miss rate for data cache?</w:t>
      </w:r>
    </w:p>
    <w:p w14:paraId="0D510613" w14:textId="0497988C" w:rsidR="0016210E" w:rsidRDefault="0016210E" w:rsidP="0016210E">
      <w:pPr>
        <w:pStyle w:val="WW-Default"/>
      </w:pPr>
      <w:r w:rsidRPr="00BC4D3A">
        <w:t>Answer:</w:t>
      </w:r>
      <w:r w:rsidRPr="00BC4D3A">
        <w:rPr>
          <w:b/>
        </w:rPr>
        <w:t xml:space="preserve"> </w:t>
      </w:r>
      <w:sdt>
        <w:sdtPr>
          <w:rPr>
            <w:b/>
          </w:rPr>
          <w:id w:val="-1769912872"/>
          <w:placeholder>
            <w:docPart w:val="AF29E2AAFE0343F6BCB8536FAE445078"/>
          </w:placeholder>
        </w:sdtPr>
        <w:sdtEndPr>
          <w:rPr>
            <w:b w:val="0"/>
          </w:rPr>
        </w:sdtEndPr>
        <w:sdtContent>
          <w:r w:rsidRPr="00BC4D3A">
            <w:t xml:space="preserve"> </w:t>
          </w:r>
          <w:r w:rsidR="00550251">
            <w:t>0.</w:t>
          </w:r>
          <w:r w:rsidR="00550251" w:rsidRPr="00550251">
            <w:t xml:space="preserve"> </w:t>
          </w:r>
          <w:r w:rsidR="00550251">
            <w:t>5238</w:t>
          </w:r>
          <w:r w:rsidRPr="00BC4D3A">
            <w:t xml:space="preserve"> </w:t>
          </w:r>
        </w:sdtContent>
      </w:sdt>
    </w:p>
    <w:p w14:paraId="7862B9ED" w14:textId="77777777" w:rsidR="0016210E" w:rsidRDefault="0016210E" w:rsidP="0016210E">
      <w:pPr>
        <w:pStyle w:val="WW-Default"/>
      </w:pPr>
    </w:p>
    <w:p w14:paraId="7E83ADAF" w14:textId="77777777" w:rsidR="0016210E" w:rsidRDefault="0016210E" w:rsidP="0016210E">
      <w:pPr>
        <w:pStyle w:val="WW-Default"/>
        <w:numPr>
          <w:ilvl w:val="0"/>
          <w:numId w:val="31"/>
        </w:numPr>
        <w:ind w:left="0" w:firstLine="0"/>
        <w:jc w:val="both"/>
        <w:rPr>
          <w:b/>
        </w:rPr>
      </w:pPr>
      <w:r>
        <w:rPr>
          <w:b/>
        </w:rPr>
        <w:t xml:space="preserve">  Test the above program with the following configuration for data cache (observe the cache access behavior, specifically the implementation of LRU)</w:t>
      </w:r>
    </w:p>
    <w:p w14:paraId="1CAB04B1" w14:textId="77777777" w:rsidR="0016210E" w:rsidRDefault="0016210E" w:rsidP="0016210E">
      <w:pPr>
        <w:pStyle w:val="WW-Default"/>
        <w:spacing w:after="0" w:line="240" w:lineRule="auto"/>
        <w:jc w:val="both"/>
        <w:rPr>
          <w:b/>
        </w:rPr>
      </w:pPr>
      <w:r>
        <w:rPr>
          <w:b/>
        </w:rPr>
        <w:t xml:space="preserve">Cache Type = 4-way Set Associative (4 blocks per set) </w:t>
      </w:r>
    </w:p>
    <w:p w14:paraId="67DFC65A" w14:textId="77777777" w:rsidR="0016210E" w:rsidRDefault="0016210E" w:rsidP="0016210E">
      <w:pPr>
        <w:pStyle w:val="WW-Default"/>
        <w:spacing w:after="0" w:line="240" w:lineRule="auto"/>
        <w:jc w:val="both"/>
        <w:rPr>
          <w:b/>
        </w:rPr>
      </w:pPr>
      <w:r>
        <w:rPr>
          <w:b/>
        </w:rPr>
        <w:t>No of Blocks = 4</w:t>
      </w:r>
    </w:p>
    <w:p w14:paraId="0EC9528D" w14:textId="77777777" w:rsidR="0016210E" w:rsidRDefault="0016210E" w:rsidP="0016210E">
      <w:pPr>
        <w:pStyle w:val="WW-Default"/>
        <w:spacing w:after="0" w:line="240" w:lineRule="auto"/>
        <w:jc w:val="both"/>
        <w:rPr>
          <w:b/>
        </w:rPr>
      </w:pPr>
      <w:r>
        <w:rPr>
          <w:b/>
        </w:rPr>
        <w:t>No of Words in the Block = 2</w:t>
      </w:r>
    </w:p>
    <w:p w14:paraId="5C709542" w14:textId="77777777" w:rsidR="0016210E" w:rsidRDefault="0016210E" w:rsidP="0016210E">
      <w:pPr>
        <w:pStyle w:val="WW-Default"/>
        <w:spacing w:after="0" w:line="240" w:lineRule="auto"/>
        <w:jc w:val="both"/>
        <w:rPr>
          <w:b/>
        </w:rPr>
      </w:pPr>
      <w:r>
        <w:rPr>
          <w:b/>
        </w:rPr>
        <w:t>(Note this configuration is equivalent to fully associative cache)</w:t>
      </w:r>
    </w:p>
    <w:p w14:paraId="661ADAFE" w14:textId="77777777" w:rsidR="0016210E" w:rsidRDefault="0016210E" w:rsidP="0016210E">
      <w:pPr>
        <w:pStyle w:val="WW-Default"/>
        <w:spacing w:after="0" w:line="240" w:lineRule="auto"/>
        <w:jc w:val="both"/>
        <w:rPr>
          <w:b/>
        </w:rPr>
      </w:pPr>
    </w:p>
    <w:p w14:paraId="2F503032" w14:textId="77777777" w:rsidR="0016210E" w:rsidRPr="00F66792" w:rsidRDefault="0016210E" w:rsidP="00264B76">
      <w:pPr>
        <w:pStyle w:val="WW-Default"/>
        <w:numPr>
          <w:ilvl w:val="0"/>
          <w:numId w:val="45"/>
        </w:numPr>
        <w:spacing w:after="0" w:line="240" w:lineRule="auto"/>
        <w:jc w:val="both"/>
        <w:rPr>
          <w:b/>
        </w:rPr>
      </w:pPr>
      <w:r>
        <w:rPr>
          <w:b/>
        </w:rPr>
        <w:t>Paste the image of final status of data cache after the execution of the above program.</w:t>
      </w:r>
    </w:p>
    <w:p w14:paraId="3255B38C" w14:textId="5F09D8F8" w:rsidR="0016210E" w:rsidRDefault="0016210E" w:rsidP="0016210E">
      <w:pPr>
        <w:pStyle w:val="WW-Default"/>
      </w:pPr>
      <w:r w:rsidRPr="00BC4D3A">
        <w:lastRenderedPageBreak/>
        <w:t>Answer:</w:t>
      </w:r>
      <w:r w:rsidRPr="00BC4D3A">
        <w:rPr>
          <w:b/>
        </w:rPr>
        <w:t xml:space="preserve"> </w:t>
      </w:r>
      <w:sdt>
        <w:sdtPr>
          <w:rPr>
            <w:b/>
          </w:rPr>
          <w:id w:val="-1053616111"/>
          <w:placeholder>
            <w:docPart w:val="893CFD64A8D546ADA4EBB187177E5FE5"/>
          </w:placeholder>
        </w:sdtPr>
        <w:sdtEndPr>
          <w:rPr>
            <w:b w:val="0"/>
          </w:rPr>
        </w:sdtEndPr>
        <w:sdtContent>
          <w:r w:rsidRPr="00BC4D3A">
            <w:t xml:space="preserve"> </w:t>
          </w:r>
          <w:r w:rsidR="00550251" w:rsidRPr="00186A69">
            <w:rPr>
              <w:b/>
              <w:noProof/>
            </w:rPr>
            <w:drawing>
              <wp:inline distT="0" distB="0" distL="0" distR="0" wp14:anchorId="17D59483" wp14:editId="5DFE0383">
                <wp:extent cx="6332220" cy="2834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834005"/>
                        </a:xfrm>
                        <a:prstGeom prst="rect">
                          <a:avLst/>
                        </a:prstGeom>
                      </pic:spPr>
                    </pic:pic>
                  </a:graphicData>
                </a:graphic>
              </wp:inline>
            </w:drawing>
          </w:r>
          <w:r w:rsidRPr="00BC4D3A">
            <w:t xml:space="preserve"> </w:t>
          </w:r>
        </w:sdtContent>
      </w:sdt>
    </w:p>
    <w:p w14:paraId="1CD5E358" w14:textId="77777777" w:rsidR="0016210E" w:rsidRDefault="0016210E" w:rsidP="0016210E">
      <w:pPr>
        <w:pStyle w:val="WW-Default"/>
      </w:pPr>
    </w:p>
    <w:p w14:paraId="547F6682" w14:textId="77777777" w:rsidR="0016210E" w:rsidRPr="00F66792" w:rsidRDefault="0016210E" w:rsidP="00264B76">
      <w:pPr>
        <w:pStyle w:val="WW-Default"/>
        <w:numPr>
          <w:ilvl w:val="0"/>
          <w:numId w:val="45"/>
        </w:numPr>
        <w:spacing w:after="0" w:line="240" w:lineRule="auto"/>
        <w:ind w:left="567"/>
        <w:jc w:val="both"/>
        <w:rPr>
          <w:b/>
        </w:rPr>
      </w:pPr>
      <w:r>
        <w:rPr>
          <w:b/>
        </w:rPr>
        <w:t>What is the miss rate for data cache?</w:t>
      </w:r>
    </w:p>
    <w:p w14:paraId="368C6444" w14:textId="0EBC0C70" w:rsidR="0016210E" w:rsidRDefault="0016210E" w:rsidP="0016210E">
      <w:pPr>
        <w:pStyle w:val="WW-Default"/>
      </w:pPr>
      <w:r w:rsidRPr="00BC4D3A">
        <w:t>Answer:</w:t>
      </w:r>
      <w:r w:rsidRPr="00BC4D3A">
        <w:rPr>
          <w:b/>
        </w:rPr>
        <w:t xml:space="preserve"> </w:t>
      </w:r>
      <w:sdt>
        <w:sdtPr>
          <w:rPr>
            <w:b/>
          </w:rPr>
          <w:id w:val="-1888568213"/>
          <w:placeholder>
            <w:docPart w:val="1E59210D480A4712B8829A78BD9A9B62"/>
          </w:placeholder>
        </w:sdtPr>
        <w:sdtEndPr>
          <w:rPr>
            <w:b w:val="0"/>
          </w:rPr>
        </w:sdtEndPr>
        <w:sdtContent>
          <w:r w:rsidR="00550251">
            <w:rPr>
              <w:b/>
            </w:rPr>
            <w:t>0.</w:t>
          </w:r>
          <w:r w:rsidR="00550251">
            <w:t>2857</w:t>
          </w:r>
          <w:r w:rsidRPr="00BC4D3A">
            <w:t xml:space="preserve">  </w:t>
          </w:r>
        </w:sdtContent>
      </w:sdt>
    </w:p>
    <w:p w14:paraId="42EF52C7" w14:textId="77777777" w:rsidR="00614886" w:rsidRDefault="00614886" w:rsidP="0016210E">
      <w:pPr>
        <w:pStyle w:val="WW-Default"/>
      </w:pPr>
    </w:p>
    <w:p w14:paraId="72478078" w14:textId="77777777" w:rsidR="00614886" w:rsidRPr="00D27F5A" w:rsidRDefault="00614886" w:rsidP="00614886">
      <w:pPr>
        <w:pStyle w:val="ListParagraph"/>
        <w:numPr>
          <w:ilvl w:val="0"/>
          <w:numId w:val="31"/>
        </w:numPr>
        <w:ind w:left="360"/>
        <w:jc w:val="both"/>
        <w:rPr>
          <w:b/>
          <w:bCs/>
        </w:rPr>
      </w:pPr>
      <w:r>
        <w:rPr>
          <w:b/>
          <w:bCs/>
        </w:rPr>
        <w:t xml:space="preserve">Explore other </w:t>
      </w:r>
      <w:r w:rsidR="00D32BF9">
        <w:rPr>
          <w:b/>
          <w:bCs/>
        </w:rPr>
        <w:t xml:space="preserve">cache </w:t>
      </w:r>
      <w:r>
        <w:rPr>
          <w:b/>
          <w:bCs/>
        </w:rPr>
        <w:t>configurations</w:t>
      </w:r>
      <w:r w:rsidR="00D32BF9">
        <w:rPr>
          <w:b/>
          <w:bCs/>
        </w:rPr>
        <w:t xml:space="preserve"> and understand the cache behavior</w:t>
      </w:r>
      <w:r>
        <w:rPr>
          <w:b/>
          <w:bCs/>
        </w:rPr>
        <w:t>.</w:t>
      </w:r>
    </w:p>
    <w:p w14:paraId="3C18762D" w14:textId="77777777" w:rsidR="00614886" w:rsidRDefault="00614886" w:rsidP="00614886">
      <w:pPr>
        <w:jc w:val="both"/>
        <w:rPr>
          <w:b/>
          <w:bCs/>
        </w:rPr>
      </w:pPr>
    </w:p>
    <w:p w14:paraId="117A7C7C" w14:textId="77777777" w:rsidR="0016210E" w:rsidRDefault="0016210E" w:rsidP="00327AA9">
      <w:pPr>
        <w:jc w:val="both"/>
      </w:pPr>
    </w:p>
    <w:p w14:paraId="23065640" w14:textId="77777777" w:rsidR="00D27F5A" w:rsidRDefault="00D27F5A" w:rsidP="00327AA9">
      <w:pPr>
        <w:jc w:val="both"/>
      </w:pPr>
    </w:p>
    <w:p w14:paraId="45278761" w14:textId="77777777" w:rsidR="00D27F5A" w:rsidRPr="00D27F5A" w:rsidRDefault="00D27F5A" w:rsidP="00D27F5A">
      <w:pPr>
        <w:pStyle w:val="ListParagraph"/>
        <w:numPr>
          <w:ilvl w:val="0"/>
          <w:numId w:val="31"/>
        </w:numPr>
        <w:ind w:left="360"/>
        <w:jc w:val="both"/>
        <w:rPr>
          <w:b/>
          <w:bCs/>
        </w:rPr>
      </w:pPr>
      <w:r>
        <w:rPr>
          <w:b/>
          <w:bCs/>
        </w:rPr>
        <w:t>List the concepts you learnt from this experiment.</w:t>
      </w:r>
      <w:r w:rsidR="00F66792">
        <w:rPr>
          <w:b/>
          <w:bCs/>
        </w:rPr>
        <w:t xml:space="preserve"> </w:t>
      </w:r>
      <w:r>
        <w:rPr>
          <w:b/>
          <w:bCs/>
        </w:rPr>
        <w:t>(</w:t>
      </w:r>
      <w:r w:rsidR="0016210E">
        <w:rPr>
          <w:b/>
          <w:bCs/>
        </w:rPr>
        <w:t>Conclusion</w:t>
      </w:r>
      <w:r>
        <w:rPr>
          <w:b/>
          <w:bCs/>
        </w:rPr>
        <w:t>/observations)</w:t>
      </w:r>
    </w:p>
    <w:p w14:paraId="18815B93" w14:textId="77777777" w:rsidR="00D27F5A" w:rsidRDefault="00D27F5A" w:rsidP="00D27F5A">
      <w:pPr>
        <w:jc w:val="both"/>
        <w:rPr>
          <w:b/>
          <w:bCs/>
        </w:rPr>
      </w:pPr>
    </w:p>
    <w:p w14:paraId="35A2C6E2" w14:textId="5646098A" w:rsidR="00D27F5A" w:rsidRPr="005952F7" w:rsidRDefault="00D27F5A" w:rsidP="00D27F5A">
      <w:pPr>
        <w:jc w:val="both"/>
      </w:pPr>
      <w:r w:rsidRPr="005952F7">
        <w:t>Answer:</w:t>
      </w:r>
      <w:sdt>
        <w:sdtPr>
          <w:id w:val="1522434196"/>
          <w:placeholder>
            <w:docPart w:val="D3DC386B804D43EC98F88E007D60CFD3"/>
          </w:placeholder>
        </w:sdtPr>
        <w:sdtEndPr/>
        <w:sdtContent>
          <w:r>
            <w:t xml:space="preserve"> </w:t>
          </w:r>
          <w:r w:rsidR="00550251">
            <w:t>We learned how cache works and the terms associated with it</w:t>
          </w:r>
        </w:sdtContent>
      </w:sdt>
      <w:sdt>
        <w:sdtPr>
          <w:id w:val="320939891"/>
          <w:placeholder>
            <w:docPart w:val="D3DC386B804D43EC98F88E007D60CFD3"/>
          </w:placeholder>
        </w:sdtPr>
        <w:sdtEndPr/>
        <w:sdtContent>
          <w:r>
            <w:t xml:space="preserve"> </w:t>
          </w:r>
        </w:sdtContent>
      </w:sdt>
    </w:p>
    <w:p w14:paraId="40B49395" w14:textId="77777777" w:rsidR="00C30EA7" w:rsidRDefault="00C30EA7" w:rsidP="00327AA9">
      <w:pPr>
        <w:jc w:val="both"/>
      </w:pPr>
    </w:p>
    <w:p w14:paraId="6A8E9FE8" w14:textId="77777777" w:rsidR="00C30EA7" w:rsidRDefault="00C30EA7" w:rsidP="00327AA9">
      <w:pPr>
        <w:jc w:val="both"/>
      </w:pPr>
    </w:p>
    <w:p w14:paraId="7C996CE1" w14:textId="77777777" w:rsidR="00C30EA7" w:rsidRDefault="00BC6AB3" w:rsidP="00327AA9">
      <w:pPr>
        <w:jc w:val="both"/>
      </w:pPr>
      <w:sdt>
        <w:sdtPr>
          <w:rPr>
            <w:b/>
          </w:rPr>
          <w:id w:val="-1281018388"/>
          <w:placeholder>
            <w:docPart w:val="82E549BE9BF14AD7A0FCDCE6CE02F906"/>
          </w:placeholder>
        </w:sdtPr>
        <w:sdtEndPr>
          <w:rPr>
            <w:b w:val="0"/>
          </w:rPr>
        </w:sdtEndPr>
        <w:sdtContent>
          <w:r w:rsidR="00C30EA7" w:rsidRPr="00BC4D3A">
            <w:t xml:space="preserve">  </w:t>
          </w:r>
        </w:sdtContent>
      </w:sdt>
    </w:p>
    <w:p w14:paraId="24F2FFA2" w14:textId="77777777" w:rsidR="00D27F5A" w:rsidRDefault="00D27F5A" w:rsidP="00327AA9">
      <w:pPr>
        <w:jc w:val="both"/>
      </w:pPr>
    </w:p>
    <w:p w14:paraId="1945A220" w14:textId="77777777" w:rsidR="00D27F5A" w:rsidRDefault="00D27F5A" w:rsidP="00327AA9">
      <w:pPr>
        <w:jc w:val="both"/>
      </w:pPr>
    </w:p>
    <w:p w14:paraId="1F6968EA" w14:textId="77777777" w:rsidR="00D27F5A" w:rsidRDefault="00D27F5A" w:rsidP="00327AA9">
      <w:pPr>
        <w:jc w:val="both"/>
      </w:pPr>
    </w:p>
    <w:p w14:paraId="29EA90D5" w14:textId="77777777" w:rsidR="00D27F5A" w:rsidRDefault="00D27F5A" w:rsidP="00327AA9">
      <w:pPr>
        <w:jc w:val="both"/>
      </w:pPr>
    </w:p>
    <w:p w14:paraId="26C2FB38" w14:textId="77777777" w:rsidR="00D27F5A" w:rsidRDefault="00D27F5A" w:rsidP="00327AA9">
      <w:pPr>
        <w:jc w:val="both"/>
      </w:pPr>
    </w:p>
    <w:p w14:paraId="212C63E5" w14:textId="77777777" w:rsidR="00D27F5A" w:rsidRDefault="00D27F5A" w:rsidP="00327AA9">
      <w:pPr>
        <w:jc w:val="both"/>
      </w:pPr>
    </w:p>
    <w:p w14:paraId="3F0105C8" w14:textId="77777777" w:rsidR="00D27F5A" w:rsidRPr="00C45D2F" w:rsidRDefault="00BC6AB3" w:rsidP="00D27F5A">
      <w:pPr>
        <w:jc w:val="right"/>
      </w:pPr>
      <w:sdt>
        <w:sdtPr>
          <w:id w:val="-1996403790"/>
          <w:placeholder>
            <w:docPart w:val="5A291DD935A34FD6B3C981D8F9C30D61"/>
          </w:placeholder>
        </w:sdtPr>
        <w:sdtEndPr/>
        <w:sdtContent>
          <w:r w:rsidR="00D27F5A">
            <w:t xml:space="preserve"> </w:t>
          </w:r>
        </w:sdtContent>
      </w:sdt>
    </w:p>
    <w:sectPr w:rsidR="00D27F5A" w:rsidRPr="00C45D2F" w:rsidSect="00E75A41">
      <w:footerReference w:type="default" r:id="rId16"/>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1112" w14:textId="77777777" w:rsidR="00BC6AB3" w:rsidRDefault="00BC6AB3" w:rsidP="00B34F40">
      <w:r>
        <w:separator/>
      </w:r>
    </w:p>
  </w:endnote>
  <w:endnote w:type="continuationSeparator" w:id="0">
    <w:p w14:paraId="081836C5" w14:textId="77777777" w:rsidR="00BC6AB3" w:rsidRDefault="00BC6AB3"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CE8E" w14:textId="77777777"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A73056" w:rsidRPr="00A73056">
      <w:rPr>
        <w:rFonts w:ascii="Cambria" w:eastAsia="Times New Roman" w:hAnsi="Cambria"/>
        <w:noProof/>
      </w:rPr>
      <w:t>1</w:t>
    </w:r>
    <w:r w:rsidRPr="00B34F40">
      <w:rPr>
        <w:rFonts w:ascii="Cambria" w:eastAsia="Times New Roman" w:hAnsi="Cambria"/>
        <w:noProof/>
      </w:rPr>
      <w:fldChar w:fldCharType="end"/>
    </w:r>
  </w:p>
  <w:p w14:paraId="2DB6104D" w14:textId="77777777" w:rsidR="00C30EA7" w:rsidRDefault="00C30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51E1E" w14:textId="77777777" w:rsidR="00BC6AB3" w:rsidRDefault="00BC6AB3" w:rsidP="00B34F40">
      <w:r>
        <w:separator/>
      </w:r>
    </w:p>
  </w:footnote>
  <w:footnote w:type="continuationSeparator" w:id="0">
    <w:p w14:paraId="752AF0BD" w14:textId="77777777" w:rsidR="00BC6AB3" w:rsidRDefault="00BC6AB3" w:rsidP="00B3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31161C2"/>
    <w:multiLevelType w:val="hybridMultilevel"/>
    <w:tmpl w:val="29E222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89442C"/>
    <w:multiLevelType w:val="singleLevel"/>
    <w:tmpl w:val="0000000A"/>
    <w:lvl w:ilvl="0">
      <w:start w:val="1"/>
      <w:numFmt w:val="upperLetter"/>
      <w:lvlText w:val="%1."/>
      <w:lvlJc w:val="left"/>
      <w:pPr>
        <w:tabs>
          <w:tab w:val="num" w:pos="0"/>
        </w:tabs>
        <w:ind w:left="810" w:hanging="360"/>
      </w:pPr>
    </w:lvl>
  </w:abstractNum>
  <w:abstractNum w:abstractNumId="12" w15:restartNumberingAfterBreak="0">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449BB"/>
    <w:multiLevelType w:val="hybridMultilevel"/>
    <w:tmpl w:val="3DFC524C"/>
    <w:lvl w:ilvl="0" w:tplc="2A7AFA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23B1102"/>
    <w:multiLevelType w:val="hybridMultilevel"/>
    <w:tmpl w:val="6BF647F8"/>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AD17986"/>
    <w:multiLevelType w:val="hybridMultilevel"/>
    <w:tmpl w:val="BBBA723C"/>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1A6600"/>
    <w:multiLevelType w:val="hybridMultilevel"/>
    <w:tmpl w:val="E1367F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BB1600"/>
    <w:multiLevelType w:val="hybridMultilevel"/>
    <w:tmpl w:val="0D7A57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9F60B3"/>
    <w:multiLevelType w:val="hybridMultilevel"/>
    <w:tmpl w:val="BF2689B4"/>
    <w:lvl w:ilvl="0" w:tplc="6818EA3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894393"/>
    <w:multiLevelType w:val="hybridMultilevel"/>
    <w:tmpl w:val="D576D088"/>
    <w:lvl w:ilvl="0" w:tplc="80580F92">
      <w:start w:val="1"/>
      <w:numFmt w:val="decimal"/>
      <w:lvlText w:val="Q10.%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15:restartNumberingAfterBreak="0">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9" w15:restartNumberingAfterBreak="0">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6115B8"/>
    <w:multiLevelType w:val="hybridMultilevel"/>
    <w:tmpl w:val="C66231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5072A4"/>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12041F"/>
    <w:multiLevelType w:val="hybridMultilevel"/>
    <w:tmpl w:val="D2FA4B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3C68A6"/>
    <w:multiLevelType w:val="hybridMultilevel"/>
    <w:tmpl w:val="599C35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454717">
    <w:abstractNumId w:val="0"/>
  </w:num>
  <w:num w:numId="2" w16cid:durableId="318198134">
    <w:abstractNumId w:val="2"/>
  </w:num>
  <w:num w:numId="3" w16cid:durableId="1926956819">
    <w:abstractNumId w:val="3"/>
  </w:num>
  <w:num w:numId="4" w16cid:durableId="363557270">
    <w:abstractNumId w:val="6"/>
  </w:num>
  <w:num w:numId="5" w16cid:durableId="21247940">
    <w:abstractNumId w:val="7"/>
  </w:num>
  <w:num w:numId="6" w16cid:durableId="163711571">
    <w:abstractNumId w:val="38"/>
  </w:num>
  <w:num w:numId="7" w16cid:durableId="19657717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9833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8382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2045004">
    <w:abstractNumId w:val="12"/>
  </w:num>
  <w:num w:numId="11" w16cid:durableId="1677535867">
    <w:abstractNumId w:val="17"/>
  </w:num>
  <w:num w:numId="12" w16cid:durableId="514349834">
    <w:abstractNumId w:val="26"/>
  </w:num>
  <w:num w:numId="13" w16cid:durableId="1935166740">
    <w:abstractNumId w:val="23"/>
  </w:num>
  <w:num w:numId="14" w16cid:durableId="619457616">
    <w:abstractNumId w:val="35"/>
  </w:num>
  <w:num w:numId="15" w16cid:durableId="1187866391">
    <w:abstractNumId w:val="28"/>
  </w:num>
  <w:num w:numId="16" w16cid:durableId="1229459383">
    <w:abstractNumId w:val="33"/>
  </w:num>
  <w:num w:numId="17" w16cid:durableId="926425656">
    <w:abstractNumId w:val="13"/>
  </w:num>
  <w:num w:numId="18" w16cid:durableId="792098591">
    <w:abstractNumId w:val="24"/>
  </w:num>
  <w:num w:numId="19" w16cid:durableId="894312642">
    <w:abstractNumId w:val="27"/>
  </w:num>
  <w:num w:numId="20" w16cid:durableId="1149635907">
    <w:abstractNumId w:val="11"/>
  </w:num>
  <w:num w:numId="21" w16cid:durableId="1856842447">
    <w:abstractNumId w:val="18"/>
  </w:num>
  <w:num w:numId="22" w16cid:durableId="1357123479">
    <w:abstractNumId w:val="9"/>
  </w:num>
  <w:num w:numId="23" w16cid:durableId="713695433">
    <w:abstractNumId w:val="39"/>
  </w:num>
  <w:num w:numId="24" w16cid:durableId="1272739961">
    <w:abstractNumId w:val="21"/>
  </w:num>
  <w:num w:numId="25" w16cid:durableId="1430585705">
    <w:abstractNumId w:val="36"/>
  </w:num>
  <w:num w:numId="26" w16cid:durableId="824055908">
    <w:abstractNumId w:val="30"/>
  </w:num>
  <w:num w:numId="27" w16cid:durableId="43871928">
    <w:abstractNumId w:val="32"/>
  </w:num>
  <w:num w:numId="28" w16cid:durableId="98720980">
    <w:abstractNumId w:val="44"/>
  </w:num>
  <w:num w:numId="29" w16cid:durableId="1857380297">
    <w:abstractNumId w:val="40"/>
  </w:num>
  <w:num w:numId="30" w16cid:durableId="1733386247">
    <w:abstractNumId w:val="22"/>
  </w:num>
  <w:num w:numId="31" w16cid:durableId="1028678337">
    <w:abstractNumId w:val="37"/>
  </w:num>
  <w:num w:numId="32" w16cid:durableId="245116288">
    <w:abstractNumId w:val="31"/>
  </w:num>
  <w:num w:numId="33" w16cid:durableId="865219319">
    <w:abstractNumId w:val="20"/>
  </w:num>
  <w:num w:numId="34" w16cid:durableId="1054279375">
    <w:abstractNumId w:val="16"/>
  </w:num>
  <w:num w:numId="35" w16cid:durableId="481820864">
    <w:abstractNumId w:val="34"/>
  </w:num>
  <w:num w:numId="36" w16cid:durableId="442186935">
    <w:abstractNumId w:val="15"/>
  </w:num>
  <w:num w:numId="37" w16cid:durableId="795490802">
    <w:abstractNumId w:val="19"/>
  </w:num>
  <w:num w:numId="38" w16cid:durableId="1716008640">
    <w:abstractNumId w:val="42"/>
  </w:num>
  <w:num w:numId="39" w16cid:durableId="856388949">
    <w:abstractNumId w:val="45"/>
  </w:num>
  <w:num w:numId="40" w16cid:durableId="1939873123">
    <w:abstractNumId w:val="43"/>
  </w:num>
  <w:num w:numId="41" w16cid:durableId="697779811">
    <w:abstractNumId w:val="29"/>
  </w:num>
  <w:num w:numId="42" w16cid:durableId="907836854">
    <w:abstractNumId w:val="10"/>
  </w:num>
  <w:num w:numId="43" w16cid:durableId="1584216022">
    <w:abstractNumId w:val="14"/>
  </w:num>
  <w:num w:numId="44" w16cid:durableId="971207979">
    <w:abstractNumId w:val="41"/>
  </w:num>
  <w:num w:numId="45" w16cid:durableId="894659979">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D/wFcZc84CBsZBGhq9uxUc+kVPDDvnq60HB9wR9OGEknW3QVA3tKrFwdx7b1i7LGzYkbj9WEoKN2/mBL5eDfkQ==" w:salt="5854eVm0fU8Fj5nQOwpII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NDE1Mza2NLM0MzRR0lEKTi0uzszPAykwrAUAYpJJNiwAAAA="/>
  </w:docVars>
  <w:rsids>
    <w:rsidRoot w:val="00093EEA"/>
    <w:rsid w:val="0000286F"/>
    <w:rsid w:val="000071EF"/>
    <w:rsid w:val="00020674"/>
    <w:rsid w:val="00026C25"/>
    <w:rsid w:val="0003707D"/>
    <w:rsid w:val="000445E1"/>
    <w:rsid w:val="0005247E"/>
    <w:rsid w:val="00055505"/>
    <w:rsid w:val="000737DD"/>
    <w:rsid w:val="00092312"/>
    <w:rsid w:val="000925CB"/>
    <w:rsid w:val="00093EEA"/>
    <w:rsid w:val="000A3FE2"/>
    <w:rsid w:val="000B0A75"/>
    <w:rsid w:val="000B2402"/>
    <w:rsid w:val="000B38DC"/>
    <w:rsid w:val="000B3DD0"/>
    <w:rsid w:val="000B3E35"/>
    <w:rsid w:val="000C1E09"/>
    <w:rsid w:val="000D2367"/>
    <w:rsid w:val="000D46D6"/>
    <w:rsid w:val="000E08FC"/>
    <w:rsid w:val="000F0740"/>
    <w:rsid w:val="000F625B"/>
    <w:rsid w:val="00104982"/>
    <w:rsid w:val="00130947"/>
    <w:rsid w:val="00130A63"/>
    <w:rsid w:val="00137A5A"/>
    <w:rsid w:val="0014453D"/>
    <w:rsid w:val="00146793"/>
    <w:rsid w:val="00153121"/>
    <w:rsid w:val="001551AA"/>
    <w:rsid w:val="0016210E"/>
    <w:rsid w:val="0016641C"/>
    <w:rsid w:val="0018399A"/>
    <w:rsid w:val="00183B6F"/>
    <w:rsid w:val="00183EB5"/>
    <w:rsid w:val="00192CE5"/>
    <w:rsid w:val="001B1C3C"/>
    <w:rsid w:val="001B3FB1"/>
    <w:rsid w:val="001B4626"/>
    <w:rsid w:val="001B4B75"/>
    <w:rsid w:val="001B6BAD"/>
    <w:rsid w:val="001C79BF"/>
    <w:rsid w:val="001D22E6"/>
    <w:rsid w:val="001D2EAB"/>
    <w:rsid w:val="001E6D07"/>
    <w:rsid w:val="001E74D5"/>
    <w:rsid w:val="00201C62"/>
    <w:rsid w:val="0020703B"/>
    <w:rsid w:val="00224B45"/>
    <w:rsid w:val="002318CC"/>
    <w:rsid w:val="002522BC"/>
    <w:rsid w:val="002572CC"/>
    <w:rsid w:val="00264B76"/>
    <w:rsid w:val="00267278"/>
    <w:rsid w:val="002747D6"/>
    <w:rsid w:val="00281968"/>
    <w:rsid w:val="00287A5C"/>
    <w:rsid w:val="00293873"/>
    <w:rsid w:val="002946FD"/>
    <w:rsid w:val="002949DA"/>
    <w:rsid w:val="00295061"/>
    <w:rsid w:val="00297448"/>
    <w:rsid w:val="002B114D"/>
    <w:rsid w:val="002C3575"/>
    <w:rsid w:val="002C79A5"/>
    <w:rsid w:val="002D26DF"/>
    <w:rsid w:val="002D7516"/>
    <w:rsid w:val="002E314E"/>
    <w:rsid w:val="002E3A21"/>
    <w:rsid w:val="002F57A5"/>
    <w:rsid w:val="002F5843"/>
    <w:rsid w:val="00305544"/>
    <w:rsid w:val="00306B04"/>
    <w:rsid w:val="00311908"/>
    <w:rsid w:val="00315835"/>
    <w:rsid w:val="003271C7"/>
    <w:rsid w:val="00327AA9"/>
    <w:rsid w:val="00331047"/>
    <w:rsid w:val="00331BE3"/>
    <w:rsid w:val="00332708"/>
    <w:rsid w:val="003335A2"/>
    <w:rsid w:val="00334B6A"/>
    <w:rsid w:val="00341211"/>
    <w:rsid w:val="00343654"/>
    <w:rsid w:val="0034750D"/>
    <w:rsid w:val="00350622"/>
    <w:rsid w:val="003572A2"/>
    <w:rsid w:val="0037128D"/>
    <w:rsid w:val="003715EF"/>
    <w:rsid w:val="0039342F"/>
    <w:rsid w:val="00394477"/>
    <w:rsid w:val="003956C0"/>
    <w:rsid w:val="00397ABD"/>
    <w:rsid w:val="003A7F0E"/>
    <w:rsid w:val="003F01DE"/>
    <w:rsid w:val="003F3BA7"/>
    <w:rsid w:val="003F4054"/>
    <w:rsid w:val="00404DE0"/>
    <w:rsid w:val="0041277B"/>
    <w:rsid w:val="00412975"/>
    <w:rsid w:val="0041746A"/>
    <w:rsid w:val="004246E4"/>
    <w:rsid w:val="00426BAF"/>
    <w:rsid w:val="0043499A"/>
    <w:rsid w:val="004441C3"/>
    <w:rsid w:val="00445FA0"/>
    <w:rsid w:val="004657F6"/>
    <w:rsid w:val="0047168D"/>
    <w:rsid w:val="00473A09"/>
    <w:rsid w:val="00481373"/>
    <w:rsid w:val="004836F4"/>
    <w:rsid w:val="004852A0"/>
    <w:rsid w:val="00485C79"/>
    <w:rsid w:val="00491439"/>
    <w:rsid w:val="004A2618"/>
    <w:rsid w:val="004A3550"/>
    <w:rsid w:val="004B5E51"/>
    <w:rsid w:val="004C3127"/>
    <w:rsid w:val="004C5F41"/>
    <w:rsid w:val="004E0E41"/>
    <w:rsid w:val="004E725E"/>
    <w:rsid w:val="004E75B8"/>
    <w:rsid w:val="004F696C"/>
    <w:rsid w:val="0050599D"/>
    <w:rsid w:val="005069DA"/>
    <w:rsid w:val="00510A46"/>
    <w:rsid w:val="00511724"/>
    <w:rsid w:val="00513392"/>
    <w:rsid w:val="00515D70"/>
    <w:rsid w:val="005236A3"/>
    <w:rsid w:val="005249D9"/>
    <w:rsid w:val="00530AAE"/>
    <w:rsid w:val="005342E8"/>
    <w:rsid w:val="0054713E"/>
    <w:rsid w:val="00550251"/>
    <w:rsid w:val="00552265"/>
    <w:rsid w:val="00553E33"/>
    <w:rsid w:val="0055470B"/>
    <w:rsid w:val="0059225E"/>
    <w:rsid w:val="00593F58"/>
    <w:rsid w:val="005A2632"/>
    <w:rsid w:val="005A296B"/>
    <w:rsid w:val="005A3FDD"/>
    <w:rsid w:val="005C36BF"/>
    <w:rsid w:val="005C41AF"/>
    <w:rsid w:val="005C6E2A"/>
    <w:rsid w:val="005E23D6"/>
    <w:rsid w:val="005E2BA0"/>
    <w:rsid w:val="005E5344"/>
    <w:rsid w:val="005F27CB"/>
    <w:rsid w:val="005F66E3"/>
    <w:rsid w:val="005F6E5F"/>
    <w:rsid w:val="005F6F9B"/>
    <w:rsid w:val="00602FA4"/>
    <w:rsid w:val="0060752A"/>
    <w:rsid w:val="00612F34"/>
    <w:rsid w:val="00614886"/>
    <w:rsid w:val="00636A48"/>
    <w:rsid w:val="00644229"/>
    <w:rsid w:val="00644658"/>
    <w:rsid w:val="006478A0"/>
    <w:rsid w:val="0065021E"/>
    <w:rsid w:val="00663A01"/>
    <w:rsid w:val="006A0C50"/>
    <w:rsid w:val="006B2ED2"/>
    <w:rsid w:val="006B36B0"/>
    <w:rsid w:val="006C377C"/>
    <w:rsid w:val="006D341A"/>
    <w:rsid w:val="006D4B98"/>
    <w:rsid w:val="006F2879"/>
    <w:rsid w:val="006F2A51"/>
    <w:rsid w:val="006F5772"/>
    <w:rsid w:val="006F6346"/>
    <w:rsid w:val="00704C0C"/>
    <w:rsid w:val="00707BE7"/>
    <w:rsid w:val="00720D65"/>
    <w:rsid w:val="00726F8A"/>
    <w:rsid w:val="007319ED"/>
    <w:rsid w:val="00732D0E"/>
    <w:rsid w:val="007339C5"/>
    <w:rsid w:val="00740BD5"/>
    <w:rsid w:val="00786231"/>
    <w:rsid w:val="00795B4B"/>
    <w:rsid w:val="00795B89"/>
    <w:rsid w:val="00796024"/>
    <w:rsid w:val="00797E55"/>
    <w:rsid w:val="00797F76"/>
    <w:rsid w:val="007A09F8"/>
    <w:rsid w:val="007A19BA"/>
    <w:rsid w:val="007B32A3"/>
    <w:rsid w:val="007B66FB"/>
    <w:rsid w:val="007C2AE1"/>
    <w:rsid w:val="007E69D0"/>
    <w:rsid w:val="008007E3"/>
    <w:rsid w:val="00806432"/>
    <w:rsid w:val="00834940"/>
    <w:rsid w:val="00842B4F"/>
    <w:rsid w:val="00843532"/>
    <w:rsid w:val="0084604A"/>
    <w:rsid w:val="0085530B"/>
    <w:rsid w:val="00857A3B"/>
    <w:rsid w:val="00860C6F"/>
    <w:rsid w:val="00864D39"/>
    <w:rsid w:val="0086736F"/>
    <w:rsid w:val="00870550"/>
    <w:rsid w:val="0089267A"/>
    <w:rsid w:val="00894395"/>
    <w:rsid w:val="008954E1"/>
    <w:rsid w:val="008971D6"/>
    <w:rsid w:val="008A30F3"/>
    <w:rsid w:val="008A5968"/>
    <w:rsid w:val="008B4F90"/>
    <w:rsid w:val="008C69E6"/>
    <w:rsid w:val="008D1D8E"/>
    <w:rsid w:val="008D2C31"/>
    <w:rsid w:val="008E414B"/>
    <w:rsid w:val="008E4850"/>
    <w:rsid w:val="008F7031"/>
    <w:rsid w:val="009001EF"/>
    <w:rsid w:val="009023BE"/>
    <w:rsid w:val="00906326"/>
    <w:rsid w:val="00910691"/>
    <w:rsid w:val="0091192F"/>
    <w:rsid w:val="00921F22"/>
    <w:rsid w:val="00922670"/>
    <w:rsid w:val="00925910"/>
    <w:rsid w:val="00931CF9"/>
    <w:rsid w:val="00937E30"/>
    <w:rsid w:val="0094320E"/>
    <w:rsid w:val="009440A0"/>
    <w:rsid w:val="00944743"/>
    <w:rsid w:val="0095257A"/>
    <w:rsid w:val="00960B63"/>
    <w:rsid w:val="009657B8"/>
    <w:rsid w:val="00977B9B"/>
    <w:rsid w:val="00992D04"/>
    <w:rsid w:val="00997FB9"/>
    <w:rsid w:val="009A0BF1"/>
    <w:rsid w:val="009A4771"/>
    <w:rsid w:val="009A6817"/>
    <w:rsid w:val="009C3A50"/>
    <w:rsid w:val="009C411F"/>
    <w:rsid w:val="009D080F"/>
    <w:rsid w:val="009D0DB0"/>
    <w:rsid w:val="009E652C"/>
    <w:rsid w:val="009F398A"/>
    <w:rsid w:val="00A00E60"/>
    <w:rsid w:val="00A1253E"/>
    <w:rsid w:val="00A2297C"/>
    <w:rsid w:val="00A31146"/>
    <w:rsid w:val="00A41B2B"/>
    <w:rsid w:val="00A4250F"/>
    <w:rsid w:val="00A42C34"/>
    <w:rsid w:val="00A47002"/>
    <w:rsid w:val="00A47FF0"/>
    <w:rsid w:val="00A50FC7"/>
    <w:rsid w:val="00A56D6D"/>
    <w:rsid w:val="00A62D38"/>
    <w:rsid w:val="00A658CE"/>
    <w:rsid w:val="00A70B03"/>
    <w:rsid w:val="00A73056"/>
    <w:rsid w:val="00A761AB"/>
    <w:rsid w:val="00A8397B"/>
    <w:rsid w:val="00A87000"/>
    <w:rsid w:val="00A90BF6"/>
    <w:rsid w:val="00AA3543"/>
    <w:rsid w:val="00AA7FD4"/>
    <w:rsid w:val="00AB0407"/>
    <w:rsid w:val="00AB139D"/>
    <w:rsid w:val="00AB39BA"/>
    <w:rsid w:val="00AC2B72"/>
    <w:rsid w:val="00AC30F2"/>
    <w:rsid w:val="00AC461A"/>
    <w:rsid w:val="00AD08A1"/>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262C"/>
    <w:rsid w:val="00B75251"/>
    <w:rsid w:val="00B75843"/>
    <w:rsid w:val="00B803E8"/>
    <w:rsid w:val="00B85D8B"/>
    <w:rsid w:val="00B94D2B"/>
    <w:rsid w:val="00BA45BA"/>
    <w:rsid w:val="00BA4FA4"/>
    <w:rsid w:val="00BB3C72"/>
    <w:rsid w:val="00BC458F"/>
    <w:rsid w:val="00BC4D3A"/>
    <w:rsid w:val="00BC51BE"/>
    <w:rsid w:val="00BC6AB3"/>
    <w:rsid w:val="00BC6DFE"/>
    <w:rsid w:val="00BE0FC1"/>
    <w:rsid w:val="00BF4B15"/>
    <w:rsid w:val="00BF7D06"/>
    <w:rsid w:val="00C00AF7"/>
    <w:rsid w:val="00C02E8B"/>
    <w:rsid w:val="00C20CFA"/>
    <w:rsid w:val="00C23312"/>
    <w:rsid w:val="00C272B1"/>
    <w:rsid w:val="00C2736E"/>
    <w:rsid w:val="00C30EA7"/>
    <w:rsid w:val="00C32329"/>
    <w:rsid w:val="00C4199B"/>
    <w:rsid w:val="00C41B3A"/>
    <w:rsid w:val="00C4358E"/>
    <w:rsid w:val="00C436D1"/>
    <w:rsid w:val="00C45D2F"/>
    <w:rsid w:val="00C4627A"/>
    <w:rsid w:val="00C47D3C"/>
    <w:rsid w:val="00C544FC"/>
    <w:rsid w:val="00C63368"/>
    <w:rsid w:val="00C67F90"/>
    <w:rsid w:val="00C73585"/>
    <w:rsid w:val="00C74C39"/>
    <w:rsid w:val="00C76330"/>
    <w:rsid w:val="00C80C82"/>
    <w:rsid w:val="00C91D04"/>
    <w:rsid w:val="00C9454C"/>
    <w:rsid w:val="00C95464"/>
    <w:rsid w:val="00C96EC1"/>
    <w:rsid w:val="00CA4145"/>
    <w:rsid w:val="00CA4B53"/>
    <w:rsid w:val="00CC4BBD"/>
    <w:rsid w:val="00CE6637"/>
    <w:rsid w:val="00CE67C2"/>
    <w:rsid w:val="00CF0FC1"/>
    <w:rsid w:val="00CF5E52"/>
    <w:rsid w:val="00D06D59"/>
    <w:rsid w:val="00D23823"/>
    <w:rsid w:val="00D253D0"/>
    <w:rsid w:val="00D27F5A"/>
    <w:rsid w:val="00D32BF9"/>
    <w:rsid w:val="00D416D9"/>
    <w:rsid w:val="00D4465D"/>
    <w:rsid w:val="00D50170"/>
    <w:rsid w:val="00D553A5"/>
    <w:rsid w:val="00D56C44"/>
    <w:rsid w:val="00D62342"/>
    <w:rsid w:val="00D62A15"/>
    <w:rsid w:val="00D66985"/>
    <w:rsid w:val="00D66E2C"/>
    <w:rsid w:val="00D7111E"/>
    <w:rsid w:val="00D77CAB"/>
    <w:rsid w:val="00D8704C"/>
    <w:rsid w:val="00D90192"/>
    <w:rsid w:val="00D931A4"/>
    <w:rsid w:val="00DA42C7"/>
    <w:rsid w:val="00DB4F9A"/>
    <w:rsid w:val="00DC262E"/>
    <w:rsid w:val="00DD489E"/>
    <w:rsid w:val="00DD60BD"/>
    <w:rsid w:val="00DD62E0"/>
    <w:rsid w:val="00DE6675"/>
    <w:rsid w:val="00DF5A12"/>
    <w:rsid w:val="00E00CE7"/>
    <w:rsid w:val="00E02E05"/>
    <w:rsid w:val="00E04C85"/>
    <w:rsid w:val="00E11EEF"/>
    <w:rsid w:val="00E20D88"/>
    <w:rsid w:val="00E24909"/>
    <w:rsid w:val="00E316C3"/>
    <w:rsid w:val="00E31F2B"/>
    <w:rsid w:val="00E33D08"/>
    <w:rsid w:val="00E50544"/>
    <w:rsid w:val="00E53FFC"/>
    <w:rsid w:val="00E54A3E"/>
    <w:rsid w:val="00E57D0E"/>
    <w:rsid w:val="00E620ED"/>
    <w:rsid w:val="00E626DF"/>
    <w:rsid w:val="00E75363"/>
    <w:rsid w:val="00E75A41"/>
    <w:rsid w:val="00E7675F"/>
    <w:rsid w:val="00E76C61"/>
    <w:rsid w:val="00E81CF2"/>
    <w:rsid w:val="00E941AC"/>
    <w:rsid w:val="00EA2BF2"/>
    <w:rsid w:val="00EA3258"/>
    <w:rsid w:val="00EA4CE0"/>
    <w:rsid w:val="00EA745D"/>
    <w:rsid w:val="00EB55D0"/>
    <w:rsid w:val="00EB70A0"/>
    <w:rsid w:val="00EC02D6"/>
    <w:rsid w:val="00EC047F"/>
    <w:rsid w:val="00EC36B0"/>
    <w:rsid w:val="00EC58C0"/>
    <w:rsid w:val="00ED76A7"/>
    <w:rsid w:val="00ED76AD"/>
    <w:rsid w:val="00EE4997"/>
    <w:rsid w:val="00EF1BC1"/>
    <w:rsid w:val="00F045BB"/>
    <w:rsid w:val="00F07545"/>
    <w:rsid w:val="00F07EE5"/>
    <w:rsid w:val="00F15126"/>
    <w:rsid w:val="00F16414"/>
    <w:rsid w:val="00F251CF"/>
    <w:rsid w:val="00F3005C"/>
    <w:rsid w:val="00F43422"/>
    <w:rsid w:val="00F57399"/>
    <w:rsid w:val="00F60E77"/>
    <w:rsid w:val="00F66792"/>
    <w:rsid w:val="00F71D1C"/>
    <w:rsid w:val="00F75E44"/>
    <w:rsid w:val="00F91986"/>
    <w:rsid w:val="00F97D44"/>
    <w:rsid w:val="00FA2177"/>
    <w:rsid w:val="00FB0E70"/>
    <w:rsid w:val="00FB3A62"/>
    <w:rsid w:val="00FB420A"/>
    <w:rsid w:val="00FB765F"/>
    <w:rsid w:val="00FB7698"/>
    <w:rsid w:val="00FD0454"/>
    <w:rsid w:val="00FD114E"/>
    <w:rsid w:val="00FD626F"/>
    <w:rsid w:val="00FE7F2E"/>
    <w:rsid w:val="00FF3B3A"/>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B03AB72"/>
  <w15:docId w15:val="{E808E1BA-91AA-4F0B-80DE-49F94F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D0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6D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06D59"/>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semiHidden/>
    <w:rsid w:val="00D06D59"/>
    <w:rPr>
      <w:rFonts w:asciiTheme="majorHAnsi" w:eastAsiaTheme="majorEastAsia" w:hAnsiTheme="majorHAnsi" w:cstheme="majorBidi"/>
      <w:b/>
      <w:bCs/>
      <w:color w:val="4F81BD" w:themeColor="accent1"/>
      <w:kern w:val="1"/>
      <w:sz w:val="24"/>
      <w:szCs w:val="24"/>
      <w:lang w:eastAsia="ar-SA"/>
    </w:rPr>
  </w:style>
  <w:style w:type="paragraph" w:styleId="NormalWeb">
    <w:name w:val="Normal (Web)"/>
    <w:basedOn w:val="Normal"/>
    <w:uiPriority w:val="99"/>
    <w:unhideWhenUsed/>
    <w:rsid w:val="000D46D6"/>
    <w:pPr>
      <w:widowControl/>
      <w:suppressAutoHyphens w:val="0"/>
      <w:spacing w:before="100" w:beforeAutospacing="1" w:after="100" w:afterAutospacing="1"/>
    </w:pPr>
    <w:rPr>
      <w:rFonts w:eastAsia="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8724">
      <w:bodyDiv w:val="1"/>
      <w:marLeft w:val="0"/>
      <w:marRight w:val="0"/>
      <w:marTop w:val="0"/>
      <w:marBottom w:val="0"/>
      <w:divBdr>
        <w:top w:val="none" w:sz="0" w:space="0" w:color="auto"/>
        <w:left w:val="none" w:sz="0" w:space="0" w:color="auto"/>
        <w:bottom w:val="none" w:sz="0" w:space="0" w:color="auto"/>
        <w:right w:val="none" w:sz="0" w:space="0" w:color="auto"/>
      </w:divBdr>
    </w:div>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67588730">
      <w:bodyDiv w:val="1"/>
      <w:marLeft w:val="0"/>
      <w:marRight w:val="0"/>
      <w:marTop w:val="0"/>
      <w:marBottom w:val="0"/>
      <w:divBdr>
        <w:top w:val="none" w:sz="0" w:space="0" w:color="auto"/>
        <w:left w:val="none" w:sz="0" w:space="0" w:color="auto"/>
        <w:bottom w:val="none" w:sz="0" w:space="0" w:color="auto"/>
        <w:right w:val="none" w:sz="0" w:space="0" w:color="auto"/>
      </w:divBdr>
    </w:div>
    <w:div w:id="20614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17E6B60D9C42ED9D3BDCE0D133D14A"/>
        <w:category>
          <w:name w:val="General"/>
          <w:gallery w:val="placeholder"/>
        </w:category>
        <w:types>
          <w:type w:val="bbPlcHdr"/>
        </w:types>
        <w:behaviors>
          <w:behavior w:val="content"/>
        </w:behaviors>
        <w:guid w:val="{C7E061FB-157E-4E39-88F4-80285818518F}"/>
      </w:docPartPr>
      <w:docPartBody>
        <w:p w:rsidR="004D02C4" w:rsidRDefault="004D02C4" w:rsidP="004D02C4">
          <w:pPr>
            <w:pStyle w:val="D317E6B60D9C42ED9D3BDCE0D133D14A"/>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D3DC386B804D43EC98F88E007D60CFD3"/>
        <w:category>
          <w:name w:val="General"/>
          <w:gallery w:val="placeholder"/>
        </w:category>
        <w:types>
          <w:type w:val="bbPlcHdr"/>
        </w:types>
        <w:behaviors>
          <w:behavior w:val="content"/>
        </w:behaviors>
        <w:guid w:val="{109F660E-2306-43CC-AE3C-226E00A06B48}"/>
      </w:docPartPr>
      <w:docPartBody>
        <w:p w:rsidR="00721697" w:rsidRDefault="00157683" w:rsidP="00157683">
          <w:pPr>
            <w:pStyle w:val="D3DC386B804D43EC98F88E007D60CFD3"/>
          </w:pPr>
          <w:r w:rsidRPr="00962D71">
            <w:rPr>
              <w:rStyle w:val="PlaceholderText"/>
            </w:rPr>
            <w:t>Click here to enter text.</w:t>
          </w:r>
        </w:p>
      </w:docPartBody>
    </w:docPart>
    <w:docPart>
      <w:docPartPr>
        <w:name w:val="5A291DD935A34FD6B3C981D8F9C30D61"/>
        <w:category>
          <w:name w:val="General"/>
          <w:gallery w:val="placeholder"/>
        </w:category>
        <w:types>
          <w:type w:val="bbPlcHdr"/>
        </w:types>
        <w:behaviors>
          <w:behavior w:val="content"/>
        </w:behaviors>
        <w:guid w:val="{0CE6F705-60C8-4BF6-8E2A-0E17191195CA}"/>
      </w:docPartPr>
      <w:docPartBody>
        <w:p w:rsidR="00721697" w:rsidRDefault="00157683" w:rsidP="00157683">
          <w:pPr>
            <w:pStyle w:val="5A291DD935A34FD6B3C981D8F9C30D61"/>
          </w:pPr>
          <w:r w:rsidRPr="00962D71">
            <w:rPr>
              <w:rStyle w:val="PlaceholderText"/>
            </w:rPr>
            <w:t>Click here to enter text.</w:t>
          </w:r>
        </w:p>
      </w:docPartBody>
    </w:docPart>
    <w:docPart>
      <w:docPartPr>
        <w:name w:val="AF67FFA11B5141D2BBD50DE5DBEEBF12"/>
        <w:category>
          <w:name w:val="General"/>
          <w:gallery w:val="placeholder"/>
        </w:category>
        <w:types>
          <w:type w:val="bbPlcHdr"/>
        </w:types>
        <w:behaviors>
          <w:behavior w:val="content"/>
        </w:behaviors>
        <w:guid w:val="{CA93C419-88B1-450A-843C-BFEC6DE98519}"/>
      </w:docPartPr>
      <w:docPartBody>
        <w:p w:rsidR="001B0EA7" w:rsidRDefault="00623B44" w:rsidP="00623B44">
          <w:pPr>
            <w:pStyle w:val="AF67FFA11B5141D2BBD50DE5DBEEBF12"/>
          </w:pPr>
          <w:r>
            <w:rPr>
              <w:rStyle w:val="PlaceholderText"/>
            </w:rPr>
            <w:t>Click here to enter text.</w:t>
          </w:r>
        </w:p>
      </w:docPartBody>
    </w:docPart>
    <w:docPart>
      <w:docPartPr>
        <w:name w:val="32207CB1C15F430997D76320F247A46B"/>
        <w:category>
          <w:name w:val="General"/>
          <w:gallery w:val="placeholder"/>
        </w:category>
        <w:types>
          <w:type w:val="bbPlcHdr"/>
        </w:types>
        <w:behaviors>
          <w:behavior w:val="content"/>
        </w:behaviors>
        <w:guid w:val="{034E6BB5-CC06-4347-A6AA-AEDE460D6563}"/>
      </w:docPartPr>
      <w:docPartBody>
        <w:p w:rsidR="001B0EA7" w:rsidRDefault="00623B44" w:rsidP="00623B44">
          <w:pPr>
            <w:pStyle w:val="32207CB1C15F430997D76320F247A46B"/>
          </w:pPr>
          <w:r>
            <w:rPr>
              <w:rStyle w:val="PlaceholderText"/>
            </w:rPr>
            <w:t>Click here to enter text.</w:t>
          </w:r>
        </w:p>
      </w:docPartBody>
    </w:docPart>
    <w:docPart>
      <w:docPartPr>
        <w:name w:val="444C4A3D799542C5AD16200FBC54799E"/>
        <w:category>
          <w:name w:val="General"/>
          <w:gallery w:val="placeholder"/>
        </w:category>
        <w:types>
          <w:type w:val="bbPlcHdr"/>
        </w:types>
        <w:behaviors>
          <w:behavior w:val="content"/>
        </w:behaviors>
        <w:guid w:val="{F42682C8-F64A-4FEF-ABE5-380DD7D9F098}"/>
      </w:docPartPr>
      <w:docPartBody>
        <w:p w:rsidR="0022060F" w:rsidRDefault="004E1F7C" w:rsidP="004E1F7C">
          <w:pPr>
            <w:pStyle w:val="444C4A3D799542C5AD16200FBC54799E"/>
          </w:pPr>
          <w:r w:rsidRPr="00E44018">
            <w:rPr>
              <w:rStyle w:val="PlaceholderText"/>
            </w:rPr>
            <w:t>Click here to enter text.</w:t>
          </w:r>
        </w:p>
      </w:docPartBody>
    </w:docPart>
    <w:docPart>
      <w:docPartPr>
        <w:name w:val="5262CDE4D83145B096BABF3E0E043656"/>
        <w:category>
          <w:name w:val="General"/>
          <w:gallery w:val="placeholder"/>
        </w:category>
        <w:types>
          <w:type w:val="bbPlcHdr"/>
        </w:types>
        <w:behaviors>
          <w:behavior w:val="content"/>
        </w:behaviors>
        <w:guid w:val="{C01C9D46-9CE4-43A1-B00D-9338C02EE1BF}"/>
      </w:docPartPr>
      <w:docPartBody>
        <w:p w:rsidR="0022060F" w:rsidRDefault="004E1F7C" w:rsidP="004E1F7C">
          <w:pPr>
            <w:pStyle w:val="5262CDE4D83145B096BABF3E0E043656"/>
          </w:pPr>
          <w:r w:rsidRPr="00E44018">
            <w:rPr>
              <w:rStyle w:val="PlaceholderText"/>
            </w:rPr>
            <w:t>Click here to enter text.</w:t>
          </w:r>
        </w:p>
      </w:docPartBody>
    </w:docPart>
    <w:docPart>
      <w:docPartPr>
        <w:name w:val="86DBB4C77E3D4700AF79BFEF9D28EF2A"/>
        <w:category>
          <w:name w:val="General"/>
          <w:gallery w:val="placeholder"/>
        </w:category>
        <w:types>
          <w:type w:val="bbPlcHdr"/>
        </w:types>
        <w:behaviors>
          <w:behavior w:val="content"/>
        </w:behaviors>
        <w:guid w:val="{846C0339-6B5C-445F-BF03-4BD8026DA7F6}"/>
      </w:docPartPr>
      <w:docPartBody>
        <w:p w:rsidR="0022060F" w:rsidRDefault="004E1F7C" w:rsidP="004E1F7C">
          <w:pPr>
            <w:pStyle w:val="86DBB4C77E3D4700AF79BFEF9D28EF2A"/>
          </w:pPr>
          <w:r w:rsidRPr="00E44018">
            <w:rPr>
              <w:rStyle w:val="PlaceholderText"/>
            </w:rPr>
            <w:t>Click here to enter text.</w:t>
          </w:r>
        </w:p>
      </w:docPartBody>
    </w:docPart>
    <w:docPart>
      <w:docPartPr>
        <w:name w:val="706F14445896435692312B24B9577EBF"/>
        <w:category>
          <w:name w:val="General"/>
          <w:gallery w:val="placeholder"/>
        </w:category>
        <w:types>
          <w:type w:val="bbPlcHdr"/>
        </w:types>
        <w:behaviors>
          <w:behavior w:val="content"/>
        </w:behaviors>
        <w:guid w:val="{81297CF9-9FD4-4D22-A1A5-679191C76EEE}"/>
      </w:docPartPr>
      <w:docPartBody>
        <w:p w:rsidR="0022060F" w:rsidRDefault="004E1F7C" w:rsidP="004E1F7C">
          <w:pPr>
            <w:pStyle w:val="706F14445896435692312B24B9577EBF"/>
          </w:pPr>
          <w:r w:rsidRPr="00E44018">
            <w:rPr>
              <w:rStyle w:val="PlaceholderText"/>
            </w:rPr>
            <w:t>Click here to enter text.</w:t>
          </w:r>
        </w:p>
      </w:docPartBody>
    </w:docPart>
    <w:docPart>
      <w:docPartPr>
        <w:name w:val="51FBD2CA601843BCA05BD7871205FF1E"/>
        <w:category>
          <w:name w:val="General"/>
          <w:gallery w:val="placeholder"/>
        </w:category>
        <w:types>
          <w:type w:val="bbPlcHdr"/>
        </w:types>
        <w:behaviors>
          <w:behavior w:val="content"/>
        </w:behaviors>
        <w:guid w:val="{11DA3E18-0C2B-45BA-82E4-45B9067F94F9}"/>
      </w:docPartPr>
      <w:docPartBody>
        <w:p w:rsidR="0022060F" w:rsidRDefault="004E1F7C" w:rsidP="004E1F7C">
          <w:pPr>
            <w:pStyle w:val="51FBD2CA601843BCA05BD7871205FF1E"/>
          </w:pPr>
          <w:r w:rsidRPr="00E44018">
            <w:rPr>
              <w:rStyle w:val="PlaceholderText"/>
            </w:rPr>
            <w:t>Click here to enter text.</w:t>
          </w:r>
        </w:p>
      </w:docPartBody>
    </w:docPart>
    <w:docPart>
      <w:docPartPr>
        <w:name w:val="8DB945A8A0F54CECBDC4F1CD631C93B8"/>
        <w:category>
          <w:name w:val="General"/>
          <w:gallery w:val="placeholder"/>
        </w:category>
        <w:types>
          <w:type w:val="bbPlcHdr"/>
        </w:types>
        <w:behaviors>
          <w:behavior w:val="content"/>
        </w:behaviors>
        <w:guid w:val="{4389D09F-5E44-4D77-B316-C15D08CF3CAC}"/>
      </w:docPartPr>
      <w:docPartBody>
        <w:p w:rsidR="0022060F" w:rsidRDefault="004E1F7C" w:rsidP="004E1F7C">
          <w:pPr>
            <w:pStyle w:val="8DB945A8A0F54CECBDC4F1CD631C93B8"/>
          </w:pPr>
          <w:r w:rsidRPr="00E44018">
            <w:rPr>
              <w:rStyle w:val="PlaceholderText"/>
            </w:rPr>
            <w:t>Click here to enter text.</w:t>
          </w:r>
        </w:p>
      </w:docPartBody>
    </w:docPart>
    <w:docPart>
      <w:docPartPr>
        <w:name w:val="6A7DAE4254C64EAAB1F1C30A3327FDE1"/>
        <w:category>
          <w:name w:val="General"/>
          <w:gallery w:val="placeholder"/>
        </w:category>
        <w:types>
          <w:type w:val="bbPlcHdr"/>
        </w:types>
        <w:behaviors>
          <w:behavior w:val="content"/>
        </w:behaviors>
        <w:guid w:val="{ADFAFBFA-DF85-4664-86D6-3CB3479CD226}"/>
      </w:docPartPr>
      <w:docPartBody>
        <w:p w:rsidR="0022060F" w:rsidRDefault="004E1F7C" w:rsidP="004E1F7C">
          <w:pPr>
            <w:pStyle w:val="6A7DAE4254C64EAAB1F1C30A3327FDE1"/>
          </w:pPr>
          <w:r w:rsidRPr="00E44018">
            <w:rPr>
              <w:rStyle w:val="PlaceholderText"/>
            </w:rPr>
            <w:t>Click here to enter text.</w:t>
          </w:r>
        </w:p>
      </w:docPartBody>
    </w:docPart>
    <w:docPart>
      <w:docPartPr>
        <w:name w:val="EA024168A50A41F0AA327FC9C91AD9EC"/>
        <w:category>
          <w:name w:val="General"/>
          <w:gallery w:val="placeholder"/>
        </w:category>
        <w:types>
          <w:type w:val="bbPlcHdr"/>
        </w:types>
        <w:behaviors>
          <w:behavior w:val="content"/>
        </w:behaviors>
        <w:guid w:val="{9C3EC32F-4267-4AA5-B900-090255C2A22F}"/>
      </w:docPartPr>
      <w:docPartBody>
        <w:p w:rsidR="0022060F" w:rsidRDefault="004E1F7C" w:rsidP="004E1F7C">
          <w:pPr>
            <w:pStyle w:val="EA024168A50A41F0AA327FC9C91AD9EC"/>
          </w:pPr>
          <w:r w:rsidRPr="00E44018">
            <w:rPr>
              <w:rStyle w:val="PlaceholderText"/>
            </w:rPr>
            <w:t>Click here to enter text.</w:t>
          </w:r>
        </w:p>
      </w:docPartBody>
    </w:docPart>
    <w:docPart>
      <w:docPartPr>
        <w:name w:val="F5B047BA13DD42B8A5DDFE1FD49CCDC9"/>
        <w:category>
          <w:name w:val="General"/>
          <w:gallery w:val="placeholder"/>
        </w:category>
        <w:types>
          <w:type w:val="bbPlcHdr"/>
        </w:types>
        <w:behaviors>
          <w:behavior w:val="content"/>
        </w:behaviors>
        <w:guid w:val="{2915C83E-316B-4C6B-91F1-58A97E0289AE}"/>
      </w:docPartPr>
      <w:docPartBody>
        <w:p w:rsidR="0022060F" w:rsidRDefault="004E1F7C" w:rsidP="004E1F7C">
          <w:pPr>
            <w:pStyle w:val="F5B047BA13DD42B8A5DDFE1FD49CCDC9"/>
          </w:pPr>
          <w:r w:rsidRPr="00E44018">
            <w:rPr>
              <w:rStyle w:val="PlaceholderText"/>
            </w:rPr>
            <w:t>Click here to enter text.</w:t>
          </w:r>
        </w:p>
      </w:docPartBody>
    </w:docPart>
    <w:docPart>
      <w:docPartPr>
        <w:name w:val="D3547349D6AA4BB8AC24680BA1F1FFA8"/>
        <w:category>
          <w:name w:val="General"/>
          <w:gallery w:val="placeholder"/>
        </w:category>
        <w:types>
          <w:type w:val="bbPlcHdr"/>
        </w:types>
        <w:behaviors>
          <w:behavior w:val="content"/>
        </w:behaviors>
        <w:guid w:val="{C4C3C003-33CD-4129-8806-641FB5987338}"/>
      </w:docPartPr>
      <w:docPartBody>
        <w:p w:rsidR="0022060F" w:rsidRDefault="004E1F7C" w:rsidP="004E1F7C">
          <w:pPr>
            <w:pStyle w:val="D3547349D6AA4BB8AC24680BA1F1FFA8"/>
          </w:pPr>
          <w:r w:rsidRPr="00E44018">
            <w:rPr>
              <w:rStyle w:val="PlaceholderText"/>
            </w:rPr>
            <w:t>Click here to enter text.</w:t>
          </w:r>
        </w:p>
      </w:docPartBody>
    </w:docPart>
    <w:docPart>
      <w:docPartPr>
        <w:name w:val="C812DC5CA92E43F9B690D78F8BBD8F57"/>
        <w:category>
          <w:name w:val="General"/>
          <w:gallery w:val="placeholder"/>
        </w:category>
        <w:types>
          <w:type w:val="bbPlcHdr"/>
        </w:types>
        <w:behaviors>
          <w:behavior w:val="content"/>
        </w:behaviors>
        <w:guid w:val="{E64B56AF-97FB-4558-8C25-24F4E35CBB8E}"/>
      </w:docPartPr>
      <w:docPartBody>
        <w:p w:rsidR="0022060F" w:rsidRDefault="004E1F7C" w:rsidP="004E1F7C">
          <w:pPr>
            <w:pStyle w:val="C812DC5CA92E43F9B690D78F8BBD8F57"/>
          </w:pPr>
          <w:r w:rsidRPr="00E44018">
            <w:rPr>
              <w:rStyle w:val="PlaceholderText"/>
            </w:rPr>
            <w:t>Click here to enter text.</w:t>
          </w:r>
        </w:p>
      </w:docPartBody>
    </w:docPart>
    <w:docPart>
      <w:docPartPr>
        <w:name w:val="AF29E2AAFE0343F6BCB8536FAE445078"/>
        <w:category>
          <w:name w:val="General"/>
          <w:gallery w:val="placeholder"/>
        </w:category>
        <w:types>
          <w:type w:val="bbPlcHdr"/>
        </w:types>
        <w:behaviors>
          <w:behavior w:val="content"/>
        </w:behaviors>
        <w:guid w:val="{2C6AECEA-02B6-4D34-90E2-64803533B40E}"/>
      </w:docPartPr>
      <w:docPartBody>
        <w:p w:rsidR="0022060F" w:rsidRDefault="004E1F7C" w:rsidP="004E1F7C">
          <w:pPr>
            <w:pStyle w:val="AF29E2AAFE0343F6BCB8536FAE445078"/>
          </w:pPr>
          <w:r w:rsidRPr="00E44018">
            <w:rPr>
              <w:rStyle w:val="PlaceholderText"/>
            </w:rPr>
            <w:t>Click here to enter text.</w:t>
          </w:r>
        </w:p>
      </w:docPartBody>
    </w:docPart>
    <w:docPart>
      <w:docPartPr>
        <w:name w:val="893CFD64A8D546ADA4EBB187177E5FE5"/>
        <w:category>
          <w:name w:val="General"/>
          <w:gallery w:val="placeholder"/>
        </w:category>
        <w:types>
          <w:type w:val="bbPlcHdr"/>
        </w:types>
        <w:behaviors>
          <w:behavior w:val="content"/>
        </w:behaviors>
        <w:guid w:val="{863CC393-0A11-45CB-A221-3BAC869C51D7}"/>
      </w:docPartPr>
      <w:docPartBody>
        <w:p w:rsidR="0022060F" w:rsidRDefault="004E1F7C" w:rsidP="004E1F7C">
          <w:pPr>
            <w:pStyle w:val="893CFD64A8D546ADA4EBB187177E5FE5"/>
          </w:pPr>
          <w:r w:rsidRPr="00E44018">
            <w:rPr>
              <w:rStyle w:val="PlaceholderText"/>
            </w:rPr>
            <w:t>Click here to enter text.</w:t>
          </w:r>
        </w:p>
      </w:docPartBody>
    </w:docPart>
    <w:docPart>
      <w:docPartPr>
        <w:name w:val="1E59210D480A4712B8829A78BD9A9B62"/>
        <w:category>
          <w:name w:val="General"/>
          <w:gallery w:val="placeholder"/>
        </w:category>
        <w:types>
          <w:type w:val="bbPlcHdr"/>
        </w:types>
        <w:behaviors>
          <w:behavior w:val="content"/>
        </w:behaviors>
        <w:guid w:val="{1882AACF-4F39-4F6A-BAA9-F4ABB493915C}"/>
      </w:docPartPr>
      <w:docPartBody>
        <w:p w:rsidR="0022060F" w:rsidRDefault="004E1F7C" w:rsidP="004E1F7C">
          <w:pPr>
            <w:pStyle w:val="1E59210D480A4712B8829A78BD9A9B62"/>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490"/>
    <w:rsid w:val="00157683"/>
    <w:rsid w:val="00171F4B"/>
    <w:rsid w:val="001B0EA7"/>
    <w:rsid w:val="001C793A"/>
    <w:rsid w:val="00205921"/>
    <w:rsid w:val="0022060F"/>
    <w:rsid w:val="003E6D93"/>
    <w:rsid w:val="0044112A"/>
    <w:rsid w:val="004C0A3D"/>
    <w:rsid w:val="004D02C4"/>
    <w:rsid w:val="004E1F7C"/>
    <w:rsid w:val="00623B44"/>
    <w:rsid w:val="006459EF"/>
    <w:rsid w:val="006D556E"/>
    <w:rsid w:val="006E432A"/>
    <w:rsid w:val="00721697"/>
    <w:rsid w:val="00743CD4"/>
    <w:rsid w:val="007B6F82"/>
    <w:rsid w:val="0083246F"/>
    <w:rsid w:val="008E5004"/>
    <w:rsid w:val="008E5490"/>
    <w:rsid w:val="00916F05"/>
    <w:rsid w:val="00941D43"/>
    <w:rsid w:val="00942A18"/>
    <w:rsid w:val="009D0F71"/>
    <w:rsid w:val="00A32DDB"/>
    <w:rsid w:val="00A57A79"/>
    <w:rsid w:val="00B42333"/>
    <w:rsid w:val="00BC2CCC"/>
    <w:rsid w:val="00C43D42"/>
    <w:rsid w:val="00CB03F8"/>
    <w:rsid w:val="00DD4CAB"/>
    <w:rsid w:val="00E23DE5"/>
    <w:rsid w:val="00E67A20"/>
    <w:rsid w:val="00F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F7C"/>
  </w:style>
  <w:style w:type="paragraph" w:customStyle="1" w:styleId="D317E6B60D9C42ED9D3BDCE0D133D14A">
    <w:name w:val="D317E6B60D9C42ED9D3BDCE0D133D14A"/>
    <w:rsid w:val="004D02C4"/>
  </w:style>
  <w:style w:type="paragraph" w:customStyle="1" w:styleId="82E549BE9BF14AD7A0FCDCE6CE02F906">
    <w:name w:val="82E549BE9BF14AD7A0FCDCE6CE02F906"/>
    <w:rsid w:val="004D02C4"/>
  </w:style>
  <w:style w:type="paragraph" w:customStyle="1" w:styleId="D3DC386B804D43EC98F88E007D60CFD3">
    <w:name w:val="D3DC386B804D43EC98F88E007D60CFD3"/>
    <w:rsid w:val="00157683"/>
  </w:style>
  <w:style w:type="paragraph" w:customStyle="1" w:styleId="5A291DD935A34FD6B3C981D8F9C30D61">
    <w:name w:val="5A291DD935A34FD6B3C981D8F9C30D61"/>
    <w:rsid w:val="00157683"/>
  </w:style>
  <w:style w:type="paragraph" w:customStyle="1" w:styleId="AF67FFA11B5141D2BBD50DE5DBEEBF12">
    <w:name w:val="AF67FFA11B5141D2BBD50DE5DBEEBF12"/>
    <w:rsid w:val="00623B44"/>
    <w:pPr>
      <w:spacing w:after="160" w:line="259" w:lineRule="auto"/>
    </w:pPr>
    <w:rPr>
      <w:lang w:val="en-IN" w:eastAsia="en-IN"/>
    </w:rPr>
  </w:style>
  <w:style w:type="paragraph" w:customStyle="1" w:styleId="32207CB1C15F430997D76320F247A46B">
    <w:name w:val="32207CB1C15F430997D76320F247A46B"/>
    <w:rsid w:val="00623B44"/>
    <w:pPr>
      <w:spacing w:after="160" w:line="259" w:lineRule="auto"/>
    </w:pPr>
    <w:rPr>
      <w:lang w:val="en-IN" w:eastAsia="en-IN"/>
    </w:rPr>
  </w:style>
  <w:style w:type="paragraph" w:customStyle="1" w:styleId="444C4A3D799542C5AD16200FBC54799E">
    <w:name w:val="444C4A3D799542C5AD16200FBC54799E"/>
    <w:rsid w:val="004E1F7C"/>
    <w:pPr>
      <w:spacing w:after="160" w:line="259" w:lineRule="auto"/>
    </w:pPr>
    <w:rPr>
      <w:lang w:val="en-IN" w:eastAsia="en-IN"/>
    </w:rPr>
  </w:style>
  <w:style w:type="paragraph" w:customStyle="1" w:styleId="5262CDE4D83145B096BABF3E0E043656">
    <w:name w:val="5262CDE4D83145B096BABF3E0E043656"/>
    <w:rsid w:val="004E1F7C"/>
    <w:pPr>
      <w:spacing w:after="160" w:line="259" w:lineRule="auto"/>
    </w:pPr>
    <w:rPr>
      <w:lang w:val="en-IN" w:eastAsia="en-IN"/>
    </w:rPr>
  </w:style>
  <w:style w:type="paragraph" w:customStyle="1" w:styleId="86DBB4C77E3D4700AF79BFEF9D28EF2A">
    <w:name w:val="86DBB4C77E3D4700AF79BFEF9D28EF2A"/>
    <w:rsid w:val="004E1F7C"/>
    <w:pPr>
      <w:spacing w:after="160" w:line="259" w:lineRule="auto"/>
    </w:pPr>
    <w:rPr>
      <w:lang w:val="en-IN" w:eastAsia="en-IN"/>
    </w:rPr>
  </w:style>
  <w:style w:type="paragraph" w:customStyle="1" w:styleId="706F14445896435692312B24B9577EBF">
    <w:name w:val="706F14445896435692312B24B9577EBF"/>
    <w:rsid w:val="004E1F7C"/>
    <w:pPr>
      <w:spacing w:after="160" w:line="259" w:lineRule="auto"/>
    </w:pPr>
    <w:rPr>
      <w:lang w:val="en-IN" w:eastAsia="en-IN"/>
    </w:rPr>
  </w:style>
  <w:style w:type="paragraph" w:customStyle="1" w:styleId="51FBD2CA601843BCA05BD7871205FF1E">
    <w:name w:val="51FBD2CA601843BCA05BD7871205FF1E"/>
    <w:rsid w:val="004E1F7C"/>
    <w:pPr>
      <w:spacing w:after="160" w:line="259" w:lineRule="auto"/>
    </w:pPr>
    <w:rPr>
      <w:lang w:val="en-IN" w:eastAsia="en-IN"/>
    </w:rPr>
  </w:style>
  <w:style w:type="paragraph" w:customStyle="1" w:styleId="8DB945A8A0F54CECBDC4F1CD631C93B8">
    <w:name w:val="8DB945A8A0F54CECBDC4F1CD631C93B8"/>
    <w:rsid w:val="004E1F7C"/>
    <w:pPr>
      <w:spacing w:after="160" w:line="259" w:lineRule="auto"/>
    </w:pPr>
    <w:rPr>
      <w:lang w:val="en-IN" w:eastAsia="en-IN"/>
    </w:rPr>
  </w:style>
  <w:style w:type="paragraph" w:customStyle="1" w:styleId="6A7DAE4254C64EAAB1F1C30A3327FDE1">
    <w:name w:val="6A7DAE4254C64EAAB1F1C30A3327FDE1"/>
    <w:rsid w:val="004E1F7C"/>
    <w:pPr>
      <w:spacing w:after="160" w:line="259" w:lineRule="auto"/>
    </w:pPr>
    <w:rPr>
      <w:lang w:val="en-IN" w:eastAsia="en-IN"/>
    </w:rPr>
  </w:style>
  <w:style w:type="paragraph" w:customStyle="1" w:styleId="EA024168A50A41F0AA327FC9C91AD9EC">
    <w:name w:val="EA024168A50A41F0AA327FC9C91AD9EC"/>
    <w:rsid w:val="004E1F7C"/>
    <w:pPr>
      <w:spacing w:after="160" w:line="259" w:lineRule="auto"/>
    </w:pPr>
    <w:rPr>
      <w:lang w:val="en-IN" w:eastAsia="en-IN"/>
    </w:rPr>
  </w:style>
  <w:style w:type="paragraph" w:customStyle="1" w:styleId="F5B047BA13DD42B8A5DDFE1FD49CCDC9">
    <w:name w:val="F5B047BA13DD42B8A5DDFE1FD49CCDC9"/>
    <w:rsid w:val="004E1F7C"/>
    <w:pPr>
      <w:spacing w:after="160" w:line="259" w:lineRule="auto"/>
    </w:pPr>
    <w:rPr>
      <w:lang w:val="en-IN" w:eastAsia="en-IN"/>
    </w:rPr>
  </w:style>
  <w:style w:type="paragraph" w:customStyle="1" w:styleId="D3547349D6AA4BB8AC24680BA1F1FFA8">
    <w:name w:val="D3547349D6AA4BB8AC24680BA1F1FFA8"/>
    <w:rsid w:val="004E1F7C"/>
    <w:pPr>
      <w:spacing w:after="160" w:line="259" w:lineRule="auto"/>
    </w:pPr>
    <w:rPr>
      <w:lang w:val="en-IN" w:eastAsia="en-IN"/>
    </w:rPr>
  </w:style>
  <w:style w:type="paragraph" w:customStyle="1" w:styleId="C812DC5CA92E43F9B690D78F8BBD8F57">
    <w:name w:val="C812DC5CA92E43F9B690D78F8BBD8F57"/>
    <w:rsid w:val="004E1F7C"/>
    <w:pPr>
      <w:spacing w:after="160" w:line="259" w:lineRule="auto"/>
    </w:pPr>
    <w:rPr>
      <w:lang w:val="en-IN" w:eastAsia="en-IN"/>
    </w:rPr>
  </w:style>
  <w:style w:type="paragraph" w:customStyle="1" w:styleId="AF29E2AAFE0343F6BCB8536FAE445078">
    <w:name w:val="AF29E2AAFE0343F6BCB8536FAE445078"/>
    <w:rsid w:val="004E1F7C"/>
    <w:pPr>
      <w:spacing w:after="160" w:line="259" w:lineRule="auto"/>
    </w:pPr>
    <w:rPr>
      <w:lang w:val="en-IN" w:eastAsia="en-IN"/>
    </w:rPr>
  </w:style>
  <w:style w:type="paragraph" w:customStyle="1" w:styleId="893CFD64A8D546ADA4EBB187177E5FE5">
    <w:name w:val="893CFD64A8D546ADA4EBB187177E5FE5"/>
    <w:rsid w:val="004E1F7C"/>
    <w:pPr>
      <w:spacing w:after="160" w:line="259" w:lineRule="auto"/>
    </w:pPr>
    <w:rPr>
      <w:lang w:val="en-IN" w:eastAsia="en-IN"/>
    </w:rPr>
  </w:style>
  <w:style w:type="paragraph" w:customStyle="1" w:styleId="1E59210D480A4712B8829A78BD9A9B62">
    <w:name w:val="1E59210D480A4712B8829A78BD9A9B62"/>
    <w:rsid w:val="004E1F7C"/>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871FA-AB3E-4E87-BA7F-59000D31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4001</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Dhruv Makwana</cp:lastModifiedBy>
  <cp:revision>12</cp:revision>
  <cp:lastPrinted>2011-09-30T09:42:00Z</cp:lastPrinted>
  <dcterms:created xsi:type="dcterms:W3CDTF">2022-04-19T05:30:00Z</dcterms:created>
  <dcterms:modified xsi:type="dcterms:W3CDTF">2022-04-21T11:52:00Z</dcterms:modified>
</cp:coreProperties>
</file>