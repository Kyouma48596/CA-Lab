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369A1" w14:textId="77777777" w:rsidR="00D06D59" w:rsidRDefault="00D06D59" w:rsidP="00B7262C">
      <w:pPr>
        <w:pStyle w:val="Heading1"/>
        <w:ind w:left="0"/>
      </w:pPr>
      <w:r>
        <w:t xml:space="preserve">Experiment </w:t>
      </w:r>
      <w:r w:rsidR="000D46D6">
        <w:t>3</w:t>
      </w:r>
      <w:r w:rsidR="00B7262C">
        <w:t>:</w:t>
      </w:r>
      <w:r>
        <w:t xml:space="preserve"> Introduction to </w:t>
      </w:r>
      <w:r w:rsidR="000D46D6">
        <w:t>RARS</w:t>
      </w:r>
      <w:r w:rsidR="00B7262C">
        <w:t xml:space="preserve">, </w:t>
      </w:r>
      <w:r w:rsidR="000D46D6">
        <w:t>RISC V</w:t>
      </w:r>
      <w:r w:rsidR="00B7262C">
        <w:t xml:space="preserve"> Assembly Programming</w:t>
      </w:r>
    </w:p>
    <w:p w14:paraId="5B97F883" w14:textId="77777777" w:rsidR="00E75A41" w:rsidRDefault="00E75A41" w:rsidP="00E75A41">
      <w:pPr>
        <w:rPr>
          <w:b/>
        </w:rPr>
      </w:pPr>
    </w:p>
    <w:tbl>
      <w:tblPr>
        <w:tblStyle w:val="TableGrid"/>
        <w:tblW w:w="0" w:type="auto"/>
        <w:tblInd w:w="392" w:type="dxa"/>
        <w:tblLook w:val="04A0" w:firstRow="1" w:lastRow="0" w:firstColumn="1" w:lastColumn="0" w:noHBand="0" w:noVBand="1"/>
      </w:tblPr>
      <w:tblGrid>
        <w:gridCol w:w="992"/>
        <w:gridCol w:w="3402"/>
        <w:gridCol w:w="2552"/>
      </w:tblGrid>
      <w:tr w:rsidR="00E75A41" w14:paraId="272FC515"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7025AE2D" w14:textId="77777777" w:rsidR="00E75A41" w:rsidRDefault="00E75A41">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7097E676" w14:textId="77777777" w:rsidR="00E75A41" w:rsidRDefault="00E75A41">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0E712F49" w14:textId="77777777" w:rsidR="00E75A41" w:rsidRDefault="00E75A41">
            <w:pPr>
              <w:rPr>
                <w:b/>
                <w:sz w:val="28"/>
                <w:szCs w:val="28"/>
              </w:rPr>
            </w:pPr>
            <w:r>
              <w:rPr>
                <w:b/>
                <w:sz w:val="28"/>
                <w:szCs w:val="28"/>
              </w:rPr>
              <w:t>ID No</w:t>
            </w:r>
          </w:p>
        </w:tc>
      </w:tr>
      <w:tr w:rsidR="00E75A41" w14:paraId="766A571F"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6EA88DFE" w14:textId="77777777" w:rsidR="00E75A41" w:rsidRDefault="00E75A41">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535C4188" w14:textId="79216C9A" w:rsidR="00E75A41" w:rsidRDefault="00665F51">
            <w:pPr>
              <w:rPr>
                <w:b/>
                <w:sz w:val="28"/>
                <w:szCs w:val="28"/>
              </w:rPr>
            </w:pPr>
            <w:sdt>
              <w:sdtPr>
                <w:rPr>
                  <w:b/>
                </w:rPr>
                <w:id w:val="-1628077579"/>
                <w:placeholder>
                  <w:docPart w:val="AF67FFA11B5141D2BBD50DE5DBEEBF12"/>
                </w:placeholder>
              </w:sdtPr>
              <w:sdtEndPr/>
              <w:sdtContent>
                <w:r w:rsidR="00CE562D">
                  <w:rPr>
                    <w:b/>
                  </w:rPr>
                  <w:t>Dhruv Makwana</w:t>
                </w:r>
                <w:r w:rsidR="00CE562D">
                  <w:rPr>
                    <w:b/>
                  </w:rPr>
                  <w:tab/>
                </w:r>
              </w:sdtContent>
            </w:sdt>
          </w:p>
        </w:tc>
        <w:tc>
          <w:tcPr>
            <w:tcW w:w="2552" w:type="dxa"/>
            <w:tcBorders>
              <w:top w:val="single" w:sz="4" w:space="0" w:color="auto"/>
              <w:left w:val="single" w:sz="4" w:space="0" w:color="auto"/>
              <w:bottom w:val="single" w:sz="4" w:space="0" w:color="auto"/>
              <w:right w:val="single" w:sz="4" w:space="0" w:color="auto"/>
            </w:tcBorders>
            <w:hideMark/>
          </w:tcPr>
          <w:p w14:paraId="154AECC7" w14:textId="03AC57E7" w:rsidR="00E75A41" w:rsidRDefault="00665F51">
            <w:pPr>
              <w:rPr>
                <w:b/>
                <w:sz w:val="28"/>
                <w:szCs w:val="28"/>
              </w:rPr>
            </w:pPr>
            <w:sdt>
              <w:sdtPr>
                <w:rPr>
                  <w:b/>
                </w:rPr>
                <w:id w:val="900799664"/>
                <w:placeholder>
                  <w:docPart w:val="32207CB1C15F430997D76320F247A46B"/>
                </w:placeholder>
              </w:sdtPr>
              <w:sdtEndPr/>
              <w:sdtContent>
                <w:r w:rsidR="00CE562D" w:rsidRPr="00CE562D">
                  <w:rPr>
                    <w:b/>
                  </w:rPr>
                  <w:t>2019A3PS0381H</w:t>
                </w:r>
              </w:sdtContent>
            </w:sdt>
          </w:p>
        </w:tc>
      </w:tr>
    </w:tbl>
    <w:p w14:paraId="689D2F61" w14:textId="77777777" w:rsidR="00D06D59" w:rsidRPr="00D06D59" w:rsidRDefault="00D06D59" w:rsidP="00327AA9"/>
    <w:p w14:paraId="712F8476" w14:textId="77777777" w:rsidR="000D46D6" w:rsidRPr="000D46D6" w:rsidRDefault="000D46D6" w:rsidP="000D46D6">
      <w:pPr>
        <w:pStyle w:val="Heading2"/>
        <w:rPr>
          <w:rFonts w:eastAsia="Times New Roman"/>
          <w:color w:val="000000" w:themeColor="text1"/>
          <w:kern w:val="0"/>
          <w:sz w:val="36"/>
          <w:szCs w:val="36"/>
          <w:lang w:eastAsia="en-IN"/>
        </w:rPr>
      </w:pPr>
      <w:r w:rsidRPr="000D46D6">
        <w:rPr>
          <w:color w:val="000000" w:themeColor="text1"/>
        </w:rPr>
        <w:t>RARS -- RISC-V Assembler and Runtime Simulator</w:t>
      </w:r>
    </w:p>
    <w:p w14:paraId="46F9961B" w14:textId="77777777" w:rsidR="00906326" w:rsidRDefault="002E3A21" w:rsidP="000D46D6">
      <w:pPr>
        <w:pStyle w:val="NormalWeb"/>
      </w:pPr>
      <w:r>
        <w:rPr>
          <w:noProof/>
        </w:rPr>
        <mc:AlternateContent>
          <mc:Choice Requires="wps">
            <w:drawing>
              <wp:anchor distT="0" distB="0" distL="114300" distR="114300" simplePos="0" relativeHeight="251667456" behindDoc="0" locked="0" layoutInCell="1" allowOverlap="1" wp14:anchorId="5389A775" wp14:editId="62EA19A1">
                <wp:simplePos x="0" y="0"/>
                <wp:positionH relativeFrom="column">
                  <wp:posOffset>5185410</wp:posOffset>
                </wp:positionH>
                <wp:positionV relativeFrom="paragraph">
                  <wp:posOffset>791210</wp:posOffset>
                </wp:positionV>
                <wp:extent cx="71437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8A2A85D" w14:textId="77777777" w:rsidR="002E3A21" w:rsidRPr="002E3A21" w:rsidRDefault="002E3A21">
                            <w:pPr>
                              <w:rPr>
                                <w:lang w:val="en-IN"/>
                              </w:rPr>
                            </w:pPr>
                            <w:r>
                              <w:rPr>
                                <w:lang w:val="en-IN"/>
                              </w:rPr>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9A775" id="_x0000_t202" coordsize="21600,21600" o:spt="202" path="m,l,21600r21600,l21600,xe">
                <v:stroke joinstyle="miter"/>
                <v:path gradientshapeok="t" o:connecttype="rect"/>
              </v:shapetype>
              <v:shape id="Text Box 13" o:spid="_x0000_s1026" type="#_x0000_t202" style="position:absolute;margin-left:408.3pt;margin-top:62.3pt;width:56.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" fillcolor="white [3201]" strokecolor="red" strokeweight=".5pt">
                <v:textbox>
                  <w:txbxContent>
                    <w:p w14:paraId="28A2A85D" w14:textId="77777777" w:rsidR="002E3A21" w:rsidRPr="002E3A21" w:rsidRDefault="002E3A21">
                      <w:pPr>
                        <w:rPr>
                          <w:lang w:val="en-IN"/>
                        </w:rPr>
                      </w:pPr>
                      <w:r>
                        <w:rPr>
                          <w:lang w:val="en-IN"/>
                        </w:rPr>
                        <w:t>Registers</w:t>
                      </w:r>
                    </w:p>
                  </w:txbxContent>
                </v:textbox>
              </v:shape>
            </w:pict>
          </mc:Fallback>
        </mc:AlternateContent>
      </w:r>
      <w:r w:rsidR="000D46D6">
        <w:t xml:space="preserve">RARS, the RISC-V Assembler, Simulator, and Runtime, will assemble and simulate the execution of RISC-V assembly language programs. Its primary goal is to be an effective development environment for people getting started with RISC-V. </w:t>
      </w:r>
      <w:r>
        <w:t xml:space="preserve"> Please refer to the steps below</w:t>
      </w:r>
    </w:p>
    <w:p w14:paraId="700071BB" w14:textId="77777777" w:rsidR="002E3A21" w:rsidRDefault="002E3A21" w:rsidP="000D46D6">
      <w:pPr>
        <w:pStyle w:val="NormalWeb"/>
      </w:pPr>
      <w:r>
        <w:rPr>
          <w:noProof/>
        </w:rPr>
        <mc:AlternateContent>
          <mc:Choice Requires="wps">
            <w:drawing>
              <wp:anchor distT="0" distB="0" distL="114300" distR="114300" simplePos="0" relativeHeight="251668480" behindDoc="0" locked="0" layoutInCell="1" allowOverlap="1" wp14:anchorId="49E6256E" wp14:editId="1D36D50A">
                <wp:simplePos x="0" y="0"/>
                <wp:positionH relativeFrom="column">
                  <wp:posOffset>5347335</wp:posOffset>
                </wp:positionH>
                <wp:positionV relativeFrom="paragraph">
                  <wp:posOffset>205105</wp:posOffset>
                </wp:positionV>
                <wp:extent cx="76200" cy="885825"/>
                <wp:effectExtent l="114300" t="19050" r="76200" b="85725"/>
                <wp:wrapNone/>
                <wp:docPr id="14" name="Straight Arrow Connector 14"/>
                <wp:cNvGraphicFramePr/>
                <a:graphic xmlns:a="http://schemas.openxmlformats.org/drawingml/2006/main">
                  <a:graphicData uri="http://schemas.microsoft.com/office/word/2010/wordprocessingShape">
                    <wps:wsp>
                      <wps:cNvCnPr/>
                      <wps:spPr>
                        <a:xfrm flipH="1">
                          <a:off x="0" y="0"/>
                          <a:ext cx="76200" cy="8858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4B7EFC6" id="_x0000_t32" coordsize="21600,21600" o:spt="32" o:oned="t" path="m,l21600,21600e" filled="f">
                <v:path arrowok="t" fillok="f" o:connecttype="none"/>
                <o:lock v:ext="edit" shapetype="t"/>
              </v:shapetype>
              <v:shape id="Straight Arrow Connector 14" o:spid="_x0000_s1026" type="#_x0000_t32" style="position:absolute;margin-left:421.05pt;margin-top:16.15pt;width:6pt;height:69.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" strokecolor="#c0504d [3205]" strokeweight="3pt">
                <v:stroke endarrow="block"/>
                <v:shadow on="t" color="black" opacity="22937f" origin=",.5" offset="0,.63889mm"/>
              </v:shape>
            </w:pict>
          </mc:Fallback>
        </mc:AlternateContent>
      </w:r>
      <w:r>
        <w:t xml:space="preserve">Open RARS executable Jar file. </w:t>
      </w:r>
    </w:p>
    <w:p w14:paraId="5C1810A9" w14:textId="77777777" w:rsidR="002E3A21" w:rsidRDefault="002E3A21" w:rsidP="00921F22">
      <w:pPr>
        <w:pStyle w:val="NormalWeb"/>
        <w:jc w:val="center"/>
      </w:pPr>
      <w:r>
        <w:rPr>
          <w:noProof/>
        </w:rPr>
        <w:drawing>
          <wp:inline distT="0" distB="0" distL="0" distR="0" wp14:anchorId="5B979F92" wp14:editId="62D1940E">
            <wp:extent cx="4953000" cy="274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601" cy="2755565"/>
                    </a:xfrm>
                    <a:prstGeom prst="rect">
                      <a:avLst/>
                    </a:prstGeom>
                  </pic:spPr>
                </pic:pic>
              </a:graphicData>
            </a:graphic>
          </wp:inline>
        </w:drawing>
      </w:r>
    </w:p>
    <w:p w14:paraId="22441BCE" w14:textId="77777777" w:rsidR="002E3A21" w:rsidRDefault="002E3A21" w:rsidP="000D46D6">
      <w:pPr>
        <w:pStyle w:val="NormalWeb"/>
      </w:pPr>
      <w:r>
        <w:t xml:space="preserve">To create a new assembly program, click on File </w:t>
      </w:r>
      <w:r>
        <w:sym w:font="Wingdings" w:char="F0E0"/>
      </w:r>
      <w:r>
        <w:t>New</w:t>
      </w:r>
    </w:p>
    <w:p w14:paraId="29EB83B5" w14:textId="77777777" w:rsidR="002E3A21" w:rsidRDefault="002E3A21" w:rsidP="002E3A21">
      <w:pPr>
        <w:pStyle w:val="NormalWeb"/>
        <w:jc w:val="center"/>
      </w:pPr>
      <w:r>
        <w:rPr>
          <w:noProof/>
        </w:rPr>
        <w:drawing>
          <wp:inline distT="0" distB="0" distL="0" distR="0" wp14:anchorId="1D29CC22" wp14:editId="6788EF2B">
            <wp:extent cx="1685925" cy="142413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207" cy="1433665"/>
                    </a:xfrm>
                    <a:prstGeom prst="rect">
                      <a:avLst/>
                    </a:prstGeom>
                    <a:noFill/>
                    <a:ln>
                      <a:noFill/>
                    </a:ln>
                  </pic:spPr>
                </pic:pic>
              </a:graphicData>
            </a:graphic>
          </wp:inline>
        </w:drawing>
      </w:r>
    </w:p>
    <w:p w14:paraId="4B287060" w14:textId="77777777" w:rsidR="00D06D59" w:rsidRPr="00906326" w:rsidRDefault="00D06D59" w:rsidP="007319ED">
      <w:pPr>
        <w:pStyle w:val="Heading2"/>
        <w:spacing w:after="240"/>
        <w:jc w:val="both"/>
        <w:rPr>
          <w:color w:val="auto"/>
        </w:rPr>
      </w:pPr>
      <w:r w:rsidRPr="00906326">
        <w:rPr>
          <w:color w:val="auto"/>
        </w:rPr>
        <w:t xml:space="preserve">Programming with </w:t>
      </w:r>
      <w:r w:rsidR="007319ED">
        <w:rPr>
          <w:color w:val="auto"/>
        </w:rPr>
        <w:t>RARs</w:t>
      </w:r>
      <w:r w:rsidRPr="00906326">
        <w:rPr>
          <w:color w:val="auto"/>
        </w:rPr>
        <w:t>: An Example of adding two numbers in memory and storing the result back in memory</w:t>
      </w:r>
    </w:p>
    <w:p w14:paraId="696BE080" w14:textId="77777777" w:rsidR="00D06D59" w:rsidRPr="00040E0C" w:rsidRDefault="00D06D59" w:rsidP="00F15126">
      <w:pPr>
        <w:pStyle w:val="ListParagraph"/>
        <w:widowControl/>
        <w:numPr>
          <w:ilvl w:val="0"/>
          <w:numId w:val="35"/>
        </w:numPr>
        <w:suppressAutoHyphens w:val="0"/>
        <w:spacing w:after="160"/>
        <w:ind w:left="0"/>
        <w:jc w:val="both"/>
      </w:pPr>
      <w:r>
        <w:t xml:space="preserve">The assembly level program should be written using </w:t>
      </w:r>
      <w:r w:rsidR="007319ED">
        <w:t>the editor</w:t>
      </w:r>
      <w:r>
        <w:t xml:space="preserve"> </w:t>
      </w:r>
      <w:r w:rsidR="007319ED">
        <w:t xml:space="preserve">and </w:t>
      </w:r>
      <w:r>
        <w:t xml:space="preserve">should be </w:t>
      </w:r>
      <w:r w:rsidRPr="00752B49">
        <w:rPr>
          <w:b/>
          <w:bCs/>
        </w:rPr>
        <w:t xml:space="preserve">saved as .asm </w:t>
      </w:r>
      <w:r w:rsidR="007319ED">
        <w:rPr>
          <w:b/>
          <w:bCs/>
        </w:rPr>
        <w:t xml:space="preserve">or .s </w:t>
      </w:r>
      <w:r w:rsidRPr="00752B49">
        <w:rPr>
          <w:b/>
          <w:bCs/>
        </w:rPr>
        <w:t>file</w:t>
      </w:r>
    </w:p>
    <w:p w14:paraId="6A906F3B" w14:textId="77777777" w:rsidR="00D06D59" w:rsidRPr="00040E0C" w:rsidRDefault="00D06D59" w:rsidP="00F15126">
      <w:pPr>
        <w:pStyle w:val="ListParagraph"/>
        <w:ind w:left="0"/>
        <w:jc w:val="both"/>
      </w:pPr>
      <w:r>
        <w:lastRenderedPageBreak/>
        <w:t>Below is the assembly code for this experiment</w:t>
      </w:r>
      <w:r w:rsidR="00F15126">
        <w:t xml:space="preserve">. Please go through comments in the code for more details. </w:t>
      </w:r>
    </w:p>
    <w:p w14:paraId="42081761" w14:textId="77777777" w:rsidR="00D06D59" w:rsidRDefault="000F0740" w:rsidP="00327AA9">
      <w:pPr>
        <w:pStyle w:val="ListParagraph"/>
        <w:ind w:left="0"/>
      </w:pPr>
      <w:r>
        <w:rPr>
          <w:noProof/>
          <w:lang w:val="en-IN" w:eastAsia="en-IN"/>
        </w:rPr>
        <w:drawing>
          <wp:inline distT="0" distB="0" distL="0" distR="0" wp14:anchorId="0B4C3504" wp14:editId="059A9F9E">
            <wp:extent cx="630936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2286000"/>
                    </a:xfrm>
                    <a:prstGeom prst="rect">
                      <a:avLst/>
                    </a:prstGeom>
                    <a:noFill/>
                    <a:ln>
                      <a:noFill/>
                    </a:ln>
                  </pic:spPr>
                </pic:pic>
              </a:graphicData>
            </a:graphic>
          </wp:inline>
        </w:drawing>
      </w:r>
    </w:p>
    <w:p w14:paraId="4B75C220" w14:textId="77777777" w:rsidR="00906326" w:rsidRDefault="00906326" w:rsidP="00327AA9">
      <w:pPr>
        <w:pStyle w:val="ListParagraph"/>
        <w:ind w:left="0"/>
      </w:pPr>
    </w:p>
    <w:p w14:paraId="7FA50FF3" w14:textId="77777777" w:rsidR="00906326" w:rsidRPr="00EC58C0" w:rsidRDefault="00B7262C" w:rsidP="00EC58C0">
      <w:pPr>
        <w:pStyle w:val="ListParagraph"/>
        <w:ind w:left="0"/>
        <w:jc w:val="both"/>
      </w:pPr>
      <w:r>
        <w:t xml:space="preserve">Here </w:t>
      </w:r>
      <w:r w:rsidRPr="00B7262C">
        <w:rPr>
          <w:b/>
        </w:rPr>
        <w:t xml:space="preserve">.data </w:t>
      </w:r>
      <w:r>
        <w:t xml:space="preserve">indicates the data segment. In data segment a location value is created and three words are stored. </w:t>
      </w:r>
      <w:r w:rsidRPr="00B7262C">
        <w:rPr>
          <w:b/>
        </w:rPr>
        <w:t>.</w:t>
      </w:r>
      <w:r>
        <w:rPr>
          <w:b/>
        </w:rPr>
        <w:t>t</w:t>
      </w:r>
      <w:r w:rsidRPr="00B7262C">
        <w:rPr>
          <w:b/>
        </w:rPr>
        <w:t>ext</w:t>
      </w:r>
      <w:r>
        <w:t xml:space="preserve"> indicates the beginning of code segment where the main program is written. The program written here </w:t>
      </w:r>
      <w:r w:rsidR="00C67F90">
        <w:t>loads two words that are stored at location Value (i.e. Value[0] and Value[1]) and stores the result in third word location (i.e. Value[2]).</w:t>
      </w:r>
      <w:r w:rsidR="00EC58C0">
        <w:t xml:space="preserve"> In the above program </w:t>
      </w:r>
      <w:r w:rsidR="00921F22">
        <w:rPr>
          <w:b/>
        </w:rPr>
        <w:t xml:space="preserve">la </w:t>
      </w:r>
      <w:r w:rsidR="00EC58C0" w:rsidRPr="00EC58C0">
        <w:rPr>
          <w:b/>
        </w:rPr>
        <w:t>t0, value</w:t>
      </w:r>
      <w:r w:rsidR="00EC58C0">
        <w:rPr>
          <w:b/>
        </w:rPr>
        <w:t xml:space="preserve"> </w:t>
      </w:r>
      <w:r w:rsidR="00EC58C0">
        <w:t xml:space="preserve">is NOT a valid </w:t>
      </w:r>
      <w:r w:rsidR="00F15126">
        <w:t>RISC V</w:t>
      </w:r>
      <w:r w:rsidR="00EC58C0">
        <w:t xml:space="preserve"> instruction. This instruction is supported in </w:t>
      </w:r>
      <w:r w:rsidR="00F15126">
        <w:t>RARS</w:t>
      </w:r>
      <w:r w:rsidR="00EC58C0">
        <w:t xml:space="preserve"> to make assembly programs simpler. There are many such instructions which are supported in </w:t>
      </w:r>
      <w:r w:rsidR="00F15126">
        <w:t>RARS</w:t>
      </w:r>
      <w:r w:rsidR="00EC58C0">
        <w:t xml:space="preserve"> but are NOT valid MIPS instructions. Such instructions are called as </w:t>
      </w:r>
      <w:r w:rsidR="00EC58C0" w:rsidRPr="00EC58C0">
        <w:rPr>
          <w:b/>
        </w:rPr>
        <w:t>pseudo instructions</w:t>
      </w:r>
      <w:r w:rsidR="00EC58C0">
        <w:t xml:space="preserve">. These pseudo instructions will be converted to valid </w:t>
      </w:r>
      <w:r w:rsidR="00F15126">
        <w:t>RISC V</w:t>
      </w:r>
      <w:r w:rsidR="00EC58C0">
        <w:t xml:space="preserve"> instructions by the assembler.</w:t>
      </w:r>
    </w:p>
    <w:p w14:paraId="7A61E4AB" w14:textId="77777777" w:rsidR="00B7262C" w:rsidRPr="00752B49" w:rsidRDefault="00B7262C" w:rsidP="00327AA9">
      <w:pPr>
        <w:pStyle w:val="ListParagraph"/>
        <w:ind w:left="0"/>
      </w:pPr>
    </w:p>
    <w:p w14:paraId="188E7D05" w14:textId="77777777" w:rsidR="00906326" w:rsidRDefault="00F15126" w:rsidP="00F15126">
      <w:pPr>
        <w:pStyle w:val="ListParagraph"/>
        <w:widowControl/>
        <w:numPr>
          <w:ilvl w:val="0"/>
          <w:numId w:val="35"/>
        </w:numPr>
        <w:suppressAutoHyphens w:val="0"/>
        <w:spacing w:after="160" w:line="259" w:lineRule="auto"/>
        <w:ind w:left="0"/>
        <w:contextualSpacing/>
      </w:pPr>
      <w:r>
        <w:t>Save the assembly file with an extension</w:t>
      </w:r>
      <w:r w:rsidR="00D06D59">
        <w:t xml:space="preserve"> </w:t>
      </w:r>
      <w:r w:rsidR="00D06D59" w:rsidRPr="00F15126">
        <w:rPr>
          <w:i/>
          <w:iCs/>
        </w:rPr>
        <w:t>.</w:t>
      </w:r>
      <w:r w:rsidRPr="00F15126">
        <w:rPr>
          <w:i/>
          <w:iCs/>
        </w:rPr>
        <w:t>asm</w:t>
      </w:r>
      <w:r>
        <w:t xml:space="preserve"> or .</w:t>
      </w:r>
      <w:r w:rsidRPr="00F15126">
        <w:rPr>
          <w:i/>
        </w:rPr>
        <w:t>s</w:t>
      </w:r>
      <w:r>
        <w:t xml:space="preserve">. </w:t>
      </w:r>
    </w:p>
    <w:p w14:paraId="2D5ED6E6" w14:textId="77777777" w:rsidR="00F15126" w:rsidRDefault="00F15126" w:rsidP="00F15126">
      <w:pPr>
        <w:widowControl/>
        <w:suppressAutoHyphens w:val="0"/>
        <w:spacing w:after="160" w:line="259" w:lineRule="auto"/>
        <w:ind w:left="360"/>
        <w:contextualSpacing/>
        <w:jc w:val="center"/>
      </w:pPr>
      <w:r>
        <w:rPr>
          <w:noProof/>
          <w:lang w:val="en-IN" w:eastAsia="en-IN"/>
        </w:rPr>
        <w:drawing>
          <wp:inline distT="0" distB="0" distL="0" distR="0" wp14:anchorId="17EA169D" wp14:editId="0A7250F1">
            <wp:extent cx="2476500" cy="2447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447925"/>
                    </a:xfrm>
                    <a:prstGeom prst="rect">
                      <a:avLst/>
                    </a:prstGeom>
                    <a:noFill/>
                    <a:ln>
                      <a:noFill/>
                    </a:ln>
                  </pic:spPr>
                </pic:pic>
              </a:graphicData>
            </a:graphic>
          </wp:inline>
        </w:drawing>
      </w:r>
    </w:p>
    <w:p w14:paraId="2A67043B" w14:textId="77777777" w:rsidR="00F15126" w:rsidRDefault="00F15126" w:rsidP="00F15126">
      <w:pPr>
        <w:widowControl/>
        <w:suppressAutoHyphens w:val="0"/>
        <w:spacing w:after="160" w:line="259" w:lineRule="auto"/>
        <w:ind w:left="360"/>
        <w:contextualSpacing/>
        <w:jc w:val="center"/>
      </w:pPr>
    </w:p>
    <w:p w14:paraId="4D1A1AA2" w14:textId="77777777" w:rsidR="00F15126" w:rsidRDefault="00F15126" w:rsidP="00F15126">
      <w:pPr>
        <w:widowControl/>
        <w:suppressAutoHyphens w:val="0"/>
        <w:spacing w:after="160" w:line="259" w:lineRule="auto"/>
        <w:ind w:left="360"/>
        <w:contextualSpacing/>
        <w:jc w:val="center"/>
      </w:pPr>
    </w:p>
    <w:p w14:paraId="7D7C9276" w14:textId="77777777" w:rsidR="000F0740" w:rsidRDefault="000F0740" w:rsidP="00F15126">
      <w:pPr>
        <w:widowControl/>
        <w:suppressAutoHyphens w:val="0"/>
        <w:spacing w:after="160" w:line="259" w:lineRule="auto"/>
        <w:ind w:left="360"/>
        <w:contextualSpacing/>
        <w:jc w:val="center"/>
      </w:pPr>
    </w:p>
    <w:p w14:paraId="2F0BC25D" w14:textId="77777777" w:rsidR="00F15126" w:rsidRPr="00906326" w:rsidRDefault="00F15126" w:rsidP="00B31C6A">
      <w:pPr>
        <w:pStyle w:val="ListParagraph"/>
        <w:widowControl/>
        <w:numPr>
          <w:ilvl w:val="0"/>
          <w:numId w:val="35"/>
        </w:numPr>
        <w:suppressAutoHyphens w:val="0"/>
        <w:spacing w:after="160" w:line="259" w:lineRule="auto"/>
        <w:ind w:left="0"/>
        <w:contextualSpacing/>
      </w:pPr>
      <w:r>
        <w:t xml:space="preserve">After saving the code, assemble it by clicking </w:t>
      </w:r>
      <w:r w:rsidRPr="00F15126">
        <w:rPr>
          <w:b/>
        </w:rPr>
        <w:t>Run</w:t>
      </w:r>
      <w:r w:rsidRPr="00F15126">
        <w:rPr>
          <w:b/>
        </w:rPr>
        <w:sym w:font="Wingdings" w:char="F0E0"/>
      </w:r>
      <w:r w:rsidRPr="00F15126">
        <w:rPr>
          <w:b/>
        </w:rPr>
        <w:t>Assemble</w:t>
      </w:r>
    </w:p>
    <w:p w14:paraId="712C293F" w14:textId="77777777" w:rsidR="00906326" w:rsidRDefault="00F15126" w:rsidP="00327AA9">
      <w:pPr>
        <w:pStyle w:val="ListParagraph"/>
        <w:widowControl/>
        <w:suppressAutoHyphens w:val="0"/>
        <w:spacing w:after="160" w:line="259" w:lineRule="auto"/>
        <w:ind w:left="0"/>
        <w:contextualSpacing/>
        <w:jc w:val="center"/>
      </w:pPr>
      <w:r>
        <w:rPr>
          <w:noProof/>
          <w:lang w:val="en-IN" w:eastAsia="en-IN"/>
        </w:rPr>
        <w:lastRenderedPageBreak/>
        <w:drawing>
          <wp:inline distT="0" distB="0" distL="0" distR="0" wp14:anchorId="5E97E11A" wp14:editId="03A37B17">
            <wp:extent cx="3533775" cy="981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981075"/>
                    </a:xfrm>
                    <a:prstGeom prst="rect">
                      <a:avLst/>
                    </a:prstGeom>
                    <a:noFill/>
                    <a:ln>
                      <a:noFill/>
                    </a:ln>
                  </pic:spPr>
                </pic:pic>
              </a:graphicData>
            </a:graphic>
          </wp:inline>
        </w:drawing>
      </w:r>
    </w:p>
    <w:p w14:paraId="46375052" w14:textId="77777777" w:rsidR="00906326" w:rsidRDefault="00906326" w:rsidP="00327AA9">
      <w:pPr>
        <w:widowControl/>
        <w:suppressAutoHyphens w:val="0"/>
        <w:jc w:val="center"/>
      </w:pPr>
    </w:p>
    <w:p w14:paraId="53112C22" w14:textId="77777777" w:rsidR="00906326" w:rsidRPr="00FD4FBB" w:rsidRDefault="00906326" w:rsidP="00327AA9">
      <w:pPr>
        <w:pStyle w:val="ListParagraph"/>
        <w:widowControl/>
        <w:suppressAutoHyphens w:val="0"/>
        <w:spacing w:after="160" w:line="259" w:lineRule="auto"/>
        <w:ind w:left="0"/>
        <w:contextualSpacing/>
        <w:jc w:val="center"/>
      </w:pPr>
    </w:p>
    <w:p w14:paraId="54D70617" w14:textId="77777777" w:rsidR="00D06D59" w:rsidRDefault="00F15126" w:rsidP="00530AAE">
      <w:pPr>
        <w:pStyle w:val="ListParagraph"/>
        <w:widowControl/>
        <w:numPr>
          <w:ilvl w:val="0"/>
          <w:numId w:val="35"/>
        </w:numPr>
        <w:suppressAutoHyphens w:val="0"/>
        <w:spacing w:after="160" w:line="259" w:lineRule="auto"/>
        <w:ind w:left="0"/>
        <w:contextualSpacing/>
        <w:jc w:val="both"/>
      </w:pPr>
      <w:r>
        <w:t xml:space="preserve">After assembling the </w:t>
      </w:r>
      <w:r w:rsidR="00530AAE">
        <w:t xml:space="preserve">code successfully, </w:t>
      </w:r>
      <w:r>
        <w:t xml:space="preserve">execute window will </w:t>
      </w:r>
      <w:r w:rsidR="00530AAE">
        <w:t>open. Here two windows, one related to text segment (code) and the other related to data segment will be displayed. The highlighted section in text window show the actual RISC V instructions and instruction codes. Please note that by default program gets loaded from location 0x00400000.  The highlighted section in data segment shows the values stored, i.e. 0x10, 0x20 and 0x00.</w:t>
      </w:r>
    </w:p>
    <w:p w14:paraId="58119637" w14:textId="77777777" w:rsidR="00530AAE" w:rsidRDefault="00530AAE" w:rsidP="00530AAE">
      <w:pPr>
        <w:widowControl/>
        <w:suppressAutoHyphens w:val="0"/>
        <w:spacing w:after="160" w:line="259" w:lineRule="auto"/>
        <w:contextualSpacing/>
      </w:pPr>
      <w:r>
        <w:rPr>
          <w:noProof/>
          <w:lang w:val="en-IN" w:eastAsia="en-IN"/>
        </w:rPr>
        <mc:AlternateContent>
          <mc:Choice Requires="wps">
            <w:drawing>
              <wp:anchor distT="0" distB="0" distL="114300" distR="114300" simplePos="0" relativeHeight="251671552" behindDoc="0" locked="0" layoutInCell="1" allowOverlap="1" wp14:anchorId="31B5D043" wp14:editId="270368F1">
                <wp:simplePos x="0" y="0"/>
                <wp:positionH relativeFrom="column">
                  <wp:posOffset>222885</wp:posOffset>
                </wp:positionH>
                <wp:positionV relativeFrom="paragraph">
                  <wp:posOffset>2390140</wp:posOffset>
                </wp:positionV>
                <wp:extent cx="2590800" cy="247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59080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4B815" id="Rectangle 21" o:spid="_x0000_s1026" style="position:absolute;margin-left:17.55pt;margin-top:188.2pt;width:204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" filled="f" strokecolor="red" strokeweight="2pt"/>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48DDADC8" wp14:editId="7B60AF63">
                <wp:simplePos x="0" y="0"/>
                <wp:positionH relativeFrom="column">
                  <wp:posOffset>318135</wp:posOffset>
                </wp:positionH>
                <wp:positionV relativeFrom="paragraph">
                  <wp:posOffset>837565</wp:posOffset>
                </wp:positionV>
                <wp:extent cx="2066925" cy="8382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66925" cy="83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3F0C2B" id="Rectangle 20" o:spid="_x0000_s1026" style="position:absolute;margin-left:25.05pt;margin-top:65.95pt;width:162.75pt;height:6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" filled="f" strokecolor="red" strokeweight="2pt"/>
            </w:pict>
          </mc:Fallback>
        </mc:AlternateContent>
      </w:r>
      <w:r>
        <w:rPr>
          <w:noProof/>
          <w:lang w:val="en-IN" w:eastAsia="en-IN"/>
        </w:rPr>
        <w:drawing>
          <wp:inline distT="0" distB="0" distL="0" distR="0" wp14:anchorId="47357215" wp14:editId="6866790D">
            <wp:extent cx="6332220" cy="3622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622675"/>
                    </a:xfrm>
                    <a:prstGeom prst="rect">
                      <a:avLst/>
                    </a:prstGeom>
                  </pic:spPr>
                </pic:pic>
              </a:graphicData>
            </a:graphic>
          </wp:inline>
        </w:drawing>
      </w:r>
    </w:p>
    <w:p w14:paraId="35BCB178" w14:textId="77777777" w:rsidR="00327AA9" w:rsidRDefault="00327AA9" w:rsidP="00327AA9">
      <w:pPr>
        <w:pStyle w:val="ListParagraph"/>
        <w:widowControl/>
        <w:suppressAutoHyphens w:val="0"/>
        <w:spacing w:after="160" w:line="259" w:lineRule="auto"/>
        <w:ind w:left="0"/>
        <w:contextualSpacing/>
      </w:pPr>
    </w:p>
    <w:p w14:paraId="22F11B3E" w14:textId="77777777" w:rsidR="00D06D59" w:rsidRDefault="00530AAE" w:rsidP="001B1C3C">
      <w:pPr>
        <w:pStyle w:val="ListParagraph"/>
        <w:widowControl/>
        <w:numPr>
          <w:ilvl w:val="0"/>
          <w:numId w:val="35"/>
        </w:numPr>
        <w:suppressAutoHyphens w:val="0"/>
        <w:spacing w:after="160" w:line="259" w:lineRule="auto"/>
        <w:ind w:left="0"/>
        <w:contextualSpacing/>
        <w:jc w:val="both"/>
      </w:pPr>
      <w:r>
        <w:t>To run the code, there are two options. First one is to run the complete program at once, by clicking on “Run the current program” button.</w:t>
      </w:r>
    </w:p>
    <w:p w14:paraId="16AEDA6A" w14:textId="77777777" w:rsidR="00530AAE" w:rsidRDefault="00530AAE" w:rsidP="00530AAE">
      <w:pPr>
        <w:pStyle w:val="ListParagraph"/>
        <w:widowControl/>
        <w:suppressAutoHyphens w:val="0"/>
        <w:spacing w:after="160" w:line="259" w:lineRule="auto"/>
        <w:ind w:left="0"/>
        <w:contextualSpacing/>
        <w:jc w:val="center"/>
      </w:pPr>
      <w:r>
        <w:rPr>
          <w:noProof/>
          <w:lang w:val="en-IN" w:eastAsia="en-IN"/>
        </w:rPr>
        <w:drawing>
          <wp:inline distT="0" distB="0" distL="0" distR="0" wp14:anchorId="3E3ED75E" wp14:editId="0BD8FD5B">
            <wp:extent cx="3238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Pr>
          <w:noProof/>
          <w:lang w:val="en-IN" w:eastAsia="en-IN"/>
        </w:rPr>
        <w:drawing>
          <wp:inline distT="0" distB="0" distL="0" distR="0" wp14:anchorId="1E7C351F" wp14:editId="1E0EAE6C">
            <wp:extent cx="13620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190500"/>
                    </a:xfrm>
                    <a:prstGeom prst="rect">
                      <a:avLst/>
                    </a:prstGeom>
                    <a:noFill/>
                    <a:ln>
                      <a:noFill/>
                    </a:ln>
                  </pic:spPr>
                </pic:pic>
              </a:graphicData>
            </a:graphic>
          </wp:inline>
        </w:drawing>
      </w:r>
    </w:p>
    <w:p w14:paraId="4CFDD386" w14:textId="77777777" w:rsidR="00D06D59" w:rsidRDefault="00530AAE" w:rsidP="001B1C3C">
      <w:pPr>
        <w:pStyle w:val="ListParagraph"/>
        <w:ind w:left="0"/>
        <w:jc w:val="both"/>
      </w:pPr>
      <w:r>
        <w:t>The second option, (which is preferred, to understand and debug the code) is to run the program one instruction at a time, by clicking “Run one step at a time” button.</w:t>
      </w:r>
    </w:p>
    <w:p w14:paraId="40A88C4E" w14:textId="77777777" w:rsidR="001B1C3C" w:rsidRDefault="00530AAE" w:rsidP="001B1C3C">
      <w:pPr>
        <w:pStyle w:val="ListParagraph"/>
        <w:jc w:val="center"/>
      </w:pPr>
      <w:r>
        <w:rPr>
          <w:noProof/>
          <w:lang w:val="en-IN" w:eastAsia="en-IN"/>
        </w:rPr>
        <w:drawing>
          <wp:inline distT="0" distB="0" distL="0" distR="0" wp14:anchorId="344615A4" wp14:editId="7FB8F516">
            <wp:extent cx="3048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Pr>
          <w:noProof/>
          <w:lang w:val="en-IN" w:eastAsia="en-IN"/>
        </w:rPr>
        <w:drawing>
          <wp:inline distT="0" distB="0" distL="0" distR="0" wp14:anchorId="759F5C41" wp14:editId="7DA30ED7">
            <wp:extent cx="1323975" cy="219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219075"/>
                    </a:xfrm>
                    <a:prstGeom prst="rect">
                      <a:avLst/>
                    </a:prstGeom>
                    <a:noFill/>
                    <a:ln>
                      <a:noFill/>
                    </a:ln>
                  </pic:spPr>
                </pic:pic>
              </a:graphicData>
            </a:graphic>
          </wp:inline>
        </w:drawing>
      </w:r>
    </w:p>
    <w:p w14:paraId="1D1B50E6" w14:textId="77777777" w:rsidR="001B1C3C" w:rsidRDefault="001B1C3C" w:rsidP="001B1C3C">
      <w:pPr>
        <w:pStyle w:val="ListParagraph"/>
        <w:jc w:val="center"/>
      </w:pPr>
    </w:p>
    <w:p w14:paraId="3BFB42C0" w14:textId="77777777" w:rsidR="001B1C3C" w:rsidRPr="001B1C3C" w:rsidRDefault="001B1C3C" w:rsidP="001B1C3C">
      <w:pPr>
        <w:pStyle w:val="ListParagraph"/>
        <w:numPr>
          <w:ilvl w:val="0"/>
          <w:numId w:val="35"/>
        </w:numPr>
        <w:ind w:left="0"/>
        <w:jc w:val="both"/>
      </w:pPr>
      <w:r w:rsidRPr="001B1C3C">
        <w:t>The changes in the memory content or the register content after execution of each instruction, can be viewed in Data tab or registers tab respectively</w:t>
      </w:r>
      <w:r>
        <w:rPr>
          <w:b/>
        </w:rPr>
        <w:t xml:space="preserve">. </w:t>
      </w:r>
      <w:r>
        <w:t xml:space="preserve">In many programs it might be necessary to check the execution step by step. While running the single step execution you can constantly view that status of </w:t>
      </w:r>
      <w:r>
        <w:lastRenderedPageBreak/>
        <w:t>data memory and registers after every step for better understanding of working of any assembly program. Since most of the programs that you will be working on will be small use this option more frequently than “Run the current program” option.</w:t>
      </w:r>
    </w:p>
    <w:p w14:paraId="313C8642" w14:textId="77777777" w:rsidR="00C76330" w:rsidRDefault="00C76330" w:rsidP="001B1C3C">
      <w:pPr>
        <w:pStyle w:val="ListParagraph"/>
        <w:widowControl/>
        <w:suppressAutoHyphens w:val="0"/>
        <w:spacing w:after="160" w:line="259" w:lineRule="auto"/>
        <w:ind w:left="0"/>
        <w:contextualSpacing/>
        <w:jc w:val="both"/>
      </w:pPr>
    </w:p>
    <w:p w14:paraId="79F768E4" w14:textId="77777777" w:rsidR="00795B4B" w:rsidRDefault="00795B4B" w:rsidP="001B1C3C">
      <w:pPr>
        <w:pStyle w:val="ListParagraph"/>
        <w:widowControl/>
        <w:suppressAutoHyphens w:val="0"/>
        <w:spacing w:after="160" w:line="259" w:lineRule="auto"/>
        <w:ind w:left="0"/>
        <w:contextualSpacing/>
        <w:jc w:val="both"/>
      </w:pPr>
      <w:r>
        <w:t>You can also undo one step of execution or reset the memory and registers (to restart executing from the start) using the buttons shown below</w:t>
      </w:r>
    </w:p>
    <w:p w14:paraId="237FE7A5" w14:textId="77777777" w:rsidR="00795B4B" w:rsidRDefault="00795B4B" w:rsidP="00795B4B">
      <w:pPr>
        <w:pStyle w:val="ListParagraph"/>
        <w:widowControl/>
        <w:suppressAutoHyphens w:val="0"/>
        <w:spacing w:after="160" w:line="259" w:lineRule="auto"/>
        <w:ind w:left="0"/>
        <w:contextualSpacing/>
        <w:jc w:val="center"/>
      </w:pPr>
      <w:r>
        <w:rPr>
          <w:noProof/>
          <w:lang w:val="en-IN" w:eastAsia="en-IN"/>
        </w:rPr>
        <w:drawing>
          <wp:inline distT="0" distB="0" distL="0" distR="0" wp14:anchorId="737D373A" wp14:editId="25BCA648">
            <wp:extent cx="32385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Pr>
          <w:noProof/>
          <w:lang w:val="en-IN" w:eastAsia="en-IN"/>
        </w:rPr>
        <w:drawing>
          <wp:inline distT="0" distB="0" distL="0" distR="0" wp14:anchorId="5143D586" wp14:editId="32634674">
            <wp:extent cx="1095375" cy="200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14:paraId="7CE65F4F" w14:textId="77777777" w:rsidR="00795B4B" w:rsidRDefault="00795B4B" w:rsidP="00795B4B">
      <w:pPr>
        <w:pStyle w:val="ListParagraph"/>
        <w:widowControl/>
        <w:suppressAutoHyphens w:val="0"/>
        <w:spacing w:after="160" w:line="259" w:lineRule="auto"/>
        <w:ind w:left="0"/>
        <w:contextualSpacing/>
        <w:jc w:val="center"/>
      </w:pPr>
      <w:r>
        <w:rPr>
          <w:noProof/>
          <w:lang w:val="en-IN" w:eastAsia="en-IN"/>
        </w:rPr>
        <w:drawing>
          <wp:inline distT="0" distB="0" distL="0" distR="0" wp14:anchorId="2592A2A3" wp14:editId="05762089">
            <wp:extent cx="33337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Pr>
          <w:noProof/>
          <w:lang w:val="en-IN" w:eastAsia="en-IN"/>
        </w:rPr>
        <w:drawing>
          <wp:inline distT="0" distB="0" distL="0" distR="0" wp14:anchorId="1FCAC8AA" wp14:editId="4180F1A2">
            <wp:extent cx="1609725" cy="200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200025"/>
                    </a:xfrm>
                    <a:prstGeom prst="rect">
                      <a:avLst/>
                    </a:prstGeom>
                    <a:noFill/>
                    <a:ln>
                      <a:noFill/>
                    </a:ln>
                  </pic:spPr>
                </pic:pic>
              </a:graphicData>
            </a:graphic>
          </wp:inline>
        </w:drawing>
      </w:r>
    </w:p>
    <w:p w14:paraId="2CE346A5" w14:textId="77777777" w:rsidR="00C76330" w:rsidRDefault="001B1C3C" w:rsidP="001B1C3C">
      <w:pPr>
        <w:jc w:val="both"/>
      </w:pPr>
      <w:r>
        <w:t>Please refer to the link below for the list of supported instructions</w:t>
      </w:r>
    </w:p>
    <w:p w14:paraId="261A05FA" w14:textId="77777777" w:rsidR="001B1C3C" w:rsidRDefault="00665F51" w:rsidP="001B1C3C">
      <w:pPr>
        <w:jc w:val="both"/>
      </w:pPr>
      <w:hyperlink r:id="rId22" w:history="1">
        <w:r w:rsidR="001B1C3C" w:rsidRPr="00E7396D">
          <w:rPr>
            <w:rStyle w:val="Hyperlink"/>
          </w:rPr>
          <w:t>https://github.com/TheThirdOne/rars/wiki/Supported-Instructions</w:t>
        </w:r>
      </w:hyperlink>
    </w:p>
    <w:p w14:paraId="4F642016" w14:textId="77777777" w:rsidR="001B1C3C" w:rsidRDefault="001B1C3C" w:rsidP="001B1C3C">
      <w:pPr>
        <w:jc w:val="both"/>
      </w:pPr>
    </w:p>
    <w:p w14:paraId="4F2FC4C8" w14:textId="77777777" w:rsidR="001B1C3C" w:rsidRDefault="001B1C3C" w:rsidP="001B1C3C">
      <w:pPr>
        <w:jc w:val="both"/>
      </w:pPr>
      <w:r>
        <w:t>Please refer to the link below for the assembler directives</w:t>
      </w:r>
    </w:p>
    <w:p w14:paraId="769D0FDC" w14:textId="77777777" w:rsidR="00C76330" w:rsidRDefault="00665F51" w:rsidP="001B1C3C">
      <w:pPr>
        <w:jc w:val="both"/>
      </w:pPr>
      <w:hyperlink r:id="rId23" w:history="1">
        <w:r w:rsidR="001B1C3C" w:rsidRPr="00E7396D">
          <w:rPr>
            <w:rStyle w:val="Hyperlink"/>
          </w:rPr>
          <w:t>https://github.com/TheThirdOne/rars/wiki/Assembler-Directives</w:t>
        </w:r>
      </w:hyperlink>
    </w:p>
    <w:p w14:paraId="027657A6" w14:textId="77777777" w:rsidR="00C76330" w:rsidRDefault="00C76330" w:rsidP="00C76330">
      <w:pPr>
        <w:jc w:val="center"/>
      </w:pPr>
    </w:p>
    <w:p w14:paraId="110D1E00" w14:textId="77777777" w:rsidR="00C76330" w:rsidRPr="00C76330" w:rsidRDefault="00C76330" w:rsidP="00C76330">
      <w:pPr>
        <w:jc w:val="center"/>
      </w:pPr>
    </w:p>
    <w:p w14:paraId="3F449D4D" w14:textId="77777777" w:rsidR="00D06D59" w:rsidRPr="000B3DD0" w:rsidRDefault="00D06D59" w:rsidP="00327AA9">
      <w:pPr>
        <w:pStyle w:val="Heading3"/>
        <w:rPr>
          <w:b w:val="0"/>
          <w:bCs w:val="0"/>
          <w:color w:val="auto"/>
        </w:rPr>
      </w:pPr>
      <w:r w:rsidRPr="000B3DD0">
        <w:rPr>
          <w:color w:val="auto"/>
        </w:rPr>
        <w:t>A few useful assembler directives</w:t>
      </w:r>
    </w:p>
    <w:p w14:paraId="46535F66" w14:textId="77777777" w:rsidR="00D06D59" w:rsidRPr="005008E6" w:rsidRDefault="00D06D59" w:rsidP="00327AA9"/>
    <w:p w14:paraId="077FB063" w14:textId="77777777" w:rsidR="00D06D59" w:rsidRDefault="00D06D59" w:rsidP="00327AA9">
      <w:r w:rsidRPr="00F47702">
        <w:rPr>
          <w:b/>
          <w:bCs/>
        </w:rPr>
        <w:t>.text</w:t>
      </w:r>
      <w:r>
        <w:rPr>
          <w:b/>
          <w:bCs/>
        </w:rPr>
        <w:t xml:space="preserve"> </w:t>
      </w:r>
      <w:r>
        <w:t xml:space="preserve">  -   indicates that following items are stored in the user text segment, typically instructions</w:t>
      </w:r>
    </w:p>
    <w:p w14:paraId="489E81C2" w14:textId="77777777" w:rsidR="00D06D59" w:rsidRDefault="00D06D59" w:rsidP="00327AA9">
      <w:r w:rsidRPr="00F47702">
        <w:rPr>
          <w:b/>
          <w:bCs/>
        </w:rPr>
        <w:t>.data</w:t>
      </w:r>
      <w:r>
        <w:rPr>
          <w:b/>
          <w:bCs/>
        </w:rPr>
        <w:t xml:space="preserve">  </w:t>
      </w:r>
      <w:r>
        <w:t>-  indicates that following data items are stored in the data segment</w:t>
      </w:r>
    </w:p>
    <w:p w14:paraId="03E4C75F" w14:textId="77777777" w:rsidR="00D06D59" w:rsidRDefault="00D06D59" w:rsidP="00327AA9">
      <w:r w:rsidRPr="00F47702">
        <w:rPr>
          <w:b/>
          <w:bCs/>
        </w:rPr>
        <w:t>.globl</w:t>
      </w:r>
      <w:r>
        <w:t xml:space="preserve"> sym – declare that symbol </w:t>
      </w:r>
      <w:r w:rsidRPr="00F47702">
        <w:rPr>
          <w:b/>
        </w:rPr>
        <w:t>sym</w:t>
      </w:r>
      <w:r>
        <w:t xml:space="preserve"> is global and can be referenced from other files</w:t>
      </w:r>
    </w:p>
    <w:p w14:paraId="7AC13D75" w14:textId="77777777" w:rsidR="00D06D59" w:rsidRDefault="00D06D59" w:rsidP="00327AA9">
      <w:r>
        <w:rPr>
          <w:b/>
          <w:bCs/>
        </w:rPr>
        <w:t>.word</w:t>
      </w:r>
      <w:r>
        <w:t xml:space="preserve"> w1,….,wn – store n 32-bit quantities in successive memory words</w:t>
      </w:r>
    </w:p>
    <w:p w14:paraId="625FA950" w14:textId="77777777" w:rsidR="00D06D59" w:rsidRDefault="00D06D59" w:rsidP="00327AA9">
      <w:r w:rsidRPr="00F47702">
        <w:rPr>
          <w:b/>
          <w:bCs/>
        </w:rPr>
        <w:t>.half</w:t>
      </w:r>
      <w:r>
        <w:rPr>
          <w:b/>
          <w:bCs/>
        </w:rPr>
        <w:t xml:space="preserve"> </w:t>
      </w:r>
      <w:r>
        <w:t>h1,…,hn – store n 16-bit quantities in successive memory words</w:t>
      </w:r>
    </w:p>
    <w:p w14:paraId="0AEF4CFD" w14:textId="77777777" w:rsidR="00D06D59" w:rsidRDefault="00D06D59" w:rsidP="00327AA9">
      <w:r w:rsidRPr="00E82C10">
        <w:rPr>
          <w:b/>
          <w:bCs/>
        </w:rPr>
        <w:t>.byte</w:t>
      </w:r>
      <w:r>
        <w:rPr>
          <w:b/>
          <w:bCs/>
        </w:rPr>
        <w:t xml:space="preserve"> </w:t>
      </w:r>
      <w:r>
        <w:t>b1,…,bn – store n 8-bit quantities in successive memory bytes</w:t>
      </w:r>
    </w:p>
    <w:p w14:paraId="1969411B" w14:textId="77777777" w:rsidR="00D06D59" w:rsidRDefault="00D06D59" w:rsidP="00327AA9">
      <w:r w:rsidRPr="00E82C10">
        <w:rPr>
          <w:b/>
          <w:bCs/>
        </w:rPr>
        <w:t>.ascii</w:t>
      </w:r>
      <w:r>
        <w:t xml:space="preserve"> str – store the string in memory but do not null terminate it. The strings are represented in double quotes “str”</w:t>
      </w:r>
    </w:p>
    <w:p w14:paraId="75F36F50" w14:textId="77777777" w:rsidR="00D06D59" w:rsidRDefault="00D06D59" w:rsidP="00327AA9">
      <w:r w:rsidRPr="00E82C10">
        <w:rPr>
          <w:b/>
          <w:bCs/>
        </w:rPr>
        <w:t>.asciiz</w:t>
      </w:r>
      <w:r>
        <w:rPr>
          <w:b/>
          <w:bCs/>
        </w:rPr>
        <w:t xml:space="preserve"> </w:t>
      </w:r>
      <w:r>
        <w:t>str – store the string in memory and null-terminate it</w:t>
      </w:r>
    </w:p>
    <w:p w14:paraId="17024D58" w14:textId="77777777" w:rsidR="00D06D59" w:rsidRPr="00C76330" w:rsidRDefault="00D06D59" w:rsidP="00327AA9">
      <w:pPr>
        <w:pStyle w:val="Heading3"/>
        <w:rPr>
          <w:bCs w:val="0"/>
          <w:color w:val="auto"/>
        </w:rPr>
      </w:pPr>
      <w:r w:rsidRPr="00C76330">
        <w:rPr>
          <w:color w:val="auto"/>
        </w:rPr>
        <w:t>Useful pseudo-instructions</w:t>
      </w:r>
      <w:r w:rsidR="001B1C3C">
        <w:rPr>
          <w:color w:val="auto"/>
        </w:rPr>
        <w:t xml:space="preserve"> </w:t>
      </w:r>
    </w:p>
    <w:p w14:paraId="4E5DF76B" w14:textId="77777777" w:rsidR="00D06D59" w:rsidRDefault="00D06D59" w:rsidP="00327AA9"/>
    <w:p w14:paraId="05E9A488" w14:textId="77777777" w:rsidR="00D06D59" w:rsidRDefault="00D06D59" w:rsidP="00327AA9">
      <w:r>
        <w:rPr>
          <w:b/>
          <w:bCs/>
        </w:rPr>
        <w:t>l</w:t>
      </w:r>
      <w:r w:rsidR="00921F22">
        <w:rPr>
          <w:b/>
          <w:bCs/>
        </w:rPr>
        <w:t xml:space="preserve">a </w:t>
      </w:r>
      <w:r w:rsidRPr="0060541E">
        <w:rPr>
          <w:b/>
          <w:bCs/>
        </w:rPr>
        <w:t>s0, addr</w:t>
      </w:r>
      <w:r>
        <w:rPr>
          <w:b/>
          <w:bCs/>
        </w:rPr>
        <w:t xml:space="preserve">: </w:t>
      </w:r>
      <w:r>
        <w:t>Load address into register s0</w:t>
      </w:r>
    </w:p>
    <w:p w14:paraId="6F59B505" w14:textId="77777777" w:rsidR="00D06D59" w:rsidRDefault="00921F22" w:rsidP="00327AA9">
      <w:r>
        <w:rPr>
          <w:b/>
          <w:bCs/>
        </w:rPr>
        <w:t xml:space="preserve">lw </w:t>
      </w:r>
      <w:r w:rsidR="00D06D59" w:rsidRPr="0060541E">
        <w:rPr>
          <w:b/>
          <w:bCs/>
        </w:rPr>
        <w:t>t0, address</w:t>
      </w:r>
      <w:r w:rsidR="00D06D59">
        <w:rPr>
          <w:b/>
          <w:bCs/>
        </w:rPr>
        <w:t xml:space="preserve">: </w:t>
      </w:r>
      <w:r w:rsidR="00D06D59">
        <w:t>Load a word at address into register t0</w:t>
      </w:r>
    </w:p>
    <w:p w14:paraId="5F8262D2" w14:textId="77777777" w:rsidR="000B3DD0" w:rsidRPr="0060541E" w:rsidRDefault="000B3DD0" w:rsidP="00327AA9">
      <w:r w:rsidRPr="000B3DD0">
        <w:rPr>
          <w:b/>
        </w:rPr>
        <w:t xml:space="preserve">li  </w:t>
      </w:r>
      <w:r w:rsidRPr="0060541E">
        <w:rPr>
          <w:b/>
          <w:bCs/>
        </w:rPr>
        <w:t>t0</w:t>
      </w:r>
      <w:r>
        <w:rPr>
          <w:b/>
          <w:bCs/>
        </w:rPr>
        <w:t xml:space="preserve">, value: </w:t>
      </w:r>
      <w:r w:rsidRPr="000B3DD0">
        <w:rPr>
          <w:bCs/>
        </w:rPr>
        <w:t xml:space="preserve">Load </w:t>
      </w:r>
      <w:r>
        <w:rPr>
          <w:bCs/>
        </w:rPr>
        <w:t>immediate value in to the register</w:t>
      </w:r>
    </w:p>
    <w:p w14:paraId="2816029C" w14:textId="77777777" w:rsidR="004852A0" w:rsidRPr="00BC4D3A" w:rsidRDefault="000B3DD0" w:rsidP="00327AA9">
      <w:r w:rsidRPr="000B3DD0">
        <w:rPr>
          <w:b/>
        </w:rPr>
        <w:t>mov</w:t>
      </w:r>
      <w:r w:rsidR="00AB0407">
        <w:rPr>
          <w:b/>
        </w:rPr>
        <w:t>e</w:t>
      </w:r>
      <w:r w:rsidR="00921F22">
        <w:rPr>
          <w:b/>
        </w:rPr>
        <w:t xml:space="preserve"> t0, </w:t>
      </w:r>
      <w:r w:rsidRPr="000B3DD0">
        <w:rPr>
          <w:b/>
        </w:rPr>
        <w:t>t1</w:t>
      </w:r>
      <w:r w:rsidR="00921F22">
        <w:t xml:space="preserve">: move contents of register t1 to </w:t>
      </w:r>
      <w:r>
        <w:t>t0</w:t>
      </w:r>
    </w:p>
    <w:p w14:paraId="6F6ED8DC" w14:textId="77777777" w:rsidR="004852A0" w:rsidRDefault="004852A0" w:rsidP="00327AA9"/>
    <w:p w14:paraId="0A8266FD" w14:textId="77777777" w:rsidR="00E75A41" w:rsidRPr="00BC4D3A" w:rsidRDefault="00E75A41" w:rsidP="00327AA9"/>
    <w:p w14:paraId="47B59D26" w14:textId="77777777" w:rsidR="002949DA" w:rsidRPr="00331BE3" w:rsidRDefault="002949DA" w:rsidP="008B4F90">
      <w:pPr>
        <w:jc w:val="both"/>
        <w:rPr>
          <w:b/>
          <w:u w:val="single"/>
        </w:rPr>
      </w:pPr>
      <w:r w:rsidRPr="00331BE3">
        <w:rPr>
          <w:b/>
          <w:u w:val="single"/>
        </w:rPr>
        <w:t xml:space="preserve">Exercise </w:t>
      </w:r>
      <w:r w:rsidR="00130A63">
        <w:rPr>
          <w:b/>
          <w:u w:val="single"/>
        </w:rPr>
        <w:t>3</w:t>
      </w:r>
      <w:r w:rsidRPr="00331BE3">
        <w:rPr>
          <w:b/>
          <w:u w:val="single"/>
        </w:rPr>
        <w:t xml:space="preserve">.1: Write </w:t>
      </w:r>
      <w:r w:rsidR="001B1C3C">
        <w:rPr>
          <w:b/>
          <w:u w:val="single"/>
        </w:rPr>
        <w:t>RISC V</w:t>
      </w:r>
      <w:r w:rsidRPr="00331BE3">
        <w:rPr>
          <w:b/>
          <w:u w:val="single"/>
        </w:rPr>
        <w:t xml:space="preserve"> assembly program to load two numbers from data segment, add them and store the result back to the data segment.</w:t>
      </w:r>
      <w:r w:rsidR="00E81CF2">
        <w:rPr>
          <w:b/>
          <w:u w:val="single"/>
        </w:rPr>
        <w:t xml:space="preserve"> (</w:t>
      </w:r>
      <w:r w:rsidR="008C69E6">
        <w:rPr>
          <w:b/>
          <w:u w:val="single"/>
        </w:rPr>
        <w:t>Code</w:t>
      </w:r>
      <w:r w:rsidR="00E81CF2">
        <w:rPr>
          <w:b/>
          <w:u w:val="single"/>
        </w:rPr>
        <w:t xml:space="preserve"> on page 2)</w:t>
      </w:r>
    </w:p>
    <w:p w14:paraId="1D5A9F36" w14:textId="77777777" w:rsidR="002949DA" w:rsidRDefault="002949DA" w:rsidP="002522BC">
      <w:pPr>
        <w:rPr>
          <w:b/>
        </w:rPr>
      </w:pPr>
    </w:p>
    <w:p w14:paraId="389A9D61" w14:textId="77777777" w:rsidR="002522BC" w:rsidRDefault="002522BC" w:rsidP="00327AA9">
      <w:pPr>
        <w:rPr>
          <w:b/>
        </w:rPr>
      </w:pPr>
    </w:p>
    <w:p w14:paraId="1E946603" w14:textId="77777777" w:rsidR="004F696C" w:rsidRPr="00BC4D3A" w:rsidRDefault="002949DA" w:rsidP="00327AA9">
      <w:pPr>
        <w:pStyle w:val="WW-Default"/>
        <w:numPr>
          <w:ilvl w:val="0"/>
          <w:numId w:val="31"/>
        </w:numPr>
        <w:ind w:left="0" w:firstLine="0"/>
        <w:jc w:val="both"/>
        <w:rPr>
          <w:b/>
        </w:rPr>
      </w:pPr>
      <w:r>
        <w:rPr>
          <w:b/>
        </w:rPr>
        <w:t xml:space="preserve">Copy </w:t>
      </w:r>
      <w:r w:rsidR="00CF5E52">
        <w:rPr>
          <w:b/>
        </w:rPr>
        <w:t>image of</w:t>
      </w:r>
      <w:r>
        <w:rPr>
          <w:b/>
        </w:rPr>
        <w:t xml:space="preserve"> assembly code for above exercise here.</w:t>
      </w:r>
      <w:r w:rsidR="00E81CF2">
        <w:rPr>
          <w:b/>
        </w:rPr>
        <w:t xml:space="preserve"> (In space below if you want to go to next line use “Shift-Enter”)</w:t>
      </w:r>
    </w:p>
    <w:p w14:paraId="3E1A376A" w14:textId="5923D99C" w:rsidR="004F696C" w:rsidRDefault="004F696C" w:rsidP="00327AA9">
      <w:pPr>
        <w:pStyle w:val="WW-Default"/>
      </w:pPr>
      <w:r w:rsidRPr="00BC4D3A">
        <w:lastRenderedPageBreak/>
        <w:t>Answer:</w:t>
      </w:r>
      <w:r w:rsidRPr="00BC4D3A">
        <w:rPr>
          <w:b/>
        </w:rPr>
        <w:t xml:space="preserve"> </w:t>
      </w:r>
      <w:sdt>
        <w:sdtPr>
          <w:rPr>
            <w:b/>
          </w:rPr>
          <w:id w:val="230662765"/>
          <w:placeholder>
            <w:docPart w:val="D317E6B60D9C42ED9D3BDCE0D133D14A"/>
          </w:placeholder>
        </w:sdtPr>
        <w:sdtEndPr>
          <w:rPr>
            <w:b w:val="0"/>
          </w:rPr>
        </w:sdtEndPr>
        <w:sdtContent>
          <w:r w:rsidRPr="00BC4D3A">
            <w:t xml:space="preserve">  </w:t>
          </w:r>
          <w:r w:rsidR="00CE562D" w:rsidRPr="00CE562D">
            <w:rPr>
              <w:noProof/>
            </w:rPr>
            <w:drawing>
              <wp:inline distT="0" distB="0" distL="0" distR="0" wp14:anchorId="4F601F8C" wp14:editId="35A70A96">
                <wp:extent cx="2343477" cy="24292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477" cy="2429214"/>
                        </a:xfrm>
                        <a:prstGeom prst="rect">
                          <a:avLst/>
                        </a:prstGeom>
                      </pic:spPr>
                    </pic:pic>
                  </a:graphicData>
                </a:graphic>
              </wp:inline>
            </w:drawing>
          </w:r>
        </w:sdtContent>
      </w:sdt>
    </w:p>
    <w:p w14:paraId="0ECCAB70" w14:textId="77777777" w:rsidR="00B71416" w:rsidRDefault="00E81CF2" w:rsidP="005342E8">
      <w:pPr>
        <w:pStyle w:val="WW-Default"/>
        <w:numPr>
          <w:ilvl w:val="0"/>
          <w:numId w:val="31"/>
        </w:numPr>
        <w:ind w:left="0" w:firstLine="0"/>
        <w:jc w:val="both"/>
        <w:rPr>
          <w:b/>
        </w:rPr>
      </w:pPr>
      <w:r>
        <w:rPr>
          <w:b/>
        </w:rPr>
        <w:t>Copy the image of data segment before execution and after execution</w:t>
      </w:r>
      <w:r w:rsidR="005342E8">
        <w:rPr>
          <w:b/>
        </w:rPr>
        <w:t>.</w:t>
      </w:r>
      <w:r w:rsidR="005342E8" w:rsidRPr="005342E8">
        <w:rPr>
          <w:b/>
        </w:rPr>
        <w:t xml:space="preserve"> </w:t>
      </w:r>
      <w:r w:rsidR="008C69E6">
        <w:rPr>
          <w:b/>
        </w:rPr>
        <w:t xml:space="preserve">Copy inputs and outputs of the program in </w:t>
      </w:r>
      <w:r w:rsidR="005342E8">
        <w:rPr>
          <w:b/>
        </w:rPr>
        <w:t>your observation book.</w:t>
      </w:r>
    </w:p>
    <w:p w14:paraId="5CD99791" w14:textId="64F13286" w:rsidR="00B71416" w:rsidRPr="00BC4D3A" w:rsidRDefault="00B71416" w:rsidP="00327AA9">
      <w:pPr>
        <w:pStyle w:val="WW-Default"/>
      </w:pPr>
      <w:r w:rsidRPr="00BC4D3A">
        <w:t>Answer:</w:t>
      </w:r>
      <w:r w:rsidRPr="00BC4D3A">
        <w:rPr>
          <w:b/>
        </w:rPr>
        <w:t xml:space="preserve"> </w:t>
      </w:r>
      <w:sdt>
        <w:sdtPr>
          <w:rPr>
            <w:b/>
          </w:rPr>
          <w:id w:val="666366686"/>
          <w:placeholder>
            <w:docPart w:val="A7E3BCC084BF427DB12B2A3B7BA4B8AF"/>
          </w:placeholder>
        </w:sdtPr>
        <w:sdtEndPr>
          <w:rPr>
            <w:b w:val="0"/>
          </w:rPr>
        </w:sdtEndPr>
        <w:sdtContent>
          <w:r w:rsidR="00CE562D">
            <w:rPr>
              <w:noProof/>
            </w:rPr>
            <w:drawing>
              <wp:inline distT="0" distB="0" distL="0" distR="0" wp14:anchorId="6FAA2F7F" wp14:editId="6EED1EEF">
                <wp:extent cx="5866667" cy="952381"/>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6667" cy="952381"/>
                        </a:xfrm>
                        <a:prstGeom prst="rect">
                          <a:avLst/>
                        </a:prstGeom>
                      </pic:spPr>
                    </pic:pic>
                  </a:graphicData>
                </a:graphic>
              </wp:inline>
            </w:drawing>
          </w:r>
          <w:r w:rsidR="00CE562D">
            <w:rPr>
              <w:b/>
            </w:rPr>
            <w:br/>
          </w:r>
          <w:r w:rsidR="00CE562D">
            <w:rPr>
              <w:noProof/>
            </w:rPr>
            <w:drawing>
              <wp:inline distT="0" distB="0" distL="0" distR="0" wp14:anchorId="142C1DFE" wp14:editId="7B874E8B">
                <wp:extent cx="5933333" cy="980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3333" cy="980952"/>
                        </a:xfrm>
                        <a:prstGeom prst="rect">
                          <a:avLst/>
                        </a:prstGeom>
                      </pic:spPr>
                    </pic:pic>
                  </a:graphicData>
                </a:graphic>
              </wp:inline>
            </w:drawing>
          </w:r>
          <w:r w:rsidRPr="00BC4D3A">
            <w:t xml:space="preserve">  </w:t>
          </w:r>
        </w:sdtContent>
      </w:sdt>
    </w:p>
    <w:p w14:paraId="22987224" w14:textId="77777777" w:rsidR="00E81CF2" w:rsidRDefault="00E81CF2" w:rsidP="00327AA9">
      <w:pPr>
        <w:jc w:val="both"/>
      </w:pPr>
    </w:p>
    <w:p w14:paraId="4D5F8819" w14:textId="77777777" w:rsidR="00E81CF2" w:rsidRDefault="00E81CF2" w:rsidP="00327AA9">
      <w:pPr>
        <w:jc w:val="both"/>
      </w:pPr>
    </w:p>
    <w:p w14:paraId="64F509B0" w14:textId="77777777" w:rsidR="00E81CF2" w:rsidRDefault="00E81CF2" w:rsidP="00327AA9">
      <w:pPr>
        <w:jc w:val="both"/>
      </w:pPr>
    </w:p>
    <w:p w14:paraId="27818047" w14:textId="77777777" w:rsidR="002949DA" w:rsidRDefault="002949DA" w:rsidP="002949DA">
      <w:pPr>
        <w:jc w:val="both"/>
        <w:rPr>
          <w:b/>
          <w:u w:val="single"/>
        </w:rPr>
      </w:pPr>
      <w:r w:rsidRPr="00331BE3">
        <w:rPr>
          <w:b/>
          <w:u w:val="single"/>
        </w:rPr>
        <w:t xml:space="preserve">Exercise </w:t>
      </w:r>
      <w:r w:rsidR="00130A63">
        <w:rPr>
          <w:b/>
          <w:u w:val="single"/>
        </w:rPr>
        <w:t>3</w:t>
      </w:r>
      <w:r w:rsidRPr="00331BE3">
        <w:rPr>
          <w:b/>
          <w:u w:val="single"/>
        </w:rPr>
        <w:t xml:space="preserve">.2: Store </w:t>
      </w:r>
      <w:r w:rsidR="001B6BAD">
        <w:rPr>
          <w:b/>
          <w:u w:val="single"/>
        </w:rPr>
        <w:t>N</w:t>
      </w:r>
      <w:r w:rsidRPr="00331BE3">
        <w:rPr>
          <w:b/>
          <w:u w:val="single"/>
        </w:rPr>
        <w:t xml:space="preserve"> words in data segment (using .data) and write </w:t>
      </w:r>
      <w:r w:rsidR="001B1C3C">
        <w:rPr>
          <w:b/>
          <w:u w:val="single"/>
        </w:rPr>
        <w:t>RISC V</w:t>
      </w:r>
      <w:r w:rsidRPr="00331BE3">
        <w:rPr>
          <w:b/>
          <w:u w:val="single"/>
        </w:rPr>
        <w:t xml:space="preserve"> assembly code to add a constant value 5 to all the </w:t>
      </w:r>
      <w:r w:rsidR="001B6BAD">
        <w:rPr>
          <w:b/>
          <w:u w:val="single"/>
        </w:rPr>
        <w:t xml:space="preserve">N words. The value of N is also stored in data segment. (Choose N value to be greater than </w:t>
      </w:r>
      <w:r w:rsidR="00593F58">
        <w:rPr>
          <w:b/>
          <w:u w:val="single"/>
        </w:rPr>
        <w:t xml:space="preserve">or equal to </w:t>
      </w:r>
      <w:r w:rsidR="001B6BAD">
        <w:rPr>
          <w:b/>
          <w:u w:val="single"/>
        </w:rPr>
        <w:t>10</w:t>
      </w:r>
      <w:r w:rsidR="00593F58" w:rsidRPr="00593F58">
        <w:rPr>
          <w:b/>
          <w:u w:val="single"/>
          <w:vertAlign w:val="subscript"/>
        </w:rPr>
        <w:t>d</w:t>
      </w:r>
      <w:r w:rsidR="001B6BAD">
        <w:rPr>
          <w:b/>
          <w:u w:val="single"/>
        </w:rPr>
        <w:t>)</w:t>
      </w:r>
    </w:p>
    <w:p w14:paraId="2E22E761" w14:textId="77777777" w:rsidR="001B6BAD" w:rsidRDefault="001B6BAD" w:rsidP="002949DA">
      <w:pPr>
        <w:jc w:val="both"/>
        <w:rPr>
          <w:b/>
          <w:u w:val="single"/>
        </w:rPr>
      </w:pPr>
    </w:p>
    <w:p w14:paraId="0C1347F0" w14:textId="77777777" w:rsidR="001B6BAD" w:rsidRDefault="001B6BAD" w:rsidP="002949DA">
      <w:pPr>
        <w:jc w:val="both"/>
      </w:pPr>
      <w:r w:rsidRPr="001B6BAD">
        <w:t>For example</w:t>
      </w:r>
      <w:r>
        <w:t>:    .data</w:t>
      </w:r>
    </w:p>
    <w:p w14:paraId="5ABB718A" w14:textId="77777777" w:rsidR="001B6BAD" w:rsidRDefault="001B6BAD" w:rsidP="002949DA">
      <w:pPr>
        <w:jc w:val="both"/>
      </w:pPr>
      <w:r>
        <w:tab/>
      </w:r>
      <w:r>
        <w:tab/>
        <w:t xml:space="preserve">  N: .</w:t>
      </w:r>
      <w:r w:rsidR="00CC4BBD">
        <w:t>word 0x0a</w:t>
      </w:r>
    </w:p>
    <w:p w14:paraId="63FFB38A" w14:textId="77777777" w:rsidR="001B6BAD" w:rsidRDefault="001B6BAD" w:rsidP="002949DA">
      <w:pPr>
        <w:jc w:val="both"/>
      </w:pPr>
      <w:r>
        <w:tab/>
      </w:r>
      <w:r>
        <w:tab/>
        <w:t xml:space="preserve">  Value:  .</w:t>
      </w:r>
      <w:r w:rsidR="00CC4BBD">
        <w:t>word 0x32</w:t>
      </w:r>
      <w:r>
        <w:t>, 0x20, 0x12, 0x45</w:t>
      </w:r>
      <w:r w:rsidR="00CC4BBD">
        <w:t>, 0x56</w:t>
      </w:r>
      <w:r>
        <w:t>, 0x21, 0x67</w:t>
      </w:r>
      <w:r w:rsidR="00CC4BBD">
        <w:t>, 0x10, 0x67, 0x90</w:t>
      </w:r>
    </w:p>
    <w:p w14:paraId="6397B15D" w14:textId="77777777" w:rsidR="00CC4BBD" w:rsidRPr="001B6BAD" w:rsidRDefault="00CC4BBD" w:rsidP="002949DA">
      <w:pPr>
        <w:jc w:val="both"/>
      </w:pPr>
      <w:r>
        <w:t xml:space="preserve">(Hint for programming: You can use pseudo instructions </w:t>
      </w:r>
      <w:r w:rsidR="00921F22">
        <w:rPr>
          <w:b/>
          <w:bCs/>
        </w:rPr>
        <w:t xml:space="preserve">lw </w:t>
      </w:r>
      <w:r w:rsidRPr="0060541E">
        <w:rPr>
          <w:b/>
          <w:bCs/>
        </w:rPr>
        <w:t xml:space="preserve">t0, </w:t>
      </w:r>
      <w:r>
        <w:rPr>
          <w:b/>
          <w:bCs/>
        </w:rPr>
        <w:t>N; l</w:t>
      </w:r>
      <w:r w:rsidR="00921F22">
        <w:rPr>
          <w:b/>
          <w:bCs/>
        </w:rPr>
        <w:t xml:space="preserve">a </w:t>
      </w:r>
      <w:r w:rsidRPr="0060541E">
        <w:rPr>
          <w:b/>
          <w:bCs/>
        </w:rPr>
        <w:t xml:space="preserve">s0, </w:t>
      </w:r>
      <w:r>
        <w:rPr>
          <w:b/>
          <w:bCs/>
        </w:rPr>
        <w:t>Value</w:t>
      </w:r>
      <w:r w:rsidRPr="00CC4BBD">
        <w:rPr>
          <w:bCs/>
        </w:rPr>
        <w:t>)</w:t>
      </w:r>
    </w:p>
    <w:p w14:paraId="4D7C1CC5" w14:textId="77777777" w:rsidR="00B71416" w:rsidRDefault="00B71416" w:rsidP="00327AA9">
      <w:pPr>
        <w:jc w:val="both"/>
      </w:pPr>
    </w:p>
    <w:p w14:paraId="2D687F32" w14:textId="77777777" w:rsidR="00CC4BBD" w:rsidRDefault="00CC4BBD" w:rsidP="00327AA9">
      <w:pPr>
        <w:jc w:val="both"/>
      </w:pPr>
    </w:p>
    <w:p w14:paraId="1CE45B89" w14:textId="77777777" w:rsidR="00B71416" w:rsidRPr="00BC4D3A" w:rsidRDefault="002949DA" w:rsidP="00327AA9">
      <w:pPr>
        <w:pStyle w:val="WW-Default"/>
        <w:numPr>
          <w:ilvl w:val="0"/>
          <w:numId w:val="31"/>
        </w:numPr>
        <w:ind w:left="0" w:firstLine="0"/>
        <w:jc w:val="both"/>
        <w:rPr>
          <w:b/>
        </w:rPr>
      </w:pPr>
      <w:r>
        <w:rPr>
          <w:b/>
        </w:rPr>
        <w:t xml:space="preserve">Copy </w:t>
      </w:r>
      <w:r w:rsidR="00CF5E52">
        <w:rPr>
          <w:b/>
        </w:rPr>
        <w:t>image of</w:t>
      </w:r>
      <w:r>
        <w:rPr>
          <w:b/>
        </w:rPr>
        <w:t xml:space="preserve"> assembly code for above exercise here.</w:t>
      </w:r>
      <w:r w:rsidR="008C69E6">
        <w:rPr>
          <w:b/>
        </w:rPr>
        <w:t xml:space="preserve"> Also write the code in your observation notebook.</w:t>
      </w:r>
    </w:p>
    <w:p w14:paraId="7F985D59" w14:textId="24890947" w:rsidR="00B71416" w:rsidRPr="00BC4D3A" w:rsidRDefault="00B71416" w:rsidP="00327AA9">
      <w:pPr>
        <w:pStyle w:val="WW-Default"/>
      </w:pPr>
      <w:r w:rsidRPr="00BC4D3A">
        <w:lastRenderedPageBreak/>
        <w:t>Answer:</w:t>
      </w:r>
      <w:r w:rsidRPr="00BC4D3A">
        <w:rPr>
          <w:b/>
        </w:rPr>
        <w:t xml:space="preserve"> </w:t>
      </w:r>
      <w:sdt>
        <w:sdtPr>
          <w:rPr>
            <w:b/>
          </w:rPr>
          <w:id w:val="-1781641159"/>
          <w:placeholder>
            <w:docPart w:val="C124C7E7483143B59B2E668B6BB04CF0"/>
          </w:placeholder>
        </w:sdtPr>
        <w:sdtEndPr>
          <w:rPr>
            <w:b w:val="0"/>
          </w:rPr>
        </w:sdtEndPr>
        <w:sdtContent>
          <w:r w:rsidRPr="00BC4D3A">
            <w:t xml:space="preserve">  </w:t>
          </w:r>
          <w:r w:rsidR="00CE562D" w:rsidRPr="00CE562D">
            <w:rPr>
              <w:noProof/>
            </w:rPr>
            <w:drawing>
              <wp:inline distT="0" distB="0" distL="0" distR="0" wp14:anchorId="3835AD6E" wp14:editId="7E4B171F">
                <wp:extent cx="4725059" cy="2638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059" cy="2638793"/>
                        </a:xfrm>
                        <a:prstGeom prst="rect">
                          <a:avLst/>
                        </a:prstGeom>
                      </pic:spPr>
                    </pic:pic>
                  </a:graphicData>
                </a:graphic>
              </wp:inline>
            </w:drawing>
          </w:r>
          <w:r w:rsidR="00CE562D">
            <w:br/>
          </w:r>
        </w:sdtContent>
      </w:sdt>
    </w:p>
    <w:p w14:paraId="13422395" w14:textId="77777777" w:rsidR="009C411F" w:rsidRDefault="009C411F" w:rsidP="00327AA9">
      <w:pPr>
        <w:jc w:val="both"/>
      </w:pPr>
    </w:p>
    <w:p w14:paraId="6B5BD588" w14:textId="77777777" w:rsidR="00CC4BBD" w:rsidRDefault="00CC4BBD" w:rsidP="00327AA9">
      <w:pPr>
        <w:jc w:val="both"/>
      </w:pPr>
    </w:p>
    <w:p w14:paraId="3D1BAA68" w14:textId="77777777" w:rsidR="00CC4BBD" w:rsidRDefault="00CC4BBD" w:rsidP="00327AA9">
      <w:pPr>
        <w:jc w:val="both"/>
      </w:pPr>
    </w:p>
    <w:p w14:paraId="6965361D" w14:textId="77777777" w:rsidR="009C411F" w:rsidRPr="008C69E6" w:rsidRDefault="00E81CF2" w:rsidP="008C69E6">
      <w:pPr>
        <w:pStyle w:val="WW-Default"/>
        <w:numPr>
          <w:ilvl w:val="0"/>
          <w:numId w:val="31"/>
        </w:numPr>
        <w:ind w:left="0" w:firstLine="0"/>
        <w:jc w:val="both"/>
        <w:rPr>
          <w:b/>
        </w:rPr>
      </w:pPr>
      <w:r>
        <w:rPr>
          <w:b/>
        </w:rPr>
        <w:t>Copy the image of data segment before execution and after execution for this program</w:t>
      </w:r>
      <w:r w:rsidR="005342E8">
        <w:rPr>
          <w:b/>
        </w:rPr>
        <w:t xml:space="preserve">. </w:t>
      </w:r>
    </w:p>
    <w:p w14:paraId="6AD9EAAC" w14:textId="6E9F5F80" w:rsidR="009C411F" w:rsidRPr="00BC4D3A" w:rsidRDefault="009C411F" w:rsidP="009C411F">
      <w:pPr>
        <w:pStyle w:val="WW-Default"/>
      </w:pPr>
      <w:r w:rsidRPr="00BC4D3A">
        <w:t>Answer:</w:t>
      </w:r>
      <w:r w:rsidRPr="00BC4D3A">
        <w:rPr>
          <w:b/>
        </w:rPr>
        <w:t xml:space="preserve"> </w:t>
      </w:r>
      <w:sdt>
        <w:sdtPr>
          <w:rPr>
            <w:b/>
          </w:rPr>
          <w:id w:val="-1180123450"/>
          <w:placeholder>
            <w:docPart w:val="55E24133BFCE4DDDA2FB973A32E2963B"/>
          </w:placeholder>
        </w:sdtPr>
        <w:sdtEndPr>
          <w:rPr>
            <w:b w:val="0"/>
          </w:rPr>
        </w:sdtEndPr>
        <w:sdtContent>
          <w:r w:rsidRPr="00BC4D3A">
            <w:t xml:space="preserve">  </w:t>
          </w:r>
          <w:r w:rsidR="00CE562D" w:rsidRPr="00CE562D">
            <w:rPr>
              <w:noProof/>
            </w:rPr>
            <w:drawing>
              <wp:inline distT="0" distB="0" distL="0" distR="0" wp14:anchorId="28F60193" wp14:editId="6A1049D5">
                <wp:extent cx="633222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466725"/>
                        </a:xfrm>
                        <a:prstGeom prst="rect">
                          <a:avLst/>
                        </a:prstGeom>
                      </pic:spPr>
                    </pic:pic>
                  </a:graphicData>
                </a:graphic>
              </wp:inline>
            </w:drawing>
          </w:r>
          <w:r w:rsidR="00CE562D">
            <w:br/>
          </w:r>
          <w:r w:rsidR="00CE562D" w:rsidRPr="00CE562D">
            <w:rPr>
              <w:noProof/>
            </w:rPr>
            <w:drawing>
              <wp:inline distT="0" distB="0" distL="0" distR="0" wp14:anchorId="731FA8C8" wp14:editId="27B61BC8">
                <wp:extent cx="6332220" cy="48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485140"/>
                        </a:xfrm>
                        <a:prstGeom prst="rect">
                          <a:avLst/>
                        </a:prstGeom>
                      </pic:spPr>
                    </pic:pic>
                  </a:graphicData>
                </a:graphic>
              </wp:inline>
            </w:drawing>
          </w:r>
        </w:sdtContent>
      </w:sdt>
    </w:p>
    <w:p w14:paraId="450CB727" w14:textId="77777777" w:rsidR="00331BE3" w:rsidRDefault="00331BE3" w:rsidP="00327AA9">
      <w:pPr>
        <w:jc w:val="both"/>
      </w:pPr>
    </w:p>
    <w:p w14:paraId="13DB37F3" w14:textId="77777777" w:rsidR="00E81CF2" w:rsidRDefault="00E81CF2" w:rsidP="00327AA9">
      <w:pPr>
        <w:jc w:val="both"/>
      </w:pPr>
    </w:p>
    <w:p w14:paraId="5BFE2484" w14:textId="77777777" w:rsidR="00E81CF2" w:rsidRDefault="00E81CF2" w:rsidP="00327AA9">
      <w:pPr>
        <w:jc w:val="both"/>
      </w:pPr>
    </w:p>
    <w:p w14:paraId="3FCBC17B" w14:textId="77777777" w:rsidR="002949DA" w:rsidRPr="00331BE3" w:rsidRDefault="002949DA" w:rsidP="008B4F90">
      <w:pPr>
        <w:jc w:val="both"/>
        <w:rPr>
          <w:b/>
          <w:u w:val="single"/>
        </w:rPr>
      </w:pPr>
      <w:r w:rsidRPr="00331BE3">
        <w:rPr>
          <w:b/>
          <w:u w:val="single"/>
        </w:rPr>
        <w:t xml:space="preserve">Exercise </w:t>
      </w:r>
      <w:r w:rsidR="008B4F90">
        <w:rPr>
          <w:b/>
          <w:u w:val="single"/>
        </w:rPr>
        <w:t>4</w:t>
      </w:r>
      <w:r w:rsidRPr="00331BE3">
        <w:rPr>
          <w:b/>
          <w:u w:val="single"/>
        </w:rPr>
        <w:t xml:space="preserve">.3: Store </w:t>
      </w:r>
      <w:r w:rsidR="001B6BAD">
        <w:rPr>
          <w:b/>
          <w:u w:val="single"/>
        </w:rPr>
        <w:t>N</w:t>
      </w:r>
      <w:r w:rsidRPr="00331BE3">
        <w:rPr>
          <w:b/>
          <w:u w:val="single"/>
        </w:rPr>
        <w:t xml:space="preserve"> words in data segment (using .data) and write </w:t>
      </w:r>
      <w:r w:rsidR="001B1C3C">
        <w:rPr>
          <w:b/>
          <w:u w:val="single"/>
        </w:rPr>
        <w:t>RISC V</w:t>
      </w:r>
      <w:r w:rsidRPr="00331BE3">
        <w:rPr>
          <w:b/>
          <w:u w:val="single"/>
        </w:rPr>
        <w:t xml:space="preserve"> assembly code to arrange them in ascending order</w:t>
      </w:r>
      <w:r w:rsidR="00DA42C7">
        <w:rPr>
          <w:b/>
          <w:u w:val="single"/>
        </w:rPr>
        <w:t>.</w:t>
      </w:r>
      <w:r w:rsidR="00CA4145">
        <w:rPr>
          <w:b/>
          <w:u w:val="single"/>
        </w:rPr>
        <w:t xml:space="preserve"> </w:t>
      </w:r>
    </w:p>
    <w:p w14:paraId="06CA6A3F" w14:textId="77777777" w:rsidR="002949DA" w:rsidRPr="00BC4D3A" w:rsidRDefault="002949DA" w:rsidP="002949DA"/>
    <w:p w14:paraId="1E5AAF35" w14:textId="77777777" w:rsidR="009C411F" w:rsidRPr="008C69E6" w:rsidRDefault="009C411F" w:rsidP="008C69E6">
      <w:pPr>
        <w:pStyle w:val="WW-Default"/>
        <w:numPr>
          <w:ilvl w:val="0"/>
          <w:numId w:val="31"/>
        </w:numPr>
        <w:ind w:left="0" w:firstLine="0"/>
        <w:jc w:val="both"/>
        <w:rPr>
          <w:b/>
        </w:rPr>
      </w:pPr>
      <w:r>
        <w:rPr>
          <w:b/>
        </w:rPr>
        <w:t xml:space="preserve">Copy </w:t>
      </w:r>
      <w:r w:rsidR="00CF5E52">
        <w:rPr>
          <w:b/>
        </w:rPr>
        <w:t xml:space="preserve">image of </w:t>
      </w:r>
      <w:r>
        <w:rPr>
          <w:b/>
        </w:rPr>
        <w:t>your assembly code for above exercise here.</w:t>
      </w:r>
      <w:r w:rsidR="00DA42C7">
        <w:rPr>
          <w:b/>
        </w:rPr>
        <w:t xml:space="preserve"> Show the output of this program to the Lab instructor.</w:t>
      </w:r>
      <w:r w:rsidR="008C69E6">
        <w:rPr>
          <w:b/>
        </w:rPr>
        <w:t xml:space="preserve"> Also write the code in your observation notebook.</w:t>
      </w:r>
    </w:p>
    <w:p w14:paraId="18004033" w14:textId="225C3E03" w:rsidR="009C411F" w:rsidRPr="00BC4D3A" w:rsidRDefault="009C411F" w:rsidP="009C411F">
      <w:pPr>
        <w:pStyle w:val="WW-Default"/>
      </w:pPr>
      <w:r w:rsidRPr="00BC4D3A">
        <w:lastRenderedPageBreak/>
        <w:t>Answer:</w:t>
      </w:r>
      <w:r w:rsidRPr="00BC4D3A">
        <w:rPr>
          <w:b/>
        </w:rPr>
        <w:t xml:space="preserve"> </w:t>
      </w:r>
      <w:sdt>
        <w:sdtPr>
          <w:rPr>
            <w:b/>
          </w:rPr>
          <w:id w:val="823479046"/>
          <w:placeholder>
            <w:docPart w:val="58CA1BD8498744D0BF8B1A4E5C4DED6B"/>
          </w:placeholder>
        </w:sdtPr>
        <w:sdtEndPr>
          <w:rPr>
            <w:b w:val="0"/>
          </w:rPr>
        </w:sdtEndPr>
        <w:sdtContent>
          <w:r w:rsidRPr="00BC4D3A">
            <w:t xml:space="preserve">  </w:t>
          </w:r>
          <w:r w:rsidR="00D73002" w:rsidRPr="00D73002">
            <w:rPr>
              <w:noProof/>
            </w:rPr>
            <w:drawing>
              <wp:inline distT="0" distB="0" distL="0" distR="0" wp14:anchorId="47C3B03D" wp14:editId="394CE203">
                <wp:extent cx="3162741" cy="7201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2741" cy="7201905"/>
                        </a:xfrm>
                        <a:prstGeom prst="rect">
                          <a:avLst/>
                        </a:prstGeom>
                      </pic:spPr>
                    </pic:pic>
                  </a:graphicData>
                </a:graphic>
              </wp:inline>
            </w:drawing>
          </w:r>
        </w:sdtContent>
      </w:sdt>
    </w:p>
    <w:p w14:paraId="5CABA3FD" w14:textId="77777777" w:rsidR="009C411F" w:rsidRDefault="009C411F" w:rsidP="009C411F">
      <w:pPr>
        <w:jc w:val="both"/>
      </w:pPr>
    </w:p>
    <w:p w14:paraId="3FBF1B58" w14:textId="77777777" w:rsidR="00E11EEF" w:rsidRDefault="00E11EEF" w:rsidP="00E11EEF">
      <w:pPr>
        <w:jc w:val="both"/>
      </w:pPr>
    </w:p>
    <w:p w14:paraId="2188D12B" w14:textId="77777777" w:rsidR="00E11EEF" w:rsidRDefault="00E11EEF" w:rsidP="00E11EEF">
      <w:pPr>
        <w:jc w:val="both"/>
      </w:pPr>
    </w:p>
    <w:p w14:paraId="18CD1C11" w14:textId="77777777" w:rsidR="00201C62" w:rsidRDefault="00201C62" w:rsidP="00E11EEF">
      <w:pPr>
        <w:jc w:val="both"/>
      </w:pPr>
    </w:p>
    <w:p w14:paraId="0FBA698F" w14:textId="77777777" w:rsidR="00201C62" w:rsidRDefault="00201C62" w:rsidP="00E11EEF">
      <w:pPr>
        <w:jc w:val="both"/>
      </w:pPr>
    </w:p>
    <w:p w14:paraId="7D703AF5" w14:textId="77777777" w:rsidR="00201C62" w:rsidRDefault="00201C62" w:rsidP="00E11EEF">
      <w:pPr>
        <w:jc w:val="both"/>
      </w:pPr>
    </w:p>
    <w:p w14:paraId="5592C90E" w14:textId="77777777" w:rsidR="00E11EEF" w:rsidRPr="008C69E6" w:rsidRDefault="00E81CF2" w:rsidP="008C69E6">
      <w:pPr>
        <w:pStyle w:val="WW-Default"/>
        <w:numPr>
          <w:ilvl w:val="0"/>
          <w:numId w:val="31"/>
        </w:numPr>
        <w:ind w:left="0" w:firstLine="0"/>
        <w:jc w:val="both"/>
        <w:rPr>
          <w:b/>
        </w:rPr>
      </w:pPr>
      <w:r>
        <w:rPr>
          <w:b/>
        </w:rPr>
        <w:t>Copy the image of data segment before execution and after execution for this program</w:t>
      </w:r>
      <w:r w:rsidR="005342E8">
        <w:rPr>
          <w:b/>
        </w:rPr>
        <w:t>.</w:t>
      </w:r>
      <w:r w:rsidR="005342E8" w:rsidRPr="005342E8">
        <w:rPr>
          <w:b/>
        </w:rPr>
        <w:t xml:space="preserve"> </w:t>
      </w:r>
    </w:p>
    <w:p w14:paraId="7B380842" w14:textId="564DB0AA" w:rsidR="00E11EEF" w:rsidRPr="00BC4D3A" w:rsidRDefault="00E11EEF" w:rsidP="00E11EEF">
      <w:pPr>
        <w:pStyle w:val="WW-Default"/>
      </w:pPr>
      <w:r w:rsidRPr="00BC4D3A">
        <w:lastRenderedPageBreak/>
        <w:t>Answer:</w:t>
      </w:r>
      <w:r w:rsidRPr="00BC4D3A">
        <w:rPr>
          <w:b/>
        </w:rPr>
        <w:t xml:space="preserve"> </w:t>
      </w:r>
      <w:sdt>
        <w:sdtPr>
          <w:rPr>
            <w:b/>
          </w:rPr>
          <w:id w:val="-2085981488"/>
          <w:placeholder>
            <w:docPart w:val="E5773734FE0240C2B45AADB7841AACCC"/>
          </w:placeholder>
        </w:sdtPr>
        <w:sdtEndPr>
          <w:rPr>
            <w:b w:val="0"/>
          </w:rPr>
        </w:sdtEndPr>
        <w:sdtContent>
          <w:r w:rsidRPr="00BC4D3A">
            <w:t xml:space="preserve"> </w:t>
          </w:r>
          <w:r w:rsidR="00D73002" w:rsidRPr="00D73002">
            <w:rPr>
              <w:noProof/>
            </w:rPr>
            <w:drawing>
              <wp:inline distT="0" distB="0" distL="0" distR="0" wp14:anchorId="2DF5608A" wp14:editId="6F45330E">
                <wp:extent cx="6332220" cy="360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360045"/>
                        </a:xfrm>
                        <a:prstGeom prst="rect">
                          <a:avLst/>
                        </a:prstGeom>
                      </pic:spPr>
                    </pic:pic>
                  </a:graphicData>
                </a:graphic>
              </wp:inline>
            </w:drawing>
          </w:r>
          <w:r w:rsidR="00D73002">
            <w:br/>
          </w:r>
          <w:r w:rsidR="00D73002" w:rsidRPr="00D73002">
            <w:rPr>
              <w:noProof/>
            </w:rPr>
            <w:drawing>
              <wp:inline distT="0" distB="0" distL="0" distR="0" wp14:anchorId="7D7F4EFC" wp14:editId="2D19C17A">
                <wp:extent cx="6332220" cy="570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570230"/>
                        </a:xfrm>
                        <a:prstGeom prst="rect">
                          <a:avLst/>
                        </a:prstGeom>
                      </pic:spPr>
                    </pic:pic>
                  </a:graphicData>
                </a:graphic>
              </wp:inline>
            </w:drawing>
          </w:r>
          <w:r w:rsidRPr="00BC4D3A">
            <w:t xml:space="preserve"> </w:t>
          </w:r>
        </w:sdtContent>
      </w:sdt>
    </w:p>
    <w:p w14:paraId="2FA1B494" w14:textId="77777777" w:rsidR="00397ABD" w:rsidRDefault="00397ABD" w:rsidP="00327AA9">
      <w:pPr>
        <w:jc w:val="both"/>
      </w:pPr>
    </w:p>
    <w:p w14:paraId="69995B1E" w14:textId="77777777" w:rsidR="00201C62" w:rsidRDefault="00201C62" w:rsidP="00327AA9">
      <w:pPr>
        <w:jc w:val="both"/>
      </w:pPr>
    </w:p>
    <w:p w14:paraId="3B49876F" w14:textId="77777777" w:rsidR="00201C62" w:rsidRDefault="001B1C3C" w:rsidP="00327AA9">
      <w:pPr>
        <w:jc w:val="both"/>
        <w:rPr>
          <w:b/>
          <w:u w:val="single"/>
        </w:rPr>
      </w:pPr>
      <w:r w:rsidRPr="001B1C3C">
        <w:rPr>
          <w:b/>
          <w:u w:val="single"/>
        </w:rPr>
        <w:t>General questions</w:t>
      </w:r>
    </w:p>
    <w:p w14:paraId="0EDD78A1" w14:textId="77777777" w:rsidR="001B1C3C" w:rsidRPr="001B1C3C" w:rsidRDefault="001B1C3C" w:rsidP="00327AA9">
      <w:pPr>
        <w:jc w:val="both"/>
        <w:rPr>
          <w:b/>
          <w:u w:val="single"/>
        </w:rPr>
      </w:pPr>
    </w:p>
    <w:p w14:paraId="61698104" w14:textId="77777777" w:rsidR="001B1C3C" w:rsidRPr="008C69E6" w:rsidRDefault="001B1C3C" w:rsidP="001B1C3C">
      <w:pPr>
        <w:pStyle w:val="WW-Default"/>
        <w:numPr>
          <w:ilvl w:val="0"/>
          <w:numId w:val="31"/>
        </w:numPr>
        <w:ind w:left="0" w:firstLine="0"/>
        <w:jc w:val="both"/>
        <w:rPr>
          <w:b/>
        </w:rPr>
      </w:pPr>
      <w:r>
        <w:rPr>
          <w:b/>
        </w:rPr>
        <w:t xml:space="preserve">Test all the instructions discussed in class using the RARs tool. </w:t>
      </w:r>
      <w:r w:rsidR="00795B4B">
        <w:rPr>
          <w:b/>
        </w:rPr>
        <w:t xml:space="preserve">Also verify the corresponding instruction codes. </w:t>
      </w:r>
      <w:r>
        <w:rPr>
          <w:b/>
        </w:rPr>
        <w:t>List the instructions</w:t>
      </w:r>
      <w:r w:rsidR="00795B4B">
        <w:rPr>
          <w:b/>
        </w:rPr>
        <w:t>, their instruction codes and brief working of all the instructions</w:t>
      </w:r>
      <w:r>
        <w:rPr>
          <w:b/>
        </w:rPr>
        <w:t xml:space="preserve"> that you </w:t>
      </w:r>
      <w:r w:rsidR="00795B4B">
        <w:rPr>
          <w:b/>
        </w:rPr>
        <w:t>have tested,</w:t>
      </w:r>
    </w:p>
    <w:p w14:paraId="27877010" w14:textId="6937FFC9" w:rsidR="001B1C3C" w:rsidRPr="00BC4D3A" w:rsidRDefault="001B1C3C" w:rsidP="001B1C3C">
      <w:pPr>
        <w:pStyle w:val="WW-Default"/>
      </w:pPr>
      <w:r w:rsidRPr="00BC4D3A">
        <w:t>Answer:</w:t>
      </w:r>
      <w:r w:rsidRPr="00BC4D3A">
        <w:rPr>
          <w:b/>
        </w:rPr>
        <w:t xml:space="preserve"> </w:t>
      </w:r>
      <w:sdt>
        <w:sdtPr>
          <w:rPr>
            <w:b/>
          </w:rPr>
          <w:id w:val="-597636540"/>
          <w:placeholder>
            <w:docPart w:val="A5D4576AA69A4892B5A3FFA5913644B5"/>
          </w:placeholder>
        </w:sdtPr>
        <w:sdtEndPr>
          <w:rPr>
            <w:b w:val="0"/>
          </w:rPr>
        </w:sdtEndPr>
        <w:sdtContent>
          <w:r w:rsidRPr="00BC4D3A">
            <w:t xml:space="preserve">  </w:t>
          </w:r>
          <w:r w:rsidR="00281B4B">
            <w:rPr>
              <w:noProof/>
            </w:rPr>
            <w:drawing>
              <wp:inline distT="0" distB="0" distL="0" distR="0" wp14:anchorId="7F7EE657" wp14:editId="5FBCCE02">
                <wp:extent cx="50482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8250" cy="2533650"/>
                        </a:xfrm>
                        <a:prstGeom prst="rect">
                          <a:avLst/>
                        </a:prstGeom>
                        <a:noFill/>
                        <a:ln>
                          <a:noFill/>
                        </a:ln>
                      </pic:spPr>
                    </pic:pic>
                  </a:graphicData>
                </a:graphic>
              </wp:inline>
            </w:drawing>
          </w:r>
        </w:sdtContent>
      </w:sdt>
    </w:p>
    <w:p w14:paraId="11E2E816" w14:textId="77777777" w:rsidR="00E11EEF" w:rsidRDefault="00E11EEF" w:rsidP="00327AA9">
      <w:pPr>
        <w:jc w:val="both"/>
      </w:pPr>
    </w:p>
    <w:p w14:paraId="48EE5867" w14:textId="77777777" w:rsidR="00E11EEF" w:rsidRDefault="00E11EEF" w:rsidP="00327AA9">
      <w:pPr>
        <w:jc w:val="both"/>
      </w:pPr>
    </w:p>
    <w:p w14:paraId="7AC23B09" w14:textId="77777777" w:rsidR="00D27F5A" w:rsidRPr="00D27F5A" w:rsidRDefault="001B1C3C" w:rsidP="00D27F5A">
      <w:pPr>
        <w:pStyle w:val="ListParagraph"/>
        <w:numPr>
          <w:ilvl w:val="0"/>
          <w:numId w:val="31"/>
        </w:numPr>
        <w:ind w:left="360"/>
        <w:jc w:val="both"/>
        <w:rPr>
          <w:b/>
          <w:bCs/>
        </w:rPr>
      </w:pPr>
      <w:r>
        <w:rPr>
          <w:b/>
          <w:bCs/>
        </w:rPr>
        <w:t>RISC V</w:t>
      </w:r>
      <w:r w:rsidR="00D27F5A" w:rsidRPr="00D27F5A">
        <w:rPr>
          <w:b/>
          <w:bCs/>
        </w:rPr>
        <w:t xml:space="preserve"> can be classified into which kind of architecture?</w:t>
      </w:r>
    </w:p>
    <w:p w14:paraId="085FBD63" w14:textId="77777777" w:rsidR="00D27F5A" w:rsidRPr="005952F7" w:rsidRDefault="00D27F5A" w:rsidP="00D27F5A">
      <w:pPr>
        <w:ind w:firstLine="810"/>
        <w:jc w:val="both"/>
        <w:rPr>
          <w:b/>
          <w:bCs/>
        </w:rPr>
      </w:pPr>
      <w:r w:rsidRPr="005952F7">
        <w:rPr>
          <w:b/>
          <w:bCs/>
        </w:rPr>
        <w:t>A.</w:t>
      </w:r>
      <w:r w:rsidRPr="005952F7">
        <w:rPr>
          <w:b/>
          <w:bCs/>
        </w:rPr>
        <w:tab/>
        <w:t>Stack based</w:t>
      </w:r>
    </w:p>
    <w:p w14:paraId="5BF12ED8" w14:textId="77777777" w:rsidR="00D27F5A" w:rsidRPr="005952F7" w:rsidRDefault="00D27F5A" w:rsidP="00D27F5A">
      <w:pPr>
        <w:ind w:firstLine="810"/>
        <w:jc w:val="both"/>
        <w:rPr>
          <w:b/>
          <w:bCs/>
        </w:rPr>
      </w:pPr>
      <w:r w:rsidRPr="005952F7">
        <w:rPr>
          <w:b/>
          <w:bCs/>
        </w:rPr>
        <w:t>B.</w:t>
      </w:r>
      <w:r w:rsidRPr="005952F7">
        <w:rPr>
          <w:b/>
          <w:bCs/>
        </w:rPr>
        <w:tab/>
        <w:t>Memory base</w:t>
      </w:r>
    </w:p>
    <w:p w14:paraId="4E9EF0EE" w14:textId="77777777" w:rsidR="00D27F5A" w:rsidRPr="005952F7" w:rsidRDefault="00D27F5A" w:rsidP="00D27F5A">
      <w:pPr>
        <w:ind w:firstLine="810"/>
        <w:jc w:val="both"/>
        <w:rPr>
          <w:b/>
          <w:bCs/>
        </w:rPr>
      </w:pPr>
      <w:r w:rsidRPr="005952F7">
        <w:rPr>
          <w:b/>
          <w:bCs/>
        </w:rPr>
        <w:t>C.</w:t>
      </w:r>
      <w:r w:rsidRPr="005952F7">
        <w:rPr>
          <w:b/>
          <w:bCs/>
        </w:rPr>
        <w:tab/>
        <w:t>Load-Store</w:t>
      </w:r>
    </w:p>
    <w:p w14:paraId="428DB9D8" w14:textId="77777777" w:rsidR="00D27F5A" w:rsidRDefault="00D27F5A" w:rsidP="00D27F5A">
      <w:pPr>
        <w:ind w:firstLine="810"/>
        <w:jc w:val="both"/>
        <w:rPr>
          <w:b/>
          <w:bCs/>
        </w:rPr>
      </w:pPr>
      <w:r w:rsidRPr="005952F7">
        <w:rPr>
          <w:b/>
          <w:bCs/>
        </w:rPr>
        <w:t>D.</w:t>
      </w:r>
      <w:r w:rsidRPr="005952F7">
        <w:rPr>
          <w:b/>
          <w:bCs/>
        </w:rPr>
        <w:tab/>
        <w:t>Register-Memory</w:t>
      </w:r>
    </w:p>
    <w:p w14:paraId="521F7613" w14:textId="77777777" w:rsidR="00D27F5A" w:rsidRPr="005952F7" w:rsidRDefault="00D27F5A" w:rsidP="00D27F5A">
      <w:pPr>
        <w:ind w:firstLine="810"/>
        <w:jc w:val="both"/>
        <w:rPr>
          <w:b/>
          <w:bCs/>
        </w:rPr>
      </w:pPr>
    </w:p>
    <w:p w14:paraId="1C01923E" w14:textId="1B7A96B4" w:rsidR="00D27F5A" w:rsidRDefault="00D27F5A" w:rsidP="00D27F5A">
      <w:pPr>
        <w:jc w:val="both"/>
      </w:pPr>
      <w:r>
        <w:t>Answer:</w:t>
      </w:r>
      <w:sdt>
        <w:sdtPr>
          <w:id w:val="1197740087"/>
          <w:placeholder>
            <w:docPart w:val="45480F524A3E4B28B790F37D1EE5291F"/>
          </w:placeholder>
        </w:sdtPr>
        <w:sdtEndPr/>
        <w:sdtContent>
          <w:r w:rsidR="0075576E">
            <w:t>Load-Store</w:t>
          </w:r>
          <w:r>
            <w:t xml:space="preserve"> </w:t>
          </w:r>
        </w:sdtContent>
      </w:sdt>
    </w:p>
    <w:p w14:paraId="0354181D" w14:textId="77777777" w:rsidR="00D27F5A" w:rsidRDefault="00D27F5A" w:rsidP="00D27F5A">
      <w:pPr>
        <w:jc w:val="both"/>
      </w:pPr>
    </w:p>
    <w:p w14:paraId="4C2DBDDE" w14:textId="77777777" w:rsidR="00D27F5A" w:rsidRDefault="00D27F5A" w:rsidP="00D27F5A">
      <w:pPr>
        <w:jc w:val="both"/>
      </w:pPr>
    </w:p>
    <w:p w14:paraId="11D9C35F" w14:textId="77777777" w:rsidR="00D27F5A" w:rsidRDefault="00D27F5A" w:rsidP="00D27F5A">
      <w:pPr>
        <w:jc w:val="both"/>
      </w:pPr>
    </w:p>
    <w:p w14:paraId="6A28D632" w14:textId="77777777" w:rsidR="00201C62" w:rsidRDefault="00201C62" w:rsidP="00D27F5A">
      <w:pPr>
        <w:jc w:val="both"/>
      </w:pPr>
    </w:p>
    <w:p w14:paraId="3BAE2F54" w14:textId="77777777" w:rsidR="00201C62" w:rsidRDefault="00201C62" w:rsidP="00D27F5A">
      <w:pPr>
        <w:jc w:val="both"/>
      </w:pPr>
    </w:p>
    <w:p w14:paraId="245A8A53" w14:textId="77777777" w:rsidR="00D27F5A" w:rsidRPr="00D27F5A" w:rsidRDefault="00D27F5A" w:rsidP="00D27F5A">
      <w:pPr>
        <w:pStyle w:val="ListParagraph"/>
        <w:numPr>
          <w:ilvl w:val="0"/>
          <w:numId w:val="31"/>
        </w:numPr>
        <w:ind w:left="360"/>
        <w:jc w:val="both"/>
        <w:rPr>
          <w:b/>
          <w:bCs/>
        </w:rPr>
      </w:pPr>
      <w:r w:rsidRPr="00D27F5A">
        <w:rPr>
          <w:b/>
          <w:bCs/>
        </w:rPr>
        <w:t>What is the default starting address of Data Memory and Text Memory?</w:t>
      </w:r>
    </w:p>
    <w:p w14:paraId="40795FB4" w14:textId="77777777" w:rsidR="00D27F5A" w:rsidRDefault="00D27F5A" w:rsidP="00D27F5A">
      <w:pPr>
        <w:jc w:val="both"/>
        <w:rPr>
          <w:b/>
          <w:bCs/>
        </w:rPr>
      </w:pPr>
    </w:p>
    <w:p w14:paraId="0B595629" w14:textId="4E40A0D9" w:rsidR="00D27F5A" w:rsidRPr="005952F7" w:rsidRDefault="00D27F5A" w:rsidP="00D27F5A">
      <w:pPr>
        <w:jc w:val="both"/>
      </w:pPr>
      <w:r w:rsidRPr="005952F7">
        <w:t>Answer:</w:t>
      </w:r>
      <w:sdt>
        <w:sdtPr>
          <w:id w:val="1288784691"/>
          <w:placeholder>
            <w:docPart w:val="45480F524A3E4B28B790F37D1EE5291F"/>
          </w:placeholder>
        </w:sdtPr>
        <w:sdtEndPr/>
        <w:sdtContent>
          <w:r>
            <w:t xml:space="preserve"> </w:t>
          </w:r>
        </w:sdtContent>
      </w:sdt>
      <w:sdt>
        <w:sdtPr>
          <w:id w:val="1843582384"/>
          <w:placeholder>
            <w:docPart w:val="45480F524A3E4B28B790F37D1EE5291F"/>
          </w:placeholder>
        </w:sdtPr>
        <w:sdtEndPr/>
        <w:sdtContent>
          <w:r>
            <w:t xml:space="preserve"> </w:t>
          </w:r>
          <w:r w:rsidR="006B304C">
            <w:t>Data: 0x10010000</w:t>
          </w:r>
          <w:r w:rsidR="006B304C">
            <w:br/>
            <w:t xml:space="preserve">Text: 0x0040000 </w:t>
          </w:r>
        </w:sdtContent>
      </w:sdt>
    </w:p>
    <w:p w14:paraId="7D4B073B" w14:textId="77777777" w:rsidR="00C30EA7" w:rsidRDefault="00C30EA7" w:rsidP="00327AA9">
      <w:pPr>
        <w:jc w:val="both"/>
      </w:pPr>
    </w:p>
    <w:p w14:paraId="4261664F" w14:textId="77777777" w:rsidR="00D27F5A" w:rsidRDefault="00D27F5A" w:rsidP="00327AA9">
      <w:pPr>
        <w:jc w:val="both"/>
      </w:pPr>
    </w:p>
    <w:p w14:paraId="2D9EB28D" w14:textId="77777777" w:rsidR="00D27F5A" w:rsidRDefault="00D27F5A" w:rsidP="00327AA9">
      <w:pPr>
        <w:jc w:val="both"/>
      </w:pPr>
    </w:p>
    <w:p w14:paraId="3C349A7F" w14:textId="77777777" w:rsidR="00D27F5A" w:rsidRPr="00D27F5A" w:rsidRDefault="00D27F5A" w:rsidP="00D27F5A">
      <w:pPr>
        <w:pStyle w:val="ListParagraph"/>
        <w:numPr>
          <w:ilvl w:val="0"/>
          <w:numId w:val="31"/>
        </w:numPr>
        <w:ind w:left="360"/>
        <w:jc w:val="both"/>
        <w:rPr>
          <w:b/>
          <w:bCs/>
        </w:rPr>
      </w:pPr>
      <w:r>
        <w:rPr>
          <w:b/>
          <w:bCs/>
        </w:rPr>
        <w:t>List the concepts you learnt from this experiment.(Conlcusion/observations)</w:t>
      </w:r>
    </w:p>
    <w:p w14:paraId="4917DAB8" w14:textId="77777777" w:rsidR="00D27F5A" w:rsidRDefault="00D27F5A" w:rsidP="00D27F5A">
      <w:pPr>
        <w:jc w:val="both"/>
        <w:rPr>
          <w:b/>
          <w:bCs/>
        </w:rPr>
      </w:pPr>
    </w:p>
    <w:p w14:paraId="332EA3DB" w14:textId="1E68A1D4" w:rsidR="00D27F5A" w:rsidRPr="005952F7" w:rsidRDefault="00D27F5A" w:rsidP="00D27F5A">
      <w:pPr>
        <w:jc w:val="both"/>
      </w:pPr>
      <w:r w:rsidRPr="005952F7">
        <w:t>Answer:</w:t>
      </w:r>
      <w:sdt>
        <w:sdtPr>
          <w:id w:val="1522434196"/>
          <w:placeholder>
            <w:docPart w:val="D3DC386B804D43EC98F88E007D60CFD3"/>
          </w:placeholder>
        </w:sdtPr>
        <w:sdtEndPr/>
        <w:sdtContent>
          <w:r>
            <w:t xml:space="preserve"> </w:t>
          </w:r>
        </w:sdtContent>
      </w:sdt>
      <w:sdt>
        <w:sdtPr>
          <w:id w:val="320939891"/>
          <w:placeholder>
            <w:docPart w:val="D3DC386B804D43EC98F88E007D60CFD3"/>
          </w:placeholder>
        </w:sdtPr>
        <w:sdtEndPr/>
        <w:sdtContent>
          <w:r>
            <w:t xml:space="preserve"> </w:t>
          </w:r>
          <w:r w:rsidR="006B304C">
            <w:t>I learned basic programming in RISC-V, and how the different segments work.</w:t>
          </w:r>
        </w:sdtContent>
      </w:sdt>
    </w:p>
    <w:p w14:paraId="1F50C853" w14:textId="77777777" w:rsidR="00C30EA7" w:rsidRDefault="00C30EA7" w:rsidP="00327AA9">
      <w:pPr>
        <w:jc w:val="both"/>
      </w:pPr>
    </w:p>
    <w:p w14:paraId="7921E1BB" w14:textId="77777777" w:rsidR="00C30EA7" w:rsidRDefault="00C30EA7" w:rsidP="00327AA9">
      <w:pPr>
        <w:jc w:val="both"/>
      </w:pPr>
    </w:p>
    <w:p w14:paraId="23DDAB03" w14:textId="77777777" w:rsidR="00C30EA7" w:rsidRDefault="00665F51" w:rsidP="00327AA9">
      <w:pPr>
        <w:jc w:val="both"/>
      </w:pPr>
      <w:sdt>
        <w:sdtPr>
          <w:rPr>
            <w:b/>
          </w:rPr>
          <w:id w:val="-1281018388"/>
          <w:placeholder>
            <w:docPart w:val="82E549BE9BF14AD7A0FCDCE6CE02F906"/>
          </w:placeholder>
        </w:sdtPr>
        <w:sdtEndPr>
          <w:rPr>
            <w:b w:val="0"/>
          </w:rPr>
        </w:sdtEndPr>
        <w:sdtContent>
          <w:r w:rsidR="00C30EA7" w:rsidRPr="00BC4D3A">
            <w:t xml:space="preserve">  </w:t>
          </w:r>
        </w:sdtContent>
      </w:sdt>
    </w:p>
    <w:p w14:paraId="09F6511C" w14:textId="77777777" w:rsidR="00D27F5A" w:rsidRDefault="00D27F5A" w:rsidP="00327AA9">
      <w:pPr>
        <w:jc w:val="both"/>
      </w:pPr>
    </w:p>
    <w:p w14:paraId="4992496E" w14:textId="77777777" w:rsidR="00D27F5A" w:rsidRDefault="00D27F5A" w:rsidP="00327AA9">
      <w:pPr>
        <w:jc w:val="both"/>
      </w:pPr>
    </w:p>
    <w:p w14:paraId="0C17EBE3" w14:textId="77777777" w:rsidR="00D27F5A" w:rsidRDefault="00D27F5A" w:rsidP="00327AA9">
      <w:pPr>
        <w:jc w:val="both"/>
      </w:pPr>
    </w:p>
    <w:p w14:paraId="0CC11EA9" w14:textId="77777777" w:rsidR="00D27F5A" w:rsidRDefault="00D27F5A" w:rsidP="00327AA9">
      <w:pPr>
        <w:jc w:val="both"/>
      </w:pPr>
    </w:p>
    <w:p w14:paraId="67C1FFE6" w14:textId="77777777" w:rsidR="00D27F5A" w:rsidRDefault="00D27F5A" w:rsidP="00327AA9">
      <w:pPr>
        <w:jc w:val="both"/>
      </w:pPr>
    </w:p>
    <w:p w14:paraId="188317D6" w14:textId="77777777" w:rsidR="00D27F5A" w:rsidRDefault="00D27F5A" w:rsidP="00327AA9">
      <w:pPr>
        <w:jc w:val="both"/>
      </w:pPr>
    </w:p>
    <w:p w14:paraId="78363B30" w14:textId="77777777" w:rsidR="00D27F5A" w:rsidRPr="00C45D2F" w:rsidRDefault="00665F51" w:rsidP="00D27F5A">
      <w:pPr>
        <w:jc w:val="right"/>
      </w:pPr>
      <w:sdt>
        <w:sdtPr>
          <w:id w:val="-1996403790"/>
          <w:placeholder>
            <w:docPart w:val="5A291DD935A34FD6B3C981D8F9C30D61"/>
          </w:placeholder>
        </w:sdtPr>
        <w:sdtEndPr/>
        <w:sdtContent>
          <w:r w:rsidR="00D27F5A">
            <w:t xml:space="preserve"> </w:t>
          </w:r>
        </w:sdtContent>
      </w:sdt>
    </w:p>
    <w:sectPr w:rsidR="00D27F5A" w:rsidRPr="00C45D2F" w:rsidSect="00E75A41">
      <w:footerReference w:type="default" r:id="rId34"/>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6FF3" w14:textId="77777777" w:rsidR="00665F51" w:rsidRDefault="00665F51" w:rsidP="00B34F40">
      <w:r>
        <w:separator/>
      </w:r>
    </w:p>
  </w:endnote>
  <w:endnote w:type="continuationSeparator" w:id="0">
    <w:p w14:paraId="07B63A1D" w14:textId="77777777" w:rsidR="00665F51" w:rsidRDefault="00665F51"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CB28"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130A63" w:rsidRPr="00130A63">
      <w:rPr>
        <w:rFonts w:ascii="Cambria" w:eastAsia="Times New Roman" w:hAnsi="Cambria"/>
        <w:noProof/>
      </w:rPr>
      <w:t>5</w:t>
    </w:r>
    <w:r w:rsidRPr="00B34F40">
      <w:rPr>
        <w:rFonts w:ascii="Cambria" w:eastAsia="Times New Roman" w:hAnsi="Cambria"/>
        <w:noProof/>
      </w:rPr>
      <w:fldChar w:fldCharType="end"/>
    </w:r>
  </w:p>
  <w:p w14:paraId="0D8779C7"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AFFE" w14:textId="77777777" w:rsidR="00665F51" w:rsidRDefault="00665F51" w:rsidP="00B34F40">
      <w:r>
        <w:separator/>
      </w:r>
    </w:p>
  </w:footnote>
  <w:footnote w:type="continuationSeparator" w:id="0">
    <w:p w14:paraId="625117EB" w14:textId="77777777" w:rsidR="00665F51" w:rsidRDefault="00665F51"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B1102"/>
    <w:multiLevelType w:val="hybridMultilevel"/>
    <w:tmpl w:val="6BF647F8"/>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AD17986"/>
    <w:multiLevelType w:val="hybridMultilevel"/>
    <w:tmpl w:val="BBBA723C"/>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9F60B3"/>
    <w:multiLevelType w:val="hybridMultilevel"/>
    <w:tmpl w:val="BF2689B4"/>
    <w:lvl w:ilvl="0" w:tplc="6818EA3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94393"/>
    <w:multiLevelType w:val="hybridMultilevel"/>
    <w:tmpl w:val="FFAC3146"/>
    <w:lvl w:ilvl="0" w:tplc="C0BA53CA">
      <w:start w:val="1"/>
      <w:numFmt w:val="decimal"/>
      <w:lvlText w:val="Q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5"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5"/>
  </w:num>
  <w:num w:numId="12">
    <w:abstractNumId w:val="23"/>
  </w:num>
  <w:num w:numId="13">
    <w:abstractNumId w:val="21"/>
  </w:num>
  <w:num w:numId="14">
    <w:abstractNumId w:val="31"/>
  </w:num>
  <w:num w:numId="15">
    <w:abstractNumId w:val="25"/>
  </w:num>
  <w:num w:numId="16">
    <w:abstractNumId w:val="29"/>
  </w:num>
  <w:num w:numId="17">
    <w:abstractNumId w:val="12"/>
  </w:num>
  <w:num w:numId="18">
    <w:abstractNumId w:val="22"/>
  </w:num>
  <w:num w:numId="19">
    <w:abstractNumId w:val="24"/>
  </w:num>
  <w:num w:numId="20">
    <w:abstractNumId w:val="10"/>
  </w:num>
  <w:num w:numId="21">
    <w:abstractNumId w:val="16"/>
  </w:num>
  <w:num w:numId="22">
    <w:abstractNumId w:val="9"/>
  </w:num>
  <w:num w:numId="23">
    <w:abstractNumId w:val="35"/>
  </w:num>
  <w:num w:numId="24">
    <w:abstractNumId w:val="19"/>
  </w:num>
  <w:num w:numId="25">
    <w:abstractNumId w:val="32"/>
  </w:num>
  <w:num w:numId="26">
    <w:abstractNumId w:val="26"/>
  </w:num>
  <w:num w:numId="27">
    <w:abstractNumId w:val="28"/>
  </w:num>
  <w:num w:numId="28">
    <w:abstractNumId w:val="37"/>
  </w:num>
  <w:num w:numId="29">
    <w:abstractNumId w:val="36"/>
  </w:num>
  <w:num w:numId="30">
    <w:abstractNumId w:val="20"/>
  </w:num>
  <w:num w:numId="31">
    <w:abstractNumId w:val="33"/>
  </w:num>
  <w:num w:numId="32">
    <w:abstractNumId w:val="27"/>
  </w:num>
  <w:num w:numId="33">
    <w:abstractNumId w:val="18"/>
  </w:num>
  <w:num w:numId="34">
    <w:abstractNumId w:val="14"/>
  </w:num>
  <w:num w:numId="35">
    <w:abstractNumId w:val="30"/>
  </w:num>
  <w:num w:numId="36">
    <w:abstractNumId w:val="13"/>
  </w:num>
  <w:num w:numId="3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Oa3skAsBkp2ueeB59O2mFDYG7z52ovkjz6YOe4Xm6IbhCOh7vn15Eb3nhalFNlW2iPGTIZweq4htb1TIVPV7iw==" w:salt="/jyEDpTgnIokWjic40GZmA=="/>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NTcyMDUzMTa2MDFU0lEKTi0uzszPAykwrgUAx1KfFSwAAAA="/>
  </w:docVars>
  <w:rsids>
    <w:rsidRoot w:val="00093EEA"/>
    <w:rsid w:val="0000286F"/>
    <w:rsid w:val="000071EF"/>
    <w:rsid w:val="00011E0E"/>
    <w:rsid w:val="00020674"/>
    <w:rsid w:val="00026C25"/>
    <w:rsid w:val="0003707D"/>
    <w:rsid w:val="000445E1"/>
    <w:rsid w:val="0005247E"/>
    <w:rsid w:val="00055505"/>
    <w:rsid w:val="000737DD"/>
    <w:rsid w:val="00092312"/>
    <w:rsid w:val="000925CB"/>
    <w:rsid w:val="00093EEA"/>
    <w:rsid w:val="000A3FE2"/>
    <w:rsid w:val="000B0A75"/>
    <w:rsid w:val="000B2402"/>
    <w:rsid w:val="000B38DC"/>
    <w:rsid w:val="000B3DD0"/>
    <w:rsid w:val="000B3E35"/>
    <w:rsid w:val="000C1E09"/>
    <w:rsid w:val="000D2367"/>
    <w:rsid w:val="000D46D6"/>
    <w:rsid w:val="000E08FC"/>
    <w:rsid w:val="000F0740"/>
    <w:rsid w:val="000F625B"/>
    <w:rsid w:val="00104982"/>
    <w:rsid w:val="00130947"/>
    <w:rsid w:val="00130A63"/>
    <w:rsid w:val="00137A5A"/>
    <w:rsid w:val="0014453D"/>
    <w:rsid w:val="00146793"/>
    <w:rsid w:val="00153121"/>
    <w:rsid w:val="001551AA"/>
    <w:rsid w:val="0016641C"/>
    <w:rsid w:val="0018399A"/>
    <w:rsid w:val="00183B6F"/>
    <w:rsid w:val="00183EB5"/>
    <w:rsid w:val="00192CE5"/>
    <w:rsid w:val="001B1C3C"/>
    <w:rsid w:val="001B3FB1"/>
    <w:rsid w:val="001B4626"/>
    <w:rsid w:val="001B4B75"/>
    <w:rsid w:val="001B6BAD"/>
    <w:rsid w:val="001C79BF"/>
    <w:rsid w:val="001D22E6"/>
    <w:rsid w:val="001D2EAB"/>
    <w:rsid w:val="001E6D07"/>
    <w:rsid w:val="001E74D5"/>
    <w:rsid w:val="00201C62"/>
    <w:rsid w:val="0020703B"/>
    <w:rsid w:val="00224B45"/>
    <w:rsid w:val="002318CC"/>
    <w:rsid w:val="002522BC"/>
    <w:rsid w:val="002572CC"/>
    <w:rsid w:val="00267278"/>
    <w:rsid w:val="002747D6"/>
    <w:rsid w:val="00281968"/>
    <w:rsid w:val="00281B4B"/>
    <w:rsid w:val="00287A5C"/>
    <w:rsid w:val="00293873"/>
    <w:rsid w:val="002946FD"/>
    <w:rsid w:val="002949DA"/>
    <w:rsid w:val="00295061"/>
    <w:rsid w:val="00297448"/>
    <w:rsid w:val="002B114D"/>
    <w:rsid w:val="002C3575"/>
    <w:rsid w:val="002C79A5"/>
    <w:rsid w:val="002D26DF"/>
    <w:rsid w:val="002D7516"/>
    <w:rsid w:val="002E314E"/>
    <w:rsid w:val="002E3A21"/>
    <w:rsid w:val="002F57A5"/>
    <w:rsid w:val="002F5843"/>
    <w:rsid w:val="00305544"/>
    <w:rsid w:val="00306B04"/>
    <w:rsid w:val="00311908"/>
    <w:rsid w:val="00315835"/>
    <w:rsid w:val="003271C7"/>
    <w:rsid w:val="00327AA9"/>
    <w:rsid w:val="00331BE3"/>
    <w:rsid w:val="00332708"/>
    <w:rsid w:val="003335A2"/>
    <w:rsid w:val="00334B6A"/>
    <w:rsid w:val="00341211"/>
    <w:rsid w:val="00343654"/>
    <w:rsid w:val="0034750D"/>
    <w:rsid w:val="00350622"/>
    <w:rsid w:val="003572A2"/>
    <w:rsid w:val="0037128D"/>
    <w:rsid w:val="003715EF"/>
    <w:rsid w:val="0039342F"/>
    <w:rsid w:val="00394477"/>
    <w:rsid w:val="003956C0"/>
    <w:rsid w:val="00397ABD"/>
    <w:rsid w:val="003A7F0E"/>
    <w:rsid w:val="003F01DE"/>
    <w:rsid w:val="003F4054"/>
    <w:rsid w:val="00404DE0"/>
    <w:rsid w:val="0041277B"/>
    <w:rsid w:val="00412975"/>
    <w:rsid w:val="0041746A"/>
    <w:rsid w:val="004246E4"/>
    <w:rsid w:val="0043499A"/>
    <w:rsid w:val="004441C3"/>
    <w:rsid w:val="00445FA0"/>
    <w:rsid w:val="00457D6C"/>
    <w:rsid w:val="004657F6"/>
    <w:rsid w:val="0047168D"/>
    <w:rsid w:val="00473A09"/>
    <w:rsid w:val="00481373"/>
    <w:rsid w:val="004836F4"/>
    <w:rsid w:val="004852A0"/>
    <w:rsid w:val="00485C79"/>
    <w:rsid w:val="00491439"/>
    <w:rsid w:val="004A2618"/>
    <w:rsid w:val="004A3550"/>
    <w:rsid w:val="004C3127"/>
    <w:rsid w:val="004C5F41"/>
    <w:rsid w:val="004E0E41"/>
    <w:rsid w:val="004E725E"/>
    <w:rsid w:val="004E75B8"/>
    <w:rsid w:val="004F696C"/>
    <w:rsid w:val="0050599D"/>
    <w:rsid w:val="005069DA"/>
    <w:rsid w:val="00511724"/>
    <w:rsid w:val="00513392"/>
    <w:rsid w:val="00515D70"/>
    <w:rsid w:val="005236A3"/>
    <w:rsid w:val="005249D9"/>
    <w:rsid w:val="00530AAE"/>
    <w:rsid w:val="005342E8"/>
    <w:rsid w:val="0054713E"/>
    <w:rsid w:val="00552265"/>
    <w:rsid w:val="00553E33"/>
    <w:rsid w:val="0055470B"/>
    <w:rsid w:val="0059225E"/>
    <w:rsid w:val="00593F58"/>
    <w:rsid w:val="005A2632"/>
    <w:rsid w:val="005A296B"/>
    <w:rsid w:val="005A3FDD"/>
    <w:rsid w:val="005C36BF"/>
    <w:rsid w:val="005C41AF"/>
    <w:rsid w:val="005C6E2A"/>
    <w:rsid w:val="005E23D6"/>
    <w:rsid w:val="005E2BA0"/>
    <w:rsid w:val="005E5344"/>
    <w:rsid w:val="005F27CB"/>
    <w:rsid w:val="005F66E3"/>
    <w:rsid w:val="005F6E5F"/>
    <w:rsid w:val="005F6F9B"/>
    <w:rsid w:val="00602FA4"/>
    <w:rsid w:val="0060752A"/>
    <w:rsid w:val="00612F34"/>
    <w:rsid w:val="00636A48"/>
    <w:rsid w:val="00644229"/>
    <w:rsid w:val="00644658"/>
    <w:rsid w:val="006478A0"/>
    <w:rsid w:val="0065021E"/>
    <w:rsid w:val="00663A01"/>
    <w:rsid w:val="00665F51"/>
    <w:rsid w:val="006A0C50"/>
    <w:rsid w:val="006B2ED2"/>
    <w:rsid w:val="006B304C"/>
    <w:rsid w:val="006B36B0"/>
    <w:rsid w:val="006C377C"/>
    <w:rsid w:val="006D341A"/>
    <w:rsid w:val="006D4B98"/>
    <w:rsid w:val="006F2879"/>
    <w:rsid w:val="006F2A51"/>
    <w:rsid w:val="006F5772"/>
    <w:rsid w:val="006F6346"/>
    <w:rsid w:val="00704C0C"/>
    <w:rsid w:val="00707BE7"/>
    <w:rsid w:val="00720D65"/>
    <w:rsid w:val="00726F8A"/>
    <w:rsid w:val="007319ED"/>
    <w:rsid w:val="00732D0E"/>
    <w:rsid w:val="007339C5"/>
    <w:rsid w:val="00740BD5"/>
    <w:rsid w:val="0075576E"/>
    <w:rsid w:val="00786231"/>
    <w:rsid w:val="00795B4B"/>
    <w:rsid w:val="00795B89"/>
    <w:rsid w:val="00796024"/>
    <w:rsid w:val="00797E55"/>
    <w:rsid w:val="00797F76"/>
    <w:rsid w:val="007A09F8"/>
    <w:rsid w:val="007B32A3"/>
    <w:rsid w:val="007B66FB"/>
    <w:rsid w:val="007C2AE1"/>
    <w:rsid w:val="007E69D0"/>
    <w:rsid w:val="00806432"/>
    <w:rsid w:val="00834940"/>
    <w:rsid w:val="00842B4F"/>
    <w:rsid w:val="00843532"/>
    <w:rsid w:val="0084604A"/>
    <w:rsid w:val="0085530B"/>
    <w:rsid w:val="00857A3B"/>
    <w:rsid w:val="00860C6F"/>
    <w:rsid w:val="00864D39"/>
    <w:rsid w:val="0086736F"/>
    <w:rsid w:val="00870550"/>
    <w:rsid w:val="0089267A"/>
    <w:rsid w:val="00894395"/>
    <w:rsid w:val="008954E1"/>
    <w:rsid w:val="008971D6"/>
    <w:rsid w:val="008A30F3"/>
    <w:rsid w:val="008A5968"/>
    <w:rsid w:val="008B4F90"/>
    <w:rsid w:val="008C69E6"/>
    <w:rsid w:val="008D1D8E"/>
    <w:rsid w:val="008D2C31"/>
    <w:rsid w:val="008E414B"/>
    <w:rsid w:val="008E4850"/>
    <w:rsid w:val="008F7031"/>
    <w:rsid w:val="009001EF"/>
    <w:rsid w:val="009023BE"/>
    <w:rsid w:val="00906326"/>
    <w:rsid w:val="00910691"/>
    <w:rsid w:val="0091192F"/>
    <w:rsid w:val="00921F22"/>
    <w:rsid w:val="00922670"/>
    <w:rsid w:val="00925910"/>
    <w:rsid w:val="00931CF9"/>
    <w:rsid w:val="0094320E"/>
    <w:rsid w:val="009440A0"/>
    <w:rsid w:val="00944743"/>
    <w:rsid w:val="0095257A"/>
    <w:rsid w:val="00960B63"/>
    <w:rsid w:val="009657B8"/>
    <w:rsid w:val="00977B9B"/>
    <w:rsid w:val="00992D04"/>
    <w:rsid w:val="00997FB9"/>
    <w:rsid w:val="009A0BF1"/>
    <w:rsid w:val="009A4771"/>
    <w:rsid w:val="009A6817"/>
    <w:rsid w:val="009C3A50"/>
    <w:rsid w:val="009C411F"/>
    <w:rsid w:val="009D080F"/>
    <w:rsid w:val="009E652C"/>
    <w:rsid w:val="009F398A"/>
    <w:rsid w:val="00A00E60"/>
    <w:rsid w:val="00A2297C"/>
    <w:rsid w:val="00A31146"/>
    <w:rsid w:val="00A41B2B"/>
    <w:rsid w:val="00A4250F"/>
    <w:rsid w:val="00A42C34"/>
    <w:rsid w:val="00A47002"/>
    <w:rsid w:val="00A47FF0"/>
    <w:rsid w:val="00A50FC7"/>
    <w:rsid w:val="00A56D6D"/>
    <w:rsid w:val="00A62D38"/>
    <w:rsid w:val="00A658CE"/>
    <w:rsid w:val="00A70B03"/>
    <w:rsid w:val="00A761AB"/>
    <w:rsid w:val="00A8397B"/>
    <w:rsid w:val="00A87000"/>
    <w:rsid w:val="00A90BF6"/>
    <w:rsid w:val="00AA3543"/>
    <w:rsid w:val="00AA7FD4"/>
    <w:rsid w:val="00AB0407"/>
    <w:rsid w:val="00AB139D"/>
    <w:rsid w:val="00AB39BA"/>
    <w:rsid w:val="00AC2B72"/>
    <w:rsid w:val="00AC30F2"/>
    <w:rsid w:val="00AC461A"/>
    <w:rsid w:val="00AD08A1"/>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262C"/>
    <w:rsid w:val="00B75251"/>
    <w:rsid w:val="00B75843"/>
    <w:rsid w:val="00B85D8B"/>
    <w:rsid w:val="00B94D2B"/>
    <w:rsid w:val="00BA45BA"/>
    <w:rsid w:val="00BA4FA4"/>
    <w:rsid w:val="00BC458F"/>
    <w:rsid w:val="00BC4D3A"/>
    <w:rsid w:val="00BC51BE"/>
    <w:rsid w:val="00BC6DFE"/>
    <w:rsid w:val="00BE0FC1"/>
    <w:rsid w:val="00BF4B15"/>
    <w:rsid w:val="00BF7D06"/>
    <w:rsid w:val="00C00AF7"/>
    <w:rsid w:val="00C02E8B"/>
    <w:rsid w:val="00C20CFA"/>
    <w:rsid w:val="00C23312"/>
    <w:rsid w:val="00C272B1"/>
    <w:rsid w:val="00C2736E"/>
    <w:rsid w:val="00C30EA7"/>
    <w:rsid w:val="00C32329"/>
    <w:rsid w:val="00C4199B"/>
    <w:rsid w:val="00C41B3A"/>
    <w:rsid w:val="00C4358E"/>
    <w:rsid w:val="00C436D1"/>
    <w:rsid w:val="00C45D2F"/>
    <w:rsid w:val="00C4627A"/>
    <w:rsid w:val="00C47D3C"/>
    <w:rsid w:val="00C544FC"/>
    <w:rsid w:val="00C63368"/>
    <w:rsid w:val="00C67F90"/>
    <w:rsid w:val="00C73585"/>
    <w:rsid w:val="00C74C39"/>
    <w:rsid w:val="00C76330"/>
    <w:rsid w:val="00C91D04"/>
    <w:rsid w:val="00C9454C"/>
    <w:rsid w:val="00C95464"/>
    <w:rsid w:val="00C96EC1"/>
    <w:rsid w:val="00CA4145"/>
    <w:rsid w:val="00CA4B53"/>
    <w:rsid w:val="00CC4BBD"/>
    <w:rsid w:val="00CE562D"/>
    <w:rsid w:val="00CE6637"/>
    <w:rsid w:val="00CE67C2"/>
    <w:rsid w:val="00CF0FC1"/>
    <w:rsid w:val="00CF5E52"/>
    <w:rsid w:val="00D06D59"/>
    <w:rsid w:val="00D23823"/>
    <w:rsid w:val="00D253D0"/>
    <w:rsid w:val="00D27F5A"/>
    <w:rsid w:val="00D416D9"/>
    <w:rsid w:val="00D4465D"/>
    <w:rsid w:val="00D50170"/>
    <w:rsid w:val="00D553A5"/>
    <w:rsid w:val="00D56C44"/>
    <w:rsid w:val="00D62342"/>
    <w:rsid w:val="00D66985"/>
    <w:rsid w:val="00D66E2C"/>
    <w:rsid w:val="00D7111E"/>
    <w:rsid w:val="00D73002"/>
    <w:rsid w:val="00D8704C"/>
    <w:rsid w:val="00D90192"/>
    <w:rsid w:val="00D931A4"/>
    <w:rsid w:val="00DA42C7"/>
    <w:rsid w:val="00DB4F9A"/>
    <w:rsid w:val="00DC262E"/>
    <w:rsid w:val="00DD489E"/>
    <w:rsid w:val="00DD60BD"/>
    <w:rsid w:val="00DD62E0"/>
    <w:rsid w:val="00DE6675"/>
    <w:rsid w:val="00DF5A12"/>
    <w:rsid w:val="00E00CE7"/>
    <w:rsid w:val="00E02E05"/>
    <w:rsid w:val="00E04C85"/>
    <w:rsid w:val="00E11EEF"/>
    <w:rsid w:val="00E20D88"/>
    <w:rsid w:val="00E24909"/>
    <w:rsid w:val="00E316C3"/>
    <w:rsid w:val="00E31F2B"/>
    <w:rsid w:val="00E33D08"/>
    <w:rsid w:val="00E50544"/>
    <w:rsid w:val="00E53FFC"/>
    <w:rsid w:val="00E54A3E"/>
    <w:rsid w:val="00E57D0E"/>
    <w:rsid w:val="00E620ED"/>
    <w:rsid w:val="00E626DF"/>
    <w:rsid w:val="00E75363"/>
    <w:rsid w:val="00E75A41"/>
    <w:rsid w:val="00E7675F"/>
    <w:rsid w:val="00E76C61"/>
    <w:rsid w:val="00E81CF2"/>
    <w:rsid w:val="00E941AC"/>
    <w:rsid w:val="00EA2BF2"/>
    <w:rsid w:val="00EA3258"/>
    <w:rsid w:val="00EA4CE0"/>
    <w:rsid w:val="00EA745D"/>
    <w:rsid w:val="00EB55D0"/>
    <w:rsid w:val="00EB70A0"/>
    <w:rsid w:val="00EC02D6"/>
    <w:rsid w:val="00EC047F"/>
    <w:rsid w:val="00EC36B0"/>
    <w:rsid w:val="00EC58C0"/>
    <w:rsid w:val="00ED76AD"/>
    <w:rsid w:val="00EE4997"/>
    <w:rsid w:val="00EF1BC1"/>
    <w:rsid w:val="00F045BB"/>
    <w:rsid w:val="00F07545"/>
    <w:rsid w:val="00F07EE5"/>
    <w:rsid w:val="00F15126"/>
    <w:rsid w:val="00F16414"/>
    <w:rsid w:val="00F3005C"/>
    <w:rsid w:val="00F43422"/>
    <w:rsid w:val="00F57399"/>
    <w:rsid w:val="00F60E77"/>
    <w:rsid w:val="00F71D1C"/>
    <w:rsid w:val="00F75E44"/>
    <w:rsid w:val="00F91986"/>
    <w:rsid w:val="00F97D44"/>
    <w:rsid w:val="00FA2177"/>
    <w:rsid w:val="00FB0E70"/>
    <w:rsid w:val="00FB3A62"/>
    <w:rsid w:val="00FB420A"/>
    <w:rsid w:val="00FB765F"/>
    <w:rsid w:val="00FB7698"/>
    <w:rsid w:val="00FD0454"/>
    <w:rsid w:val="00FD114E"/>
    <w:rsid w:val="00FD626F"/>
    <w:rsid w:val="00FE7F2E"/>
    <w:rsid w:val="00FF3114"/>
    <w:rsid w:val="00FF3B3A"/>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162F93"/>
  <w15:docId w15:val="{E808E1BA-91AA-4F0B-80DE-49F94F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D0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6D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06D59"/>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semiHidden/>
    <w:rsid w:val="00D06D59"/>
    <w:rPr>
      <w:rFonts w:asciiTheme="majorHAnsi" w:eastAsiaTheme="majorEastAsia" w:hAnsiTheme="majorHAnsi" w:cstheme="majorBidi"/>
      <w:b/>
      <w:bCs/>
      <w:color w:val="4F81BD" w:themeColor="accent1"/>
      <w:kern w:val="1"/>
      <w:sz w:val="24"/>
      <w:szCs w:val="24"/>
      <w:lang w:eastAsia="ar-SA"/>
    </w:rPr>
  </w:style>
  <w:style w:type="paragraph" w:styleId="NormalWeb">
    <w:name w:val="Normal (Web)"/>
    <w:basedOn w:val="Normal"/>
    <w:uiPriority w:val="99"/>
    <w:unhideWhenUsed/>
    <w:rsid w:val="000D46D6"/>
    <w:pPr>
      <w:widowControl/>
      <w:suppressAutoHyphens w:val="0"/>
      <w:spacing w:before="100" w:beforeAutospacing="1" w:after="100" w:afterAutospacing="1"/>
    </w:pPr>
    <w:rPr>
      <w:rFonts w:eastAsia="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67588730">
      <w:bodyDiv w:val="1"/>
      <w:marLeft w:val="0"/>
      <w:marRight w:val="0"/>
      <w:marTop w:val="0"/>
      <w:marBottom w:val="0"/>
      <w:divBdr>
        <w:top w:val="none" w:sz="0" w:space="0" w:color="auto"/>
        <w:left w:val="none" w:sz="0" w:space="0" w:color="auto"/>
        <w:bottom w:val="none" w:sz="0" w:space="0" w:color="auto"/>
        <w:right w:val="none" w:sz="0" w:space="0" w:color="auto"/>
      </w:divBdr>
    </w:div>
    <w:div w:id="20614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heThirdOne/rars/wiki/Assembler-Directives" TargetMode="External"/><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heThirdOne/rars/wiki/Supported-Instructions"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17E6B60D9C42ED9D3BDCE0D133D14A"/>
        <w:category>
          <w:name w:val="General"/>
          <w:gallery w:val="placeholder"/>
        </w:category>
        <w:types>
          <w:type w:val="bbPlcHdr"/>
        </w:types>
        <w:behaviors>
          <w:behavior w:val="content"/>
        </w:behaviors>
        <w:guid w:val="{C7E061FB-157E-4E39-88F4-80285818518F}"/>
      </w:docPartPr>
      <w:docPartBody>
        <w:p w:rsidR="004D02C4" w:rsidRDefault="004D02C4" w:rsidP="004D02C4">
          <w:pPr>
            <w:pStyle w:val="D317E6B60D9C42ED9D3BDCE0D133D14A"/>
          </w:pPr>
          <w:r w:rsidRPr="00E44018">
            <w:rPr>
              <w:rStyle w:val="PlaceholderText"/>
            </w:rPr>
            <w:t>Click here to enter text.</w:t>
          </w:r>
        </w:p>
      </w:docPartBody>
    </w:docPart>
    <w:docPart>
      <w:docPartPr>
        <w:name w:val="A7E3BCC084BF427DB12B2A3B7BA4B8AF"/>
        <w:category>
          <w:name w:val="General"/>
          <w:gallery w:val="placeholder"/>
        </w:category>
        <w:types>
          <w:type w:val="bbPlcHdr"/>
        </w:types>
        <w:behaviors>
          <w:behavior w:val="content"/>
        </w:behaviors>
        <w:guid w:val="{A488CCD5-9A45-4417-86FD-317327437C07}"/>
      </w:docPartPr>
      <w:docPartBody>
        <w:p w:rsidR="004D02C4" w:rsidRDefault="004D02C4" w:rsidP="004D02C4">
          <w:pPr>
            <w:pStyle w:val="A7E3BCC084BF427DB12B2A3B7BA4B8AF"/>
          </w:pPr>
          <w:r w:rsidRPr="00E44018">
            <w:rPr>
              <w:rStyle w:val="PlaceholderText"/>
            </w:rPr>
            <w:t>Click here to enter text.</w:t>
          </w:r>
        </w:p>
      </w:docPartBody>
    </w:docPart>
    <w:docPart>
      <w:docPartPr>
        <w:name w:val="C124C7E7483143B59B2E668B6BB04CF0"/>
        <w:category>
          <w:name w:val="General"/>
          <w:gallery w:val="placeholder"/>
        </w:category>
        <w:types>
          <w:type w:val="bbPlcHdr"/>
        </w:types>
        <w:behaviors>
          <w:behavior w:val="content"/>
        </w:behaviors>
        <w:guid w:val="{0EB61CA1-6873-49BA-8FE1-1AC6EF008ED0}"/>
      </w:docPartPr>
      <w:docPartBody>
        <w:p w:rsidR="004D02C4" w:rsidRDefault="004D02C4" w:rsidP="004D02C4">
          <w:pPr>
            <w:pStyle w:val="C124C7E7483143B59B2E668B6BB04CF0"/>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55E24133BFCE4DDDA2FB973A32E2963B"/>
        <w:category>
          <w:name w:val="General"/>
          <w:gallery w:val="placeholder"/>
        </w:category>
        <w:types>
          <w:type w:val="bbPlcHdr"/>
        </w:types>
        <w:behaviors>
          <w:behavior w:val="content"/>
        </w:behaviors>
        <w:guid w:val="{0AE14B48-F3BB-4314-9C0E-3EA9A333F243}"/>
      </w:docPartPr>
      <w:docPartBody>
        <w:p w:rsidR="00157683" w:rsidRDefault="00743CD4" w:rsidP="00743CD4">
          <w:pPr>
            <w:pStyle w:val="55E24133BFCE4DDDA2FB973A32E2963B"/>
          </w:pPr>
          <w:r w:rsidRPr="00E44018">
            <w:rPr>
              <w:rStyle w:val="PlaceholderText"/>
            </w:rPr>
            <w:t>Click here to enter text.</w:t>
          </w:r>
        </w:p>
      </w:docPartBody>
    </w:docPart>
    <w:docPart>
      <w:docPartPr>
        <w:name w:val="58CA1BD8498744D0BF8B1A4E5C4DED6B"/>
        <w:category>
          <w:name w:val="General"/>
          <w:gallery w:val="placeholder"/>
        </w:category>
        <w:types>
          <w:type w:val="bbPlcHdr"/>
        </w:types>
        <w:behaviors>
          <w:behavior w:val="content"/>
        </w:behaviors>
        <w:guid w:val="{BC9ADF55-724D-47C7-A0E6-A5E14E0AB1CA}"/>
      </w:docPartPr>
      <w:docPartBody>
        <w:p w:rsidR="00157683" w:rsidRDefault="00743CD4" w:rsidP="00743CD4">
          <w:pPr>
            <w:pStyle w:val="58CA1BD8498744D0BF8B1A4E5C4DED6B"/>
          </w:pPr>
          <w:r w:rsidRPr="00E44018">
            <w:rPr>
              <w:rStyle w:val="PlaceholderText"/>
            </w:rPr>
            <w:t>Click here to enter text.</w:t>
          </w:r>
        </w:p>
      </w:docPartBody>
    </w:docPart>
    <w:docPart>
      <w:docPartPr>
        <w:name w:val="E5773734FE0240C2B45AADB7841AACCC"/>
        <w:category>
          <w:name w:val="General"/>
          <w:gallery w:val="placeholder"/>
        </w:category>
        <w:types>
          <w:type w:val="bbPlcHdr"/>
        </w:types>
        <w:behaviors>
          <w:behavior w:val="content"/>
        </w:behaviors>
        <w:guid w:val="{DE9F5F1C-70B6-46E9-90E0-E1A1CFD31A22}"/>
      </w:docPartPr>
      <w:docPartBody>
        <w:p w:rsidR="00157683" w:rsidRDefault="00743CD4" w:rsidP="00743CD4">
          <w:pPr>
            <w:pStyle w:val="E5773734FE0240C2B45AADB7841AACCC"/>
          </w:pPr>
          <w:r w:rsidRPr="00E44018">
            <w:rPr>
              <w:rStyle w:val="PlaceholderText"/>
            </w:rPr>
            <w:t>Click here to enter text.</w:t>
          </w:r>
        </w:p>
      </w:docPartBody>
    </w:docPart>
    <w:docPart>
      <w:docPartPr>
        <w:name w:val="45480F524A3E4B28B790F37D1EE5291F"/>
        <w:category>
          <w:name w:val="General"/>
          <w:gallery w:val="placeholder"/>
        </w:category>
        <w:types>
          <w:type w:val="bbPlcHdr"/>
        </w:types>
        <w:behaviors>
          <w:behavior w:val="content"/>
        </w:behaviors>
        <w:guid w:val="{8B340F91-8C71-42AE-ADC0-EC7B69E70169}"/>
      </w:docPartPr>
      <w:docPartBody>
        <w:p w:rsidR="00721697" w:rsidRDefault="00157683" w:rsidP="00157683">
          <w:pPr>
            <w:pStyle w:val="45480F524A3E4B28B790F37D1EE5291F"/>
          </w:pPr>
          <w:r w:rsidRPr="00962D71">
            <w:rPr>
              <w:rStyle w:val="PlaceholderText"/>
            </w:rPr>
            <w:t>Click here to enter text.</w:t>
          </w:r>
        </w:p>
      </w:docPartBody>
    </w:docPart>
    <w:docPart>
      <w:docPartPr>
        <w:name w:val="D3DC386B804D43EC98F88E007D60CFD3"/>
        <w:category>
          <w:name w:val="General"/>
          <w:gallery w:val="placeholder"/>
        </w:category>
        <w:types>
          <w:type w:val="bbPlcHdr"/>
        </w:types>
        <w:behaviors>
          <w:behavior w:val="content"/>
        </w:behaviors>
        <w:guid w:val="{109F660E-2306-43CC-AE3C-226E00A06B48}"/>
      </w:docPartPr>
      <w:docPartBody>
        <w:p w:rsidR="00721697" w:rsidRDefault="00157683" w:rsidP="00157683">
          <w:pPr>
            <w:pStyle w:val="D3DC386B804D43EC98F88E007D60CFD3"/>
          </w:pPr>
          <w:r w:rsidRPr="00962D71">
            <w:rPr>
              <w:rStyle w:val="PlaceholderText"/>
            </w:rPr>
            <w:t>Click here to enter text.</w:t>
          </w:r>
        </w:p>
      </w:docPartBody>
    </w:docPart>
    <w:docPart>
      <w:docPartPr>
        <w:name w:val="5A291DD935A34FD6B3C981D8F9C30D61"/>
        <w:category>
          <w:name w:val="General"/>
          <w:gallery w:val="placeholder"/>
        </w:category>
        <w:types>
          <w:type w:val="bbPlcHdr"/>
        </w:types>
        <w:behaviors>
          <w:behavior w:val="content"/>
        </w:behaviors>
        <w:guid w:val="{0CE6F705-60C8-4BF6-8E2A-0E17191195CA}"/>
      </w:docPartPr>
      <w:docPartBody>
        <w:p w:rsidR="00721697" w:rsidRDefault="00157683" w:rsidP="00157683">
          <w:pPr>
            <w:pStyle w:val="5A291DD935A34FD6B3C981D8F9C30D61"/>
          </w:pPr>
          <w:r w:rsidRPr="00962D71">
            <w:rPr>
              <w:rStyle w:val="PlaceholderText"/>
            </w:rPr>
            <w:t>Click here to enter text.</w:t>
          </w:r>
        </w:p>
      </w:docPartBody>
    </w:docPart>
    <w:docPart>
      <w:docPartPr>
        <w:name w:val="AF67FFA11B5141D2BBD50DE5DBEEBF12"/>
        <w:category>
          <w:name w:val="General"/>
          <w:gallery w:val="placeholder"/>
        </w:category>
        <w:types>
          <w:type w:val="bbPlcHdr"/>
        </w:types>
        <w:behaviors>
          <w:behavior w:val="content"/>
        </w:behaviors>
        <w:guid w:val="{CA93C419-88B1-450A-843C-BFEC6DE98519}"/>
      </w:docPartPr>
      <w:docPartBody>
        <w:p w:rsidR="001B0EA7" w:rsidRDefault="00623B44" w:rsidP="00623B44">
          <w:pPr>
            <w:pStyle w:val="AF67FFA11B5141D2BBD50DE5DBEEBF12"/>
          </w:pPr>
          <w:r>
            <w:rPr>
              <w:rStyle w:val="PlaceholderText"/>
            </w:rPr>
            <w:t>Click here to enter text.</w:t>
          </w:r>
        </w:p>
      </w:docPartBody>
    </w:docPart>
    <w:docPart>
      <w:docPartPr>
        <w:name w:val="32207CB1C15F430997D76320F247A46B"/>
        <w:category>
          <w:name w:val="General"/>
          <w:gallery w:val="placeholder"/>
        </w:category>
        <w:types>
          <w:type w:val="bbPlcHdr"/>
        </w:types>
        <w:behaviors>
          <w:behavior w:val="content"/>
        </w:behaviors>
        <w:guid w:val="{034E6BB5-CC06-4347-A6AA-AEDE460D6563}"/>
      </w:docPartPr>
      <w:docPartBody>
        <w:p w:rsidR="001B0EA7" w:rsidRDefault="00623B44" w:rsidP="00623B44">
          <w:pPr>
            <w:pStyle w:val="32207CB1C15F430997D76320F247A46B"/>
          </w:pPr>
          <w:r>
            <w:rPr>
              <w:rStyle w:val="PlaceholderText"/>
            </w:rPr>
            <w:t>Click here to enter text.</w:t>
          </w:r>
        </w:p>
      </w:docPartBody>
    </w:docPart>
    <w:docPart>
      <w:docPartPr>
        <w:name w:val="A5D4576AA69A4892B5A3FFA5913644B5"/>
        <w:category>
          <w:name w:val="General"/>
          <w:gallery w:val="placeholder"/>
        </w:category>
        <w:types>
          <w:type w:val="bbPlcHdr"/>
        </w:types>
        <w:behaviors>
          <w:behavior w:val="content"/>
        </w:behaviors>
        <w:guid w:val="{C1E49B1B-EB20-4097-B75B-FE968D267D10}"/>
      </w:docPartPr>
      <w:docPartBody>
        <w:p w:rsidR="006D556E" w:rsidRDefault="006459EF" w:rsidP="006459EF">
          <w:pPr>
            <w:pStyle w:val="A5D4576AA69A4892B5A3FFA5913644B5"/>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157683"/>
    <w:rsid w:val="00171F4B"/>
    <w:rsid w:val="001B0EA7"/>
    <w:rsid w:val="001C793A"/>
    <w:rsid w:val="00205921"/>
    <w:rsid w:val="00225E2E"/>
    <w:rsid w:val="003E6D93"/>
    <w:rsid w:val="0041647B"/>
    <w:rsid w:val="0044112A"/>
    <w:rsid w:val="004C0A3D"/>
    <w:rsid w:val="004D02C4"/>
    <w:rsid w:val="00623B44"/>
    <w:rsid w:val="006459EF"/>
    <w:rsid w:val="006D556E"/>
    <w:rsid w:val="006E432A"/>
    <w:rsid w:val="00721697"/>
    <w:rsid w:val="00743CD4"/>
    <w:rsid w:val="007B6F82"/>
    <w:rsid w:val="0083246F"/>
    <w:rsid w:val="008E5004"/>
    <w:rsid w:val="008E5490"/>
    <w:rsid w:val="00916F05"/>
    <w:rsid w:val="00941D43"/>
    <w:rsid w:val="00942A18"/>
    <w:rsid w:val="00A32DDB"/>
    <w:rsid w:val="00A57A79"/>
    <w:rsid w:val="00B42333"/>
    <w:rsid w:val="00B745AD"/>
    <w:rsid w:val="00C43D42"/>
    <w:rsid w:val="00CB03F8"/>
    <w:rsid w:val="00DD4CAB"/>
    <w:rsid w:val="00F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9EF"/>
  </w:style>
  <w:style w:type="paragraph" w:customStyle="1" w:styleId="D317E6B60D9C42ED9D3BDCE0D133D14A">
    <w:name w:val="D317E6B60D9C42ED9D3BDCE0D133D14A"/>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2E549BE9BF14AD7A0FCDCE6CE02F906">
    <w:name w:val="82E549BE9BF14AD7A0FCDCE6CE02F906"/>
    <w:rsid w:val="004D02C4"/>
  </w:style>
  <w:style w:type="paragraph" w:customStyle="1" w:styleId="55E24133BFCE4DDDA2FB973A32E2963B">
    <w:name w:val="55E24133BFCE4DDDA2FB973A32E2963B"/>
    <w:rsid w:val="00743CD4"/>
  </w:style>
  <w:style w:type="paragraph" w:customStyle="1" w:styleId="58CA1BD8498744D0BF8B1A4E5C4DED6B">
    <w:name w:val="58CA1BD8498744D0BF8B1A4E5C4DED6B"/>
    <w:rsid w:val="00743CD4"/>
  </w:style>
  <w:style w:type="paragraph" w:customStyle="1" w:styleId="E5773734FE0240C2B45AADB7841AACCC">
    <w:name w:val="E5773734FE0240C2B45AADB7841AACCC"/>
    <w:rsid w:val="00743CD4"/>
  </w:style>
  <w:style w:type="paragraph" w:customStyle="1" w:styleId="45480F524A3E4B28B790F37D1EE5291F">
    <w:name w:val="45480F524A3E4B28B790F37D1EE5291F"/>
    <w:rsid w:val="00157683"/>
  </w:style>
  <w:style w:type="paragraph" w:customStyle="1" w:styleId="D3DC386B804D43EC98F88E007D60CFD3">
    <w:name w:val="D3DC386B804D43EC98F88E007D60CFD3"/>
    <w:rsid w:val="00157683"/>
  </w:style>
  <w:style w:type="paragraph" w:customStyle="1" w:styleId="5A291DD935A34FD6B3C981D8F9C30D61">
    <w:name w:val="5A291DD935A34FD6B3C981D8F9C30D61"/>
    <w:rsid w:val="00157683"/>
  </w:style>
  <w:style w:type="paragraph" w:customStyle="1" w:styleId="AF67FFA11B5141D2BBD50DE5DBEEBF12">
    <w:name w:val="AF67FFA11B5141D2BBD50DE5DBEEBF12"/>
    <w:rsid w:val="00623B44"/>
    <w:pPr>
      <w:spacing w:after="160" w:line="259" w:lineRule="auto"/>
    </w:pPr>
    <w:rPr>
      <w:lang w:val="en-IN" w:eastAsia="en-IN"/>
    </w:rPr>
  </w:style>
  <w:style w:type="paragraph" w:customStyle="1" w:styleId="32207CB1C15F430997D76320F247A46B">
    <w:name w:val="32207CB1C15F430997D76320F247A46B"/>
    <w:rsid w:val="00623B44"/>
    <w:pPr>
      <w:spacing w:after="160" w:line="259" w:lineRule="auto"/>
    </w:pPr>
    <w:rPr>
      <w:lang w:val="en-IN" w:eastAsia="en-IN"/>
    </w:rPr>
  </w:style>
  <w:style w:type="paragraph" w:customStyle="1" w:styleId="A5D4576AA69A4892B5A3FFA5913644B5">
    <w:name w:val="A5D4576AA69A4892B5A3FFA5913644B5"/>
    <w:rsid w:val="006459E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504B-6782-428F-A9B9-783F95E5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6724</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Dhruv Makwana</cp:lastModifiedBy>
  <cp:revision>96</cp:revision>
  <cp:lastPrinted>2011-09-30T09:42:00Z</cp:lastPrinted>
  <dcterms:created xsi:type="dcterms:W3CDTF">2014-01-22T08:51:00Z</dcterms:created>
  <dcterms:modified xsi:type="dcterms:W3CDTF">2022-02-17T08:10:00Z</dcterms:modified>
</cp:coreProperties>
</file>